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45135" w14:textId="77777777" w:rsidR="000F5A26" w:rsidRPr="00924EB9" w:rsidRDefault="000F5A26">
      <w:pPr>
        <w:spacing w:line="200" w:lineRule="exact"/>
      </w:pPr>
    </w:p>
    <w:p w14:paraId="7BFC395D" w14:textId="77777777" w:rsidR="000F5A26" w:rsidRPr="00086CB9" w:rsidRDefault="00425CEA" w:rsidP="00086CB9">
      <w:pPr>
        <w:ind w:right="10"/>
        <w:jc w:val="center"/>
        <w:rPr>
          <w:b/>
          <w:sz w:val="34"/>
          <w:szCs w:val="34"/>
        </w:rPr>
      </w:pPr>
      <w:r w:rsidRPr="00086CB9">
        <w:rPr>
          <w:b/>
          <w:sz w:val="34"/>
          <w:szCs w:val="34"/>
        </w:rPr>
        <w:t xml:space="preserve">A </w:t>
      </w:r>
      <w:r w:rsidR="00924EB9" w:rsidRPr="00086CB9">
        <w:rPr>
          <w:b/>
          <w:w w:val="122"/>
          <w:sz w:val="34"/>
          <w:szCs w:val="34"/>
        </w:rPr>
        <w:t>Seminar</w:t>
      </w:r>
      <w:r w:rsidR="00924EB9" w:rsidRPr="00086CB9">
        <w:rPr>
          <w:b/>
          <w:spacing w:val="21"/>
          <w:w w:val="122"/>
          <w:sz w:val="34"/>
          <w:szCs w:val="34"/>
        </w:rPr>
        <w:t xml:space="preserve"> </w:t>
      </w:r>
      <w:r w:rsidR="00924EB9" w:rsidRPr="00086CB9">
        <w:rPr>
          <w:b/>
          <w:w w:val="123"/>
          <w:sz w:val="34"/>
          <w:szCs w:val="34"/>
        </w:rPr>
        <w:t>Re</w:t>
      </w:r>
      <w:r w:rsidR="00924EB9" w:rsidRPr="00086CB9">
        <w:rPr>
          <w:b/>
          <w:spacing w:val="11"/>
          <w:w w:val="126"/>
          <w:sz w:val="34"/>
          <w:szCs w:val="34"/>
        </w:rPr>
        <w:t>p</w:t>
      </w:r>
      <w:r w:rsidR="00924EB9" w:rsidRPr="00086CB9">
        <w:rPr>
          <w:b/>
          <w:w w:val="133"/>
          <w:sz w:val="34"/>
          <w:szCs w:val="34"/>
        </w:rPr>
        <w:t>ort</w:t>
      </w:r>
    </w:p>
    <w:p w14:paraId="1631A032" w14:textId="77777777" w:rsidR="000F5A26" w:rsidRPr="00924EB9" w:rsidRDefault="000F5A26" w:rsidP="00086CB9">
      <w:pPr>
        <w:spacing w:before="1" w:line="120" w:lineRule="exact"/>
        <w:jc w:val="center"/>
        <w:rPr>
          <w:sz w:val="12"/>
          <w:szCs w:val="12"/>
        </w:rPr>
      </w:pPr>
    </w:p>
    <w:p w14:paraId="08DB57F0" w14:textId="77777777" w:rsidR="000F5A26" w:rsidRPr="00924EB9" w:rsidRDefault="00CE4F47" w:rsidP="00086CB9">
      <w:pPr>
        <w:ind w:right="10"/>
        <w:jc w:val="center"/>
        <w:rPr>
          <w:w w:val="118"/>
          <w:sz w:val="24"/>
          <w:szCs w:val="24"/>
        </w:rPr>
      </w:pPr>
      <w:r w:rsidRPr="00924EB9">
        <w:rPr>
          <w:w w:val="118"/>
          <w:sz w:val="24"/>
          <w:szCs w:val="24"/>
        </w:rPr>
        <w:t>O</w:t>
      </w:r>
      <w:r w:rsidR="00924EB9" w:rsidRPr="00924EB9">
        <w:rPr>
          <w:w w:val="118"/>
          <w:sz w:val="24"/>
          <w:szCs w:val="24"/>
        </w:rPr>
        <w:t>n</w:t>
      </w:r>
    </w:p>
    <w:p w14:paraId="61C94763" w14:textId="77777777" w:rsidR="00CE4F47" w:rsidRPr="00924EB9" w:rsidRDefault="00CE4F47" w:rsidP="00086CB9">
      <w:pPr>
        <w:ind w:left="4083" w:right="4103"/>
        <w:jc w:val="center"/>
        <w:rPr>
          <w:sz w:val="24"/>
          <w:szCs w:val="24"/>
        </w:rPr>
      </w:pPr>
    </w:p>
    <w:p w14:paraId="01C47976" w14:textId="4B13901F" w:rsidR="000F5A26" w:rsidRPr="00FC3DF3" w:rsidRDefault="00CE4F47" w:rsidP="00086CB9">
      <w:pPr>
        <w:spacing w:before="49"/>
        <w:ind w:right="10"/>
        <w:jc w:val="center"/>
        <w:rPr>
          <w:sz w:val="34"/>
          <w:szCs w:val="34"/>
        </w:rPr>
      </w:pPr>
      <w:r w:rsidRPr="00FC3DF3">
        <w:rPr>
          <w:w w:val="127"/>
          <w:sz w:val="34"/>
          <w:szCs w:val="34"/>
        </w:rPr>
        <w:t>“</w:t>
      </w:r>
      <w:r w:rsidR="00FC3DF3" w:rsidRPr="00FC3DF3">
        <w:rPr>
          <w:w w:val="127"/>
          <w:sz w:val="34"/>
          <w:szCs w:val="34"/>
        </w:rPr>
        <w:t>Project Tracking System</w:t>
      </w:r>
      <w:r w:rsidR="00924EB9" w:rsidRPr="00FC3DF3">
        <w:rPr>
          <w:w w:val="123"/>
          <w:sz w:val="34"/>
          <w:szCs w:val="34"/>
        </w:rPr>
        <w:t>”</w:t>
      </w:r>
    </w:p>
    <w:p w14:paraId="697444D5" w14:textId="77777777" w:rsidR="000F5A26" w:rsidRPr="00924EB9" w:rsidRDefault="000F5A26" w:rsidP="00086CB9">
      <w:pPr>
        <w:spacing w:before="1" w:line="120" w:lineRule="exact"/>
        <w:jc w:val="center"/>
        <w:rPr>
          <w:sz w:val="12"/>
          <w:szCs w:val="12"/>
        </w:rPr>
      </w:pPr>
    </w:p>
    <w:p w14:paraId="2C819C97" w14:textId="77777777" w:rsidR="00CE4F47" w:rsidRPr="00924EB9" w:rsidRDefault="00CE4F47" w:rsidP="00086CB9">
      <w:pPr>
        <w:ind w:left="3347" w:right="3367"/>
        <w:jc w:val="center"/>
        <w:rPr>
          <w:w w:val="108"/>
          <w:sz w:val="24"/>
          <w:szCs w:val="24"/>
        </w:rPr>
      </w:pPr>
    </w:p>
    <w:p w14:paraId="036104FB" w14:textId="77777777" w:rsidR="000F5A26" w:rsidRPr="00924EB9" w:rsidRDefault="00924EB9" w:rsidP="00086CB9">
      <w:pPr>
        <w:ind w:right="10"/>
        <w:jc w:val="center"/>
        <w:rPr>
          <w:sz w:val="24"/>
          <w:szCs w:val="24"/>
        </w:rPr>
      </w:pPr>
      <w:r w:rsidRPr="00924EB9">
        <w:rPr>
          <w:w w:val="108"/>
          <w:sz w:val="24"/>
          <w:szCs w:val="24"/>
        </w:rPr>
        <w:t>Submitted</w:t>
      </w:r>
      <w:r w:rsidRPr="00924EB9">
        <w:rPr>
          <w:spacing w:val="15"/>
          <w:w w:val="108"/>
          <w:sz w:val="24"/>
          <w:szCs w:val="24"/>
        </w:rPr>
        <w:t xml:space="preserve"> </w:t>
      </w:r>
      <w:r w:rsidRPr="00924EB9">
        <w:rPr>
          <w:sz w:val="24"/>
          <w:szCs w:val="24"/>
        </w:rPr>
        <w:t>to</w:t>
      </w:r>
    </w:p>
    <w:p w14:paraId="3C08C688" w14:textId="77777777" w:rsidR="000F5A26" w:rsidRPr="00924EB9" w:rsidRDefault="000F5A26" w:rsidP="00086CB9">
      <w:pPr>
        <w:spacing w:before="5" w:line="160" w:lineRule="exact"/>
        <w:jc w:val="center"/>
        <w:rPr>
          <w:sz w:val="17"/>
          <w:szCs w:val="17"/>
        </w:rPr>
      </w:pPr>
    </w:p>
    <w:p w14:paraId="37B535D6" w14:textId="77777777" w:rsidR="000F5A26" w:rsidRPr="00611AE8" w:rsidRDefault="00924EB9" w:rsidP="00086CB9">
      <w:pPr>
        <w:tabs>
          <w:tab w:val="left" w:pos="0"/>
        </w:tabs>
        <w:ind w:right="10"/>
        <w:jc w:val="center"/>
        <w:rPr>
          <w:b/>
          <w:sz w:val="28"/>
          <w:szCs w:val="28"/>
        </w:rPr>
      </w:pPr>
      <w:r w:rsidRPr="00611AE8">
        <w:rPr>
          <w:b/>
          <w:w w:val="108"/>
          <w:sz w:val="28"/>
          <w:szCs w:val="28"/>
        </w:rPr>
        <w:t>S</w:t>
      </w:r>
      <w:r w:rsidRPr="00611AE8">
        <w:rPr>
          <w:b/>
          <w:spacing w:val="-8"/>
          <w:w w:val="108"/>
          <w:sz w:val="28"/>
          <w:szCs w:val="28"/>
        </w:rPr>
        <w:t>a</w:t>
      </w:r>
      <w:r w:rsidRPr="00611AE8">
        <w:rPr>
          <w:b/>
          <w:w w:val="108"/>
          <w:sz w:val="28"/>
          <w:szCs w:val="28"/>
        </w:rPr>
        <w:t>vitribai</w:t>
      </w:r>
      <w:r w:rsidRPr="00611AE8">
        <w:rPr>
          <w:b/>
          <w:spacing w:val="29"/>
          <w:w w:val="108"/>
          <w:sz w:val="28"/>
          <w:szCs w:val="28"/>
        </w:rPr>
        <w:t xml:space="preserve"> </w:t>
      </w:r>
      <w:r w:rsidR="00425CEA" w:rsidRPr="00611AE8">
        <w:rPr>
          <w:b/>
          <w:sz w:val="28"/>
          <w:szCs w:val="28"/>
        </w:rPr>
        <w:t>P</w:t>
      </w:r>
      <w:r w:rsidR="00425CEA" w:rsidRPr="00611AE8">
        <w:rPr>
          <w:b/>
          <w:spacing w:val="-7"/>
          <w:sz w:val="28"/>
          <w:szCs w:val="28"/>
        </w:rPr>
        <w:t>h</w:t>
      </w:r>
      <w:r w:rsidR="00425CEA" w:rsidRPr="00611AE8">
        <w:rPr>
          <w:b/>
          <w:sz w:val="28"/>
          <w:szCs w:val="28"/>
        </w:rPr>
        <w:t xml:space="preserve">ule </w:t>
      </w:r>
      <w:r w:rsidR="00425CEA" w:rsidRPr="00611AE8">
        <w:rPr>
          <w:b/>
          <w:spacing w:val="18"/>
          <w:sz w:val="28"/>
          <w:szCs w:val="28"/>
        </w:rPr>
        <w:t>Pune</w:t>
      </w:r>
      <w:r w:rsidR="00425CEA" w:rsidRPr="00611AE8">
        <w:rPr>
          <w:b/>
          <w:sz w:val="28"/>
          <w:szCs w:val="28"/>
        </w:rPr>
        <w:t xml:space="preserve"> </w:t>
      </w:r>
      <w:r w:rsidR="00425CEA" w:rsidRPr="00611AE8">
        <w:rPr>
          <w:b/>
          <w:spacing w:val="21"/>
          <w:sz w:val="28"/>
          <w:szCs w:val="28"/>
        </w:rPr>
        <w:t>University</w:t>
      </w:r>
      <w:r w:rsidR="00611AE8" w:rsidRPr="00611AE8">
        <w:rPr>
          <w:b/>
          <w:spacing w:val="21"/>
          <w:sz w:val="28"/>
          <w:szCs w:val="28"/>
        </w:rPr>
        <w:t>, Pune</w:t>
      </w:r>
    </w:p>
    <w:p w14:paraId="3DDF11D5" w14:textId="77777777" w:rsidR="000F5A26" w:rsidRPr="00924EB9" w:rsidRDefault="000F5A26" w:rsidP="00086CB9">
      <w:pPr>
        <w:spacing w:before="4" w:line="120" w:lineRule="exact"/>
        <w:jc w:val="center"/>
        <w:rPr>
          <w:sz w:val="13"/>
          <w:szCs w:val="13"/>
        </w:rPr>
      </w:pPr>
    </w:p>
    <w:p w14:paraId="31BBEFF9" w14:textId="77777777" w:rsidR="001E4436" w:rsidRPr="001E4436" w:rsidRDefault="00924EB9" w:rsidP="001E4436">
      <w:pPr>
        <w:ind w:right="10"/>
        <w:jc w:val="center"/>
        <w:rPr>
          <w:sz w:val="24"/>
          <w:szCs w:val="24"/>
        </w:rPr>
      </w:pPr>
      <w:r w:rsidRPr="00924EB9">
        <w:rPr>
          <w:sz w:val="24"/>
          <w:szCs w:val="24"/>
        </w:rPr>
        <w:t>In</w:t>
      </w:r>
      <w:r w:rsidR="001E4436">
        <w:rPr>
          <w:spacing w:val="32"/>
          <w:sz w:val="24"/>
          <w:szCs w:val="24"/>
        </w:rPr>
        <w:t xml:space="preserve"> </w:t>
      </w:r>
      <w:r w:rsidR="001E4436" w:rsidRPr="001E4436">
        <w:rPr>
          <w:sz w:val="24"/>
          <w:szCs w:val="24"/>
        </w:rPr>
        <w:t xml:space="preserve">partial fulfilment for the award of the Degree of </w:t>
      </w:r>
    </w:p>
    <w:p w14:paraId="11F1E3E6" w14:textId="77777777" w:rsidR="001E4436" w:rsidRPr="001E4436" w:rsidRDefault="001E4436" w:rsidP="001E4436">
      <w:pPr>
        <w:ind w:right="10"/>
        <w:jc w:val="center"/>
        <w:rPr>
          <w:sz w:val="24"/>
          <w:szCs w:val="24"/>
        </w:rPr>
      </w:pPr>
      <w:r w:rsidRPr="001E4436">
        <w:rPr>
          <w:sz w:val="24"/>
          <w:szCs w:val="24"/>
        </w:rPr>
        <w:t>Bachelor of Engineering</w:t>
      </w:r>
    </w:p>
    <w:p w14:paraId="07C0AA20" w14:textId="77777777" w:rsidR="000F5A26" w:rsidRPr="00924EB9" w:rsidRDefault="000F5A26" w:rsidP="00086CB9">
      <w:pPr>
        <w:spacing w:before="4" w:line="120" w:lineRule="exact"/>
        <w:jc w:val="center"/>
        <w:rPr>
          <w:sz w:val="13"/>
          <w:szCs w:val="13"/>
        </w:rPr>
      </w:pPr>
    </w:p>
    <w:p w14:paraId="054B509D" w14:textId="77777777" w:rsidR="000F5A26" w:rsidRPr="00924EB9" w:rsidRDefault="00924EB9" w:rsidP="00086CB9">
      <w:pPr>
        <w:ind w:right="10"/>
        <w:jc w:val="center"/>
        <w:rPr>
          <w:sz w:val="24"/>
          <w:szCs w:val="24"/>
        </w:rPr>
      </w:pPr>
      <w:r w:rsidRPr="00924EB9">
        <w:rPr>
          <w:w w:val="104"/>
          <w:sz w:val="24"/>
          <w:szCs w:val="24"/>
        </w:rPr>
        <w:t>in</w:t>
      </w:r>
    </w:p>
    <w:p w14:paraId="35605959" w14:textId="77777777" w:rsidR="000F5A26" w:rsidRPr="00924EB9" w:rsidRDefault="000F5A26" w:rsidP="00086CB9">
      <w:pPr>
        <w:spacing w:before="5" w:line="160" w:lineRule="exact"/>
        <w:jc w:val="center"/>
        <w:rPr>
          <w:sz w:val="17"/>
          <w:szCs w:val="17"/>
        </w:rPr>
      </w:pPr>
    </w:p>
    <w:p w14:paraId="4C507BA8" w14:textId="77777777" w:rsidR="000F5A26" w:rsidRPr="00086CB9" w:rsidRDefault="00924EB9" w:rsidP="00086CB9">
      <w:pPr>
        <w:ind w:right="10"/>
        <w:jc w:val="center"/>
        <w:rPr>
          <w:b/>
          <w:sz w:val="28"/>
          <w:szCs w:val="28"/>
        </w:rPr>
      </w:pPr>
      <w:r w:rsidRPr="00086CB9">
        <w:rPr>
          <w:b/>
          <w:w w:val="108"/>
          <w:sz w:val="28"/>
          <w:szCs w:val="28"/>
        </w:rPr>
        <w:t>Information</w:t>
      </w:r>
      <w:r w:rsidRPr="00086CB9">
        <w:rPr>
          <w:b/>
          <w:spacing w:val="20"/>
          <w:w w:val="108"/>
          <w:sz w:val="28"/>
          <w:szCs w:val="28"/>
        </w:rPr>
        <w:t xml:space="preserve"> </w:t>
      </w:r>
      <w:r w:rsidRPr="00086CB9">
        <w:rPr>
          <w:b/>
          <w:spacing w:val="-23"/>
          <w:w w:val="118"/>
          <w:sz w:val="28"/>
          <w:szCs w:val="28"/>
        </w:rPr>
        <w:t>T</w:t>
      </w:r>
      <w:r w:rsidRPr="00086CB9">
        <w:rPr>
          <w:b/>
          <w:sz w:val="28"/>
          <w:szCs w:val="28"/>
        </w:rPr>
        <w:t>e</w:t>
      </w:r>
      <w:r w:rsidRPr="00086CB9">
        <w:rPr>
          <w:b/>
          <w:spacing w:val="-8"/>
          <w:sz w:val="28"/>
          <w:szCs w:val="28"/>
        </w:rPr>
        <w:t>c</w:t>
      </w:r>
      <w:r w:rsidRPr="00086CB9">
        <w:rPr>
          <w:b/>
          <w:w w:val="104"/>
          <w:sz w:val="28"/>
          <w:szCs w:val="28"/>
        </w:rPr>
        <w:t>hnology</w:t>
      </w:r>
    </w:p>
    <w:p w14:paraId="46A4AB15" w14:textId="77777777" w:rsidR="000F5A26" w:rsidRPr="00086CB9" w:rsidRDefault="000F5A26" w:rsidP="00086CB9">
      <w:pPr>
        <w:spacing w:before="4" w:line="120" w:lineRule="exact"/>
        <w:jc w:val="center"/>
        <w:rPr>
          <w:b/>
          <w:sz w:val="13"/>
          <w:szCs w:val="13"/>
        </w:rPr>
      </w:pPr>
    </w:p>
    <w:p w14:paraId="3644104F" w14:textId="77777777" w:rsidR="000F5A26" w:rsidRPr="00924EB9" w:rsidRDefault="00924EB9" w:rsidP="00086CB9">
      <w:pPr>
        <w:ind w:right="10"/>
        <w:jc w:val="center"/>
        <w:rPr>
          <w:sz w:val="24"/>
          <w:szCs w:val="24"/>
        </w:rPr>
      </w:pPr>
      <w:r w:rsidRPr="00924EB9">
        <w:rPr>
          <w:spacing w:val="-6"/>
          <w:w w:val="108"/>
          <w:sz w:val="24"/>
          <w:szCs w:val="24"/>
        </w:rPr>
        <w:t>b</w:t>
      </w:r>
      <w:r w:rsidRPr="00924EB9">
        <w:rPr>
          <w:w w:val="102"/>
          <w:sz w:val="24"/>
          <w:szCs w:val="24"/>
        </w:rPr>
        <w:t>y</w:t>
      </w:r>
    </w:p>
    <w:p w14:paraId="6C326BB5" w14:textId="77777777" w:rsidR="00CE4F47" w:rsidRPr="00924EB9" w:rsidRDefault="00CE4F47" w:rsidP="00086CB9">
      <w:pPr>
        <w:spacing w:before="31" w:line="420" w:lineRule="exact"/>
        <w:ind w:left="2193" w:right="2214" w:firstLine="129"/>
        <w:jc w:val="center"/>
        <w:rPr>
          <w:color w:val="FF0000"/>
          <w:w w:val="122"/>
          <w:sz w:val="34"/>
          <w:szCs w:val="34"/>
        </w:rPr>
      </w:pPr>
    </w:p>
    <w:p w14:paraId="655AE3C1" w14:textId="23511C83" w:rsidR="00CE4F47" w:rsidRPr="00A65A12" w:rsidRDefault="00FC3DF3" w:rsidP="00086CB9">
      <w:pPr>
        <w:spacing w:before="31" w:line="420" w:lineRule="exact"/>
        <w:ind w:right="10"/>
        <w:jc w:val="center"/>
        <w:rPr>
          <w:w w:val="127"/>
          <w:sz w:val="28"/>
          <w:szCs w:val="28"/>
        </w:rPr>
      </w:pPr>
      <w:r w:rsidRPr="00A65A12">
        <w:rPr>
          <w:w w:val="127"/>
          <w:sz w:val="28"/>
          <w:szCs w:val="28"/>
        </w:rPr>
        <w:t>Sejal Kushte</w:t>
      </w:r>
      <w:r w:rsidR="00924EB9" w:rsidRPr="00A65A12">
        <w:rPr>
          <w:w w:val="127"/>
          <w:sz w:val="28"/>
          <w:szCs w:val="28"/>
        </w:rPr>
        <w:t xml:space="preserve"> (</w:t>
      </w:r>
      <w:r w:rsidRPr="00A65A12">
        <w:rPr>
          <w:w w:val="127"/>
          <w:sz w:val="28"/>
          <w:szCs w:val="28"/>
        </w:rPr>
        <w:t xml:space="preserve">T21284 </w:t>
      </w:r>
      <w:proofErr w:type="gramStart"/>
      <w:r w:rsidRPr="00A65A12">
        <w:rPr>
          <w:w w:val="127"/>
          <w:sz w:val="28"/>
          <w:szCs w:val="28"/>
        </w:rPr>
        <w:t>Div:-</w:t>
      </w:r>
      <w:proofErr w:type="gramEnd"/>
      <w:r w:rsidRPr="00A65A12">
        <w:rPr>
          <w:w w:val="127"/>
          <w:sz w:val="28"/>
          <w:szCs w:val="28"/>
        </w:rPr>
        <w:t xml:space="preserve"> II</w:t>
      </w:r>
      <w:r w:rsidR="00924EB9" w:rsidRPr="00A65A12">
        <w:rPr>
          <w:w w:val="127"/>
          <w:sz w:val="28"/>
          <w:szCs w:val="28"/>
        </w:rPr>
        <w:t>)</w:t>
      </w:r>
    </w:p>
    <w:p w14:paraId="77B1E92A" w14:textId="77777777" w:rsidR="00A65A12" w:rsidRDefault="00A65A12" w:rsidP="00086CB9">
      <w:pPr>
        <w:spacing w:before="31" w:line="420" w:lineRule="exact"/>
        <w:ind w:right="10"/>
        <w:jc w:val="center"/>
        <w:rPr>
          <w:color w:val="000000"/>
          <w:sz w:val="24"/>
          <w:szCs w:val="24"/>
        </w:rPr>
      </w:pPr>
    </w:p>
    <w:p w14:paraId="7839F925" w14:textId="77777777" w:rsidR="00A65A12" w:rsidRDefault="00A65A12" w:rsidP="00086CB9">
      <w:pPr>
        <w:spacing w:before="31" w:line="420" w:lineRule="exact"/>
        <w:ind w:right="10"/>
        <w:jc w:val="center"/>
        <w:rPr>
          <w:color w:val="000000"/>
          <w:sz w:val="24"/>
          <w:szCs w:val="24"/>
        </w:rPr>
      </w:pPr>
    </w:p>
    <w:p w14:paraId="3C7475ED" w14:textId="7F4AEB83" w:rsidR="000F5A26" w:rsidRPr="00924EB9" w:rsidRDefault="00924EB9" w:rsidP="00086CB9">
      <w:pPr>
        <w:spacing w:before="31" w:line="420" w:lineRule="exact"/>
        <w:ind w:right="10"/>
        <w:jc w:val="center"/>
        <w:rPr>
          <w:sz w:val="24"/>
          <w:szCs w:val="24"/>
        </w:rPr>
      </w:pPr>
      <w:r w:rsidRPr="00924EB9">
        <w:rPr>
          <w:color w:val="000000"/>
          <w:sz w:val="24"/>
          <w:szCs w:val="24"/>
        </w:rPr>
        <w:t>Under</w:t>
      </w:r>
      <w:r w:rsidRPr="00924EB9">
        <w:rPr>
          <w:color w:val="000000"/>
          <w:spacing w:val="49"/>
          <w:sz w:val="24"/>
          <w:szCs w:val="24"/>
        </w:rPr>
        <w:t xml:space="preserve"> </w:t>
      </w:r>
      <w:r w:rsidRPr="00924EB9">
        <w:rPr>
          <w:color w:val="000000"/>
          <w:sz w:val="24"/>
          <w:szCs w:val="24"/>
        </w:rPr>
        <w:t>the</w:t>
      </w:r>
      <w:r w:rsidRPr="00924EB9">
        <w:rPr>
          <w:color w:val="000000"/>
          <w:spacing w:val="48"/>
          <w:sz w:val="24"/>
          <w:szCs w:val="24"/>
        </w:rPr>
        <w:t xml:space="preserve"> </w:t>
      </w:r>
      <w:r w:rsidRPr="00924EB9">
        <w:rPr>
          <w:color w:val="000000"/>
          <w:sz w:val="24"/>
          <w:szCs w:val="24"/>
        </w:rPr>
        <w:t>guida</w:t>
      </w:r>
      <w:r w:rsidRPr="00924EB9">
        <w:rPr>
          <w:color w:val="000000"/>
          <w:spacing w:val="1"/>
          <w:sz w:val="24"/>
          <w:szCs w:val="24"/>
        </w:rPr>
        <w:t>n</w:t>
      </w:r>
      <w:r w:rsidRPr="00924EB9">
        <w:rPr>
          <w:color w:val="000000"/>
          <w:sz w:val="24"/>
          <w:szCs w:val="24"/>
        </w:rPr>
        <w:t>ce</w:t>
      </w:r>
      <w:r w:rsidRPr="00924EB9">
        <w:rPr>
          <w:color w:val="000000"/>
          <w:spacing w:val="44"/>
          <w:sz w:val="24"/>
          <w:szCs w:val="24"/>
        </w:rPr>
        <w:t xml:space="preserve"> </w:t>
      </w:r>
      <w:r w:rsidRPr="00924EB9">
        <w:rPr>
          <w:color w:val="000000"/>
          <w:w w:val="94"/>
          <w:sz w:val="24"/>
          <w:szCs w:val="24"/>
        </w:rPr>
        <w:t>of</w:t>
      </w:r>
    </w:p>
    <w:p w14:paraId="1110F37E" w14:textId="77777777" w:rsidR="00FC3DF3" w:rsidRPr="00FC3DF3" w:rsidRDefault="00FC3DF3" w:rsidP="00FC3DF3">
      <w:pPr>
        <w:jc w:val="center"/>
        <w:rPr>
          <w:w w:val="122"/>
          <w:sz w:val="22"/>
          <w:szCs w:val="22"/>
        </w:rPr>
      </w:pPr>
    </w:p>
    <w:p w14:paraId="149C2E28" w14:textId="39EFF18E" w:rsidR="00086CB9" w:rsidRPr="00A65A12" w:rsidRDefault="00FC3DF3" w:rsidP="00A65A12">
      <w:pPr>
        <w:jc w:val="center"/>
        <w:rPr>
          <w:w w:val="122"/>
          <w:sz w:val="34"/>
          <w:szCs w:val="34"/>
        </w:rPr>
      </w:pPr>
      <w:r w:rsidRPr="00FC3DF3">
        <w:rPr>
          <w:w w:val="122"/>
          <w:sz w:val="34"/>
          <w:szCs w:val="34"/>
        </w:rPr>
        <w:t>Prof. R. H. Borhade</w:t>
      </w:r>
    </w:p>
    <w:p w14:paraId="46A381B5" w14:textId="77777777" w:rsidR="00086CB9" w:rsidRPr="00924EB9" w:rsidRDefault="00086CB9" w:rsidP="00086CB9">
      <w:pPr>
        <w:spacing w:before="11" w:line="260" w:lineRule="exact"/>
        <w:jc w:val="center"/>
        <w:rPr>
          <w:sz w:val="26"/>
          <w:szCs w:val="26"/>
        </w:rPr>
      </w:pPr>
    </w:p>
    <w:p w14:paraId="09B3DA0B" w14:textId="77777777" w:rsidR="00CE4F47" w:rsidRPr="00924EB9" w:rsidRDefault="00CE4F47" w:rsidP="00086CB9">
      <w:pPr>
        <w:spacing w:before="11" w:line="260" w:lineRule="exact"/>
        <w:jc w:val="center"/>
        <w:rPr>
          <w:sz w:val="26"/>
          <w:szCs w:val="26"/>
        </w:rPr>
      </w:pPr>
    </w:p>
    <w:p w14:paraId="53C090F1" w14:textId="77777777" w:rsidR="000F5A26" w:rsidRPr="00924EB9" w:rsidRDefault="00CE4F47" w:rsidP="00086CB9">
      <w:pPr>
        <w:jc w:val="center"/>
      </w:pPr>
      <w:r w:rsidRPr="00924EB9">
        <w:rPr>
          <w:noProof/>
          <w:color w:val="000000" w:themeColor="text1"/>
          <w:sz w:val="24"/>
        </w:rPr>
        <w:drawing>
          <wp:inline distT="0" distB="0" distL="0" distR="0" wp14:anchorId="42CD0871" wp14:editId="4EC9B17D">
            <wp:extent cx="1649905" cy="1024490"/>
            <wp:effectExtent l="0" t="0" r="7620" b="4445"/>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7" cstate="print">
                      <a:extLst>
                        <a:ext uri="{28A0092B-C50C-407E-A947-70E740481C1C}">
                          <a14:useLocalDpi xmlns:a14="http://schemas.microsoft.com/office/drawing/2010/main" val="0"/>
                        </a:ext>
                      </a:extLst>
                    </a:blip>
                    <a:srcRect l="18621" t="20283" r="19293" b="23238"/>
                    <a:stretch/>
                  </pic:blipFill>
                  <pic:spPr>
                    <a:xfrm>
                      <a:off x="0" y="0"/>
                      <a:ext cx="1649905" cy="1024490"/>
                    </a:xfrm>
                    <a:prstGeom prst="rect">
                      <a:avLst/>
                    </a:prstGeom>
                  </pic:spPr>
                </pic:pic>
              </a:graphicData>
            </a:graphic>
          </wp:inline>
        </w:drawing>
      </w:r>
    </w:p>
    <w:p w14:paraId="1D854931" w14:textId="77777777" w:rsidR="000F5A26" w:rsidRPr="00924EB9" w:rsidRDefault="000F5A26" w:rsidP="00086CB9">
      <w:pPr>
        <w:spacing w:line="200" w:lineRule="exact"/>
        <w:jc w:val="center"/>
      </w:pPr>
    </w:p>
    <w:p w14:paraId="1D5595E6" w14:textId="77777777" w:rsidR="000F5A26" w:rsidRPr="00924EB9" w:rsidRDefault="000F5A26" w:rsidP="00086CB9">
      <w:pPr>
        <w:spacing w:before="10" w:line="200" w:lineRule="exact"/>
        <w:jc w:val="center"/>
      </w:pPr>
    </w:p>
    <w:p w14:paraId="77645BC3" w14:textId="77777777" w:rsidR="00CE4F47" w:rsidRPr="00611AE8" w:rsidRDefault="00CE4F47" w:rsidP="00086CB9">
      <w:pPr>
        <w:tabs>
          <w:tab w:val="left" w:pos="1440"/>
        </w:tabs>
        <w:ind w:right="10"/>
        <w:jc w:val="center"/>
        <w:rPr>
          <w:b/>
          <w:w w:val="108"/>
          <w:sz w:val="28"/>
          <w:szCs w:val="28"/>
        </w:rPr>
      </w:pPr>
      <w:r w:rsidRPr="00611AE8">
        <w:rPr>
          <w:b/>
          <w:w w:val="108"/>
          <w:sz w:val="28"/>
          <w:szCs w:val="28"/>
        </w:rPr>
        <w:t>Department of Information Technology</w:t>
      </w:r>
    </w:p>
    <w:p w14:paraId="6021456B" w14:textId="77777777" w:rsidR="00CE4F47" w:rsidRPr="00611AE8" w:rsidRDefault="00CE4F47" w:rsidP="00086CB9">
      <w:pPr>
        <w:tabs>
          <w:tab w:val="left" w:pos="1440"/>
        </w:tabs>
        <w:ind w:right="10"/>
        <w:jc w:val="center"/>
        <w:rPr>
          <w:b/>
          <w:color w:val="000000" w:themeColor="text1"/>
          <w:sz w:val="24"/>
        </w:rPr>
      </w:pPr>
      <w:r w:rsidRPr="00611AE8">
        <w:rPr>
          <w:b/>
          <w:w w:val="108"/>
          <w:sz w:val="28"/>
          <w:szCs w:val="28"/>
        </w:rPr>
        <w:t>STES’s, Smt. Kashibai Navale College of Engineering,</w:t>
      </w:r>
    </w:p>
    <w:p w14:paraId="77710431" w14:textId="77777777" w:rsidR="00CE4F47" w:rsidRPr="00924EB9" w:rsidRDefault="00CE4F47" w:rsidP="00086CB9">
      <w:pPr>
        <w:jc w:val="center"/>
        <w:rPr>
          <w:color w:val="000000" w:themeColor="text1"/>
          <w:sz w:val="24"/>
        </w:rPr>
      </w:pPr>
      <w:r w:rsidRPr="00924EB9">
        <w:rPr>
          <w:color w:val="000000" w:themeColor="text1"/>
          <w:sz w:val="24"/>
        </w:rPr>
        <w:t>Vadgaon (BK), Pune, 411 041.</w:t>
      </w:r>
    </w:p>
    <w:p w14:paraId="45BAC256" w14:textId="77777777" w:rsidR="000F5A26" w:rsidRPr="00924EB9" w:rsidRDefault="00611AE8" w:rsidP="003A25F5">
      <w:pPr>
        <w:spacing w:line="300" w:lineRule="exact"/>
        <w:ind w:right="10"/>
        <w:jc w:val="center"/>
        <w:rPr>
          <w:sz w:val="19"/>
          <w:szCs w:val="19"/>
        </w:rPr>
      </w:pPr>
      <w:r>
        <w:rPr>
          <w:color w:val="000000" w:themeColor="text1"/>
          <w:sz w:val="24"/>
        </w:rPr>
        <w:t>202</w:t>
      </w:r>
      <w:r w:rsidR="00662BF4">
        <w:rPr>
          <w:color w:val="000000" w:themeColor="text1"/>
          <w:sz w:val="24"/>
        </w:rPr>
        <w:t>1</w:t>
      </w:r>
      <w:r>
        <w:rPr>
          <w:color w:val="000000" w:themeColor="text1"/>
          <w:sz w:val="24"/>
        </w:rPr>
        <w:t>-202</w:t>
      </w:r>
      <w:r w:rsidR="00662BF4">
        <w:rPr>
          <w:color w:val="000000" w:themeColor="text1"/>
          <w:sz w:val="24"/>
        </w:rPr>
        <w:t>2 (SEM-</w:t>
      </w:r>
      <w:r w:rsidR="00CE4F47" w:rsidRPr="00924EB9">
        <w:rPr>
          <w:color w:val="000000" w:themeColor="text1"/>
          <w:sz w:val="24"/>
        </w:rPr>
        <w:t>I)</w:t>
      </w:r>
    </w:p>
    <w:p w14:paraId="28BE44DF" w14:textId="77777777" w:rsidR="000F5A26" w:rsidRPr="00924EB9" w:rsidRDefault="000F5A26">
      <w:pPr>
        <w:spacing w:line="200" w:lineRule="exact"/>
      </w:pPr>
    </w:p>
    <w:p w14:paraId="2664DA82" w14:textId="77777777" w:rsidR="000F5A26" w:rsidRPr="00924EB9" w:rsidRDefault="000F5A26">
      <w:pPr>
        <w:spacing w:line="200" w:lineRule="exact"/>
      </w:pPr>
    </w:p>
    <w:p w14:paraId="061F693F" w14:textId="77777777" w:rsidR="000F5A26" w:rsidRPr="00924EB9" w:rsidRDefault="000F5A26">
      <w:pPr>
        <w:spacing w:line="200" w:lineRule="exact"/>
      </w:pPr>
    </w:p>
    <w:p w14:paraId="7E155C51" w14:textId="77777777" w:rsidR="000F5A26" w:rsidRPr="00924EB9" w:rsidRDefault="000F5A26">
      <w:pPr>
        <w:spacing w:line="200" w:lineRule="exact"/>
      </w:pPr>
    </w:p>
    <w:p w14:paraId="148385BE" w14:textId="77777777" w:rsidR="000F5A26" w:rsidRPr="00924EB9" w:rsidRDefault="00CE4F47" w:rsidP="00696630">
      <w:pPr>
        <w:jc w:val="center"/>
      </w:pPr>
      <w:r w:rsidRPr="00924EB9">
        <w:rPr>
          <w:noProof/>
          <w:color w:val="000000" w:themeColor="text1"/>
          <w:sz w:val="24"/>
        </w:rPr>
        <w:lastRenderedPageBreak/>
        <w:drawing>
          <wp:inline distT="0" distB="0" distL="0" distR="0" wp14:anchorId="2AAAEB78" wp14:editId="7A181303">
            <wp:extent cx="1649905" cy="1024490"/>
            <wp:effectExtent l="0" t="0" r="7620" b="4445"/>
            <wp:docPr id="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7" cstate="print">
                      <a:extLst>
                        <a:ext uri="{28A0092B-C50C-407E-A947-70E740481C1C}">
                          <a14:useLocalDpi xmlns:a14="http://schemas.microsoft.com/office/drawing/2010/main" val="0"/>
                        </a:ext>
                      </a:extLst>
                    </a:blip>
                    <a:srcRect l="18621" t="20283" r="19293" b="23238"/>
                    <a:stretch/>
                  </pic:blipFill>
                  <pic:spPr>
                    <a:xfrm>
                      <a:off x="0" y="0"/>
                      <a:ext cx="1649905" cy="1024490"/>
                    </a:xfrm>
                    <a:prstGeom prst="rect">
                      <a:avLst/>
                    </a:prstGeom>
                  </pic:spPr>
                </pic:pic>
              </a:graphicData>
            </a:graphic>
          </wp:inline>
        </w:drawing>
      </w:r>
    </w:p>
    <w:p w14:paraId="14AE764F" w14:textId="77777777" w:rsidR="000F5A26" w:rsidRPr="00924EB9" w:rsidRDefault="000F5A26">
      <w:pPr>
        <w:spacing w:before="7" w:line="140" w:lineRule="exact"/>
        <w:rPr>
          <w:sz w:val="15"/>
          <w:szCs w:val="15"/>
        </w:rPr>
      </w:pPr>
    </w:p>
    <w:p w14:paraId="03FD7597" w14:textId="77777777" w:rsidR="000F5A26" w:rsidRPr="0001282E" w:rsidRDefault="00924EB9" w:rsidP="00BA0404">
      <w:pPr>
        <w:spacing w:before="240" w:after="240"/>
        <w:ind w:right="14"/>
        <w:jc w:val="center"/>
        <w:rPr>
          <w:b/>
          <w:w w:val="122"/>
          <w:sz w:val="34"/>
          <w:szCs w:val="34"/>
        </w:rPr>
      </w:pPr>
      <w:r w:rsidRPr="0001282E">
        <w:rPr>
          <w:b/>
          <w:w w:val="122"/>
          <w:sz w:val="34"/>
          <w:szCs w:val="34"/>
        </w:rPr>
        <w:t>CERTIFICATE</w:t>
      </w:r>
    </w:p>
    <w:p w14:paraId="2D94E0DF" w14:textId="77777777" w:rsidR="000F5A26" w:rsidRPr="00924EB9" w:rsidRDefault="000F5A26" w:rsidP="00FC3DF3">
      <w:pPr>
        <w:spacing w:before="9" w:line="140" w:lineRule="exact"/>
        <w:jc w:val="both"/>
        <w:rPr>
          <w:sz w:val="14"/>
          <w:szCs w:val="14"/>
        </w:rPr>
      </w:pPr>
    </w:p>
    <w:p w14:paraId="43839BA2" w14:textId="265260D7" w:rsidR="000F5A26" w:rsidRPr="00FC3DF3" w:rsidRDefault="00086CB9" w:rsidP="00FC3DF3">
      <w:pPr>
        <w:jc w:val="both"/>
        <w:rPr>
          <w:sz w:val="24"/>
          <w:szCs w:val="24"/>
        </w:rPr>
      </w:pPr>
      <w:r w:rsidRPr="00FC3DF3">
        <w:rPr>
          <w:sz w:val="24"/>
          <w:szCs w:val="24"/>
        </w:rPr>
        <w:t xml:space="preserve">This </w:t>
      </w:r>
      <w:r w:rsidRPr="00FC3DF3">
        <w:rPr>
          <w:spacing w:val="7"/>
          <w:sz w:val="24"/>
          <w:szCs w:val="24"/>
        </w:rPr>
        <w:t>is</w:t>
      </w:r>
      <w:r w:rsidR="00924EB9" w:rsidRPr="00FC3DF3">
        <w:rPr>
          <w:spacing w:val="38"/>
          <w:sz w:val="24"/>
          <w:szCs w:val="24"/>
        </w:rPr>
        <w:t xml:space="preserve"> </w:t>
      </w:r>
      <w:r w:rsidRPr="00FC3DF3">
        <w:rPr>
          <w:sz w:val="24"/>
          <w:szCs w:val="24"/>
        </w:rPr>
        <w:t xml:space="preserve">to </w:t>
      </w:r>
      <w:r w:rsidRPr="00FC3DF3">
        <w:rPr>
          <w:spacing w:val="1"/>
          <w:sz w:val="24"/>
          <w:szCs w:val="24"/>
        </w:rPr>
        <w:t>certify</w:t>
      </w:r>
      <w:r w:rsidRPr="00FC3DF3">
        <w:rPr>
          <w:sz w:val="24"/>
          <w:szCs w:val="24"/>
        </w:rPr>
        <w:t xml:space="preserve"> that </w:t>
      </w:r>
      <w:r w:rsidRPr="00FC3DF3">
        <w:rPr>
          <w:spacing w:val="49"/>
          <w:sz w:val="24"/>
          <w:szCs w:val="24"/>
        </w:rPr>
        <w:t>the</w:t>
      </w:r>
      <w:r w:rsidRPr="00FC3DF3">
        <w:rPr>
          <w:sz w:val="24"/>
          <w:szCs w:val="24"/>
        </w:rPr>
        <w:t xml:space="preserve"> </w:t>
      </w:r>
      <w:r w:rsidRPr="00FC3DF3">
        <w:rPr>
          <w:spacing w:val="3"/>
          <w:sz w:val="24"/>
          <w:szCs w:val="24"/>
        </w:rPr>
        <w:t>seminar</w:t>
      </w:r>
      <w:r w:rsidRPr="00FC3DF3">
        <w:rPr>
          <w:sz w:val="24"/>
          <w:szCs w:val="24"/>
        </w:rPr>
        <w:t xml:space="preserve"> </w:t>
      </w:r>
      <w:r w:rsidRPr="00FC3DF3">
        <w:rPr>
          <w:spacing w:val="12"/>
          <w:sz w:val="24"/>
          <w:szCs w:val="24"/>
        </w:rPr>
        <w:t>report</w:t>
      </w:r>
      <w:r w:rsidRPr="00FC3DF3">
        <w:rPr>
          <w:sz w:val="24"/>
          <w:szCs w:val="24"/>
        </w:rPr>
        <w:t xml:space="preserve"> </w:t>
      </w:r>
      <w:r w:rsidRPr="00FC3DF3">
        <w:rPr>
          <w:spacing w:val="30"/>
          <w:sz w:val="24"/>
          <w:szCs w:val="24"/>
        </w:rPr>
        <w:t>entitled “</w:t>
      </w:r>
      <w:r w:rsidR="00FC3DF3" w:rsidRPr="00FC3DF3">
        <w:rPr>
          <w:spacing w:val="30"/>
          <w:sz w:val="24"/>
          <w:szCs w:val="24"/>
        </w:rPr>
        <w:t>Project Tracking System</w:t>
      </w:r>
      <w:r w:rsidRPr="00FC3DF3">
        <w:rPr>
          <w:sz w:val="24"/>
          <w:szCs w:val="24"/>
        </w:rPr>
        <w:t xml:space="preserve">” </w:t>
      </w:r>
      <w:r w:rsidRPr="00FC3DF3">
        <w:rPr>
          <w:spacing w:val="27"/>
          <w:sz w:val="24"/>
          <w:szCs w:val="24"/>
        </w:rPr>
        <w:t>being</w:t>
      </w:r>
      <w:r w:rsidR="00924EB9" w:rsidRPr="00FC3DF3">
        <w:rPr>
          <w:spacing w:val="53"/>
          <w:sz w:val="24"/>
          <w:szCs w:val="24"/>
        </w:rPr>
        <w:t xml:space="preserve"> </w:t>
      </w:r>
      <w:r w:rsidR="00924EB9" w:rsidRPr="00FC3DF3">
        <w:rPr>
          <w:w w:val="108"/>
          <w:sz w:val="24"/>
          <w:szCs w:val="24"/>
        </w:rPr>
        <w:t>submitted</w:t>
      </w:r>
      <w:r w:rsidR="00924EB9" w:rsidRPr="00FC3DF3">
        <w:rPr>
          <w:spacing w:val="40"/>
          <w:w w:val="108"/>
          <w:sz w:val="24"/>
          <w:szCs w:val="24"/>
        </w:rPr>
        <w:t xml:space="preserve"> </w:t>
      </w:r>
      <w:r w:rsidR="00924EB9" w:rsidRPr="00FC3DF3">
        <w:rPr>
          <w:spacing w:val="-6"/>
          <w:sz w:val="24"/>
          <w:szCs w:val="24"/>
        </w:rPr>
        <w:t>b</w:t>
      </w:r>
      <w:r w:rsidR="00924EB9" w:rsidRPr="00FC3DF3">
        <w:rPr>
          <w:sz w:val="24"/>
          <w:szCs w:val="24"/>
        </w:rPr>
        <w:t>y</w:t>
      </w:r>
      <w:r w:rsidR="00924EB9" w:rsidRPr="00FC3DF3">
        <w:rPr>
          <w:spacing w:val="55"/>
          <w:sz w:val="24"/>
          <w:szCs w:val="24"/>
        </w:rPr>
        <w:t xml:space="preserve"> </w:t>
      </w:r>
      <w:r w:rsidR="00FC3DF3" w:rsidRPr="00FC3DF3">
        <w:rPr>
          <w:spacing w:val="55"/>
          <w:sz w:val="24"/>
          <w:szCs w:val="24"/>
        </w:rPr>
        <w:t>Sejal Kushte</w:t>
      </w:r>
      <w:r w:rsidR="00924EB9" w:rsidRPr="00FC3DF3">
        <w:rPr>
          <w:spacing w:val="43"/>
          <w:w w:val="109"/>
          <w:sz w:val="24"/>
          <w:szCs w:val="24"/>
        </w:rPr>
        <w:t xml:space="preserve"> </w:t>
      </w:r>
      <w:r w:rsidR="00924EB9" w:rsidRPr="00FC3DF3">
        <w:rPr>
          <w:sz w:val="24"/>
          <w:szCs w:val="24"/>
        </w:rPr>
        <w:t>(</w:t>
      </w:r>
      <w:r w:rsidR="00FC3DF3" w:rsidRPr="00FC3DF3">
        <w:rPr>
          <w:sz w:val="24"/>
          <w:szCs w:val="24"/>
        </w:rPr>
        <w:t>T21284</w:t>
      </w:r>
      <w:r w:rsidR="00924EB9" w:rsidRPr="00FC3DF3">
        <w:rPr>
          <w:w w:val="101"/>
          <w:sz w:val="24"/>
          <w:szCs w:val="24"/>
        </w:rPr>
        <w:t xml:space="preserve"> </w:t>
      </w:r>
      <w:r w:rsidRPr="00FC3DF3">
        <w:rPr>
          <w:w w:val="101"/>
          <w:sz w:val="24"/>
          <w:szCs w:val="24"/>
        </w:rPr>
        <w:t>(</w:t>
      </w:r>
      <w:r w:rsidR="00FC3DF3" w:rsidRPr="00FC3DF3">
        <w:rPr>
          <w:w w:val="101"/>
          <w:sz w:val="24"/>
          <w:szCs w:val="24"/>
        </w:rPr>
        <w:t>II</w:t>
      </w:r>
      <w:r w:rsidRPr="00FC3DF3">
        <w:rPr>
          <w:sz w:val="24"/>
          <w:szCs w:val="24"/>
        </w:rPr>
        <w:t xml:space="preserve">)) </w:t>
      </w:r>
      <w:r w:rsidRPr="00FC3DF3">
        <w:rPr>
          <w:spacing w:val="10"/>
          <w:sz w:val="24"/>
          <w:szCs w:val="24"/>
        </w:rPr>
        <w:t>is</w:t>
      </w:r>
      <w:r w:rsidR="00924EB9" w:rsidRPr="00FC3DF3">
        <w:rPr>
          <w:spacing w:val="47"/>
          <w:sz w:val="24"/>
          <w:szCs w:val="24"/>
        </w:rPr>
        <w:t xml:space="preserve"> </w:t>
      </w:r>
      <w:r w:rsidRPr="00FC3DF3">
        <w:rPr>
          <w:sz w:val="24"/>
          <w:szCs w:val="24"/>
        </w:rPr>
        <w:t xml:space="preserve">a record </w:t>
      </w:r>
      <w:r w:rsidRPr="00FC3DF3">
        <w:rPr>
          <w:spacing w:val="10"/>
          <w:sz w:val="24"/>
          <w:szCs w:val="24"/>
        </w:rPr>
        <w:t>of</w:t>
      </w:r>
      <w:r w:rsidR="00924EB9" w:rsidRPr="00FC3DF3">
        <w:rPr>
          <w:spacing w:val="38"/>
          <w:sz w:val="24"/>
          <w:szCs w:val="24"/>
        </w:rPr>
        <w:t xml:space="preserve"> </w:t>
      </w:r>
      <w:r w:rsidR="00924EB9" w:rsidRPr="00FC3DF3">
        <w:rPr>
          <w:spacing w:val="7"/>
          <w:sz w:val="24"/>
          <w:szCs w:val="24"/>
        </w:rPr>
        <w:t>b</w:t>
      </w:r>
      <w:r w:rsidR="00924EB9" w:rsidRPr="00FC3DF3">
        <w:rPr>
          <w:sz w:val="24"/>
          <w:szCs w:val="24"/>
        </w:rPr>
        <w:t>onafide</w:t>
      </w:r>
      <w:r w:rsidR="00924EB9" w:rsidRPr="00FC3DF3">
        <w:rPr>
          <w:spacing w:val="8"/>
          <w:sz w:val="24"/>
          <w:szCs w:val="24"/>
        </w:rPr>
        <w:t xml:space="preserve"> </w:t>
      </w:r>
      <w:r w:rsidR="00924EB9" w:rsidRPr="00FC3DF3">
        <w:rPr>
          <w:spacing w:val="-7"/>
          <w:sz w:val="24"/>
          <w:szCs w:val="24"/>
        </w:rPr>
        <w:t>w</w:t>
      </w:r>
      <w:r w:rsidR="00924EB9" w:rsidRPr="00FC3DF3">
        <w:rPr>
          <w:sz w:val="24"/>
          <w:szCs w:val="24"/>
        </w:rPr>
        <w:t>ork</w:t>
      </w:r>
      <w:r w:rsidR="00924EB9" w:rsidRPr="00FC3DF3">
        <w:rPr>
          <w:spacing w:val="55"/>
          <w:sz w:val="24"/>
          <w:szCs w:val="24"/>
        </w:rPr>
        <w:t xml:space="preserve"> </w:t>
      </w:r>
      <w:r w:rsidR="00924EB9" w:rsidRPr="00FC3DF3">
        <w:rPr>
          <w:sz w:val="24"/>
          <w:szCs w:val="24"/>
        </w:rPr>
        <w:t xml:space="preserve">carried out </w:t>
      </w:r>
      <w:r w:rsidR="00924EB9" w:rsidRPr="00FC3DF3">
        <w:rPr>
          <w:spacing w:val="-6"/>
          <w:sz w:val="24"/>
          <w:szCs w:val="24"/>
        </w:rPr>
        <w:t>b</w:t>
      </w:r>
      <w:r w:rsidR="00924EB9" w:rsidRPr="00FC3DF3">
        <w:rPr>
          <w:sz w:val="24"/>
          <w:szCs w:val="24"/>
        </w:rPr>
        <w:t xml:space="preserve">y </w:t>
      </w:r>
      <w:r w:rsidR="00924EB9" w:rsidRPr="00FC3DF3">
        <w:rPr>
          <w:w w:val="111"/>
          <w:sz w:val="24"/>
          <w:szCs w:val="24"/>
        </w:rPr>
        <w:t>him/her</w:t>
      </w:r>
      <w:r w:rsidR="00924EB9" w:rsidRPr="00FC3DF3">
        <w:rPr>
          <w:spacing w:val="45"/>
          <w:w w:val="111"/>
          <w:sz w:val="24"/>
          <w:szCs w:val="24"/>
        </w:rPr>
        <w:t xml:space="preserve"> </w:t>
      </w:r>
      <w:r w:rsidR="00924EB9" w:rsidRPr="00FC3DF3">
        <w:rPr>
          <w:sz w:val="24"/>
          <w:szCs w:val="24"/>
        </w:rPr>
        <w:t xml:space="preserve">under </w:t>
      </w:r>
      <w:r w:rsidR="00924EB9" w:rsidRPr="00FC3DF3">
        <w:rPr>
          <w:w w:val="110"/>
          <w:sz w:val="24"/>
          <w:szCs w:val="24"/>
        </w:rPr>
        <w:t xml:space="preserve">the </w:t>
      </w:r>
      <w:r w:rsidR="00924EB9" w:rsidRPr="00FC3DF3">
        <w:rPr>
          <w:sz w:val="24"/>
          <w:szCs w:val="24"/>
        </w:rPr>
        <w:t>su</w:t>
      </w:r>
      <w:r w:rsidR="00924EB9" w:rsidRPr="00FC3DF3">
        <w:rPr>
          <w:spacing w:val="7"/>
          <w:sz w:val="24"/>
          <w:szCs w:val="24"/>
        </w:rPr>
        <w:t>p</w:t>
      </w:r>
      <w:r w:rsidR="00924EB9" w:rsidRPr="00FC3DF3">
        <w:rPr>
          <w:sz w:val="24"/>
          <w:szCs w:val="24"/>
        </w:rPr>
        <w:t>ervision and guidance of</w:t>
      </w:r>
      <w:r w:rsidR="00924EB9" w:rsidRPr="00FC3DF3">
        <w:rPr>
          <w:spacing w:val="28"/>
          <w:sz w:val="24"/>
          <w:szCs w:val="24"/>
        </w:rPr>
        <w:t xml:space="preserve"> </w:t>
      </w:r>
      <w:r w:rsidR="00FC3DF3" w:rsidRPr="00FC3DF3">
        <w:rPr>
          <w:sz w:val="24"/>
          <w:szCs w:val="24"/>
          <w:lang w:val="da-DK"/>
        </w:rPr>
        <w:t>Prof. R. H. Borhade</w:t>
      </w:r>
      <w:r w:rsidR="00924EB9" w:rsidRPr="00FC3DF3">
        <w:rPr>
          <w:spacing w:val="17"/>
          <w:sz w:val="24"/>
          <w:szCs w:val="24"/>
        </w:rPr>
        <w:t xml:space="preserve"> </w:t>
      </w:r>
      <w:r w:rsidR="008A19A3" w:rsidRPr="00FC3DF3">
        <w:rPr>
          <w:sz w:val="24"/>
          <w:szCs w:val="24"/>
        </w:rPr>
        <w:t xml:space="preserve">partial </w:t>
      </w:r>
      <w:r w:rsidR="008A19A3" w:rsidRPr="00FC3DF3">
        <w:rPr>
          <w:spacing w:val="42"/>
          <w:sz w:val="24"/>
          <w:szCs w:val="24"/>
        </w:rPr>
        <w:t>fulfillment</w:t>
      </w:r>
      <w:r w:rsidR="008A19A3" w:rsidRPr="00FC3DF3">
        <w:rPr>
          <w:sz w:val="24"/>
          <w:szCs w:val="24"/>
        </w:rPr>
        <w:t xml:space="preserve"> </w:t>
      </w:r>
      <w:r w:rsidR="008A19A3" w:rsidRPr="00FC3DF3">
        <w:rPr>
          <w:spacing w:val="-21"/>
          <w:sz w:val="24"/>
          <w:szCs w:val="24"/>
        </w:rPr>
        <w:t>of</w:t>
      </w:r>
      <w:r w:rsidR="00924EB9" w:rsidRPr="00FC3DF3">
        <w:rPr>
          <w:sz w:val="24"/>
          <w:szCs w:val="24"/>
        </w:rPr>
        <w:t xml:space="preserve"> the</w:t>
      </w:r>
      <w:r w:rsidR="00924EB9" w:rsidRPr="00FC3DF3">
        <w:rPr>
          <w:spacing w:val="37"/>
          <w:sz w:val="24"/>
          <w:szCs w:val="24"/>
        </w:rPr>
        <w:t xml:space="preserve"> </w:t>
      </w:r>
      <w:r w:rsidR="00924EB9" w:rsidRPr="00FC3DF3">
        <w:rPr>
          <w:w w:val="104"/>
          <w:sz w:val="24"/>
          <w:szCs w:val="24"/>
        </w:rPr>
        <w:t>requireme</w:t>
      </w:r>
      <w:r w:rsidR="00924EB9" w:rsidRPr="00FC3DF3">
        <w:rPr>
          <w:spacing w:val="-5"/>
          <w:w w:val="104"/>
          <w:sz w:val="24"/>
          <w:szCs w:val="24"/>
        </w:rPr>
        <w:t>n</w:t>
      </w:r>
      <w:r w:rsidR="00924EB9" w:rsidRPr="00FC3DF3">
        <w:rPr>
          <w:w w:val="136"/>
          <w:sz w:val="24"/>
          <w:szCs w:val="24"/>
        </w:rPr>
        <w:t>t</w:t>
      </w:r>
      <w:r w:rsidR="00924EB9" w:rsidRPr="00FC3DF3">
        <w:rPr>
          <w:spacing w:val="8"/>
          <w:sz w:val="24"/>
          <w:szCs w:val="24"/>
        </w:rPr>
        <w:t xml:space="preserve"> </w:t>
      </w:r>
      <w:r w:rsidR="00924EB9" w:rsidRPr="00FC3DF3">
        <w:rPr>
          <w:sz w:val="24"/>
          <w:szCs w:val="24"/>
        </w:rPr>
        <w:t>for</w:t>
      </w:r>
      <w:r w:rsidR="00924EB9" w:rsidRPr="00FC3DF3">
        <w:rPr>
          <w:spacing w:val="5"/>
          <w:sz w:val="24"/>
          <w:szCs w:val="24"/>
        </w:rPr>
        <w:t xml:space="preserve"> </w:t>
      </w:r>
      <w:r w:rsidR="008A19A3" w:rsidRPr="00FC3DF3">
        <w:rPr>
          <w:b/>
          <w:sz w:val="24"/>
          <w:szCs w:val="24"/>
        </w:rPr>
        <w:t xml:space="preserve">TE </w:t>
      </w:r>
      <w:r w:rsidR="008A19A3" w:rsidRPr="00FC3DF3">
        <w:rPr>
          <w:b/>
          <w:spacing w:val="28"/>
          <w:sz w:val="24"/>
          <w:szCs w:val="24"/>
        </w:rPr>
        <w:t>(</w:t>
      </w:r>
      <w:r w:rsidR="00924EB9" w:rsidRPr="00FC3DF3">
        <w:rPr>
          <w:b/>
          <w:w w:val="119"/>
          <w:sz w:val="24"/>
          <w:szCs w:val="24"/>
        </w:rPr>
        <w:t>Information</w:t>
      </w:r>
      <w:r w:rsidR="00924EB9" w:rsidRPr="00FC3DF3">
        <w:rPr>
          <w:b/>
          <w:spacing w:val="44"/>
          <w:w w:val="119"/>
          <w:sz w:val="24"/>
          <w:szCs w:val="24"/>
        </w:rPr>
        <w:t xml:space="preserve"> </w:t>
      </w:r>
      <w:r w:rsidR="00924EB9" w:rsidRPr="00FC3DF3">
        <w:rPr>
          <w:b/>
          <w:spacing w:val="-26"/>
          <w:w w:val="119"/>
          <w:sz w:val="24"/>
          <w:szCs w:val="24"/>
        </w:rPr>
        <w:t>T</w:t>
      </w:r>
      <w:r w:rsidR="00924EB9" w:rsidRPr="00FC3DF3">
        <w:rPr>
          <w:b/>
          <w:w w:val="119"/>
          <w:sz w:val="24"/>
          <w:szCs w:val="24"/>
        </w:rPr>
        <w:t>e</w:t>
      </w:r>
      <w:r w:rsidR="00924EB9" w:rsidRPr="00FC3DF3">
        <w:rPr>
          <w:b/>
          <w:spacing w:val="-8"/>
          <w:w w:val="119"/>
          <w:sz w:val="24"/>
          <w:szCs w:val="24"/>
        </w:rPr>
        <w:t>c</w:t>
      </w:r>
      <w:r w:rsidR="00924EB9" w:rsidRPr="00FC3DF3">
        <w:rPr>
          <w:b/>
          <w:w w:val="119"/>
          <w:sz w:val="24"/>
          <w:szCs w:val="24"/>
        </w:rPr>
        <w:t>hnology)</w:t>
      </w:r>
      <w:r w:rsidR="00924EB9" w:rsidRPr="00FC3DF3">
        <w:rPr>
          <w:spacing w:val="18"/>
          <w:w w:val="119"/>
          <w:sz w:val="24"/>
          <w:szCs w:val="24"/>
        </w:rPr>
        <w:t xml:space="preserve"> </w:t>
      </w:r>
      <w:r w:rsidR="00924EB9" w:rsidRPr="00FC3DF3">
        <w:rPr>
          <w:spacing w:val="-133"/>
          <w:w w:val="168"/>
          <w:sz w:val="24"/>
          <w:szCs w:val="24"/>
        </w:rPr>
        <w:t>ˆ</w:t>
      </w:r>
      <w:r w:rsidR="00924EB9" w:rsidRPr="00FC3DF3">
        <w:rPr>
          <w:w w:val="111"/>
          <w:sz w:val="24"/>
          <w:szCs w:val="24"/>
        </w:rPr>
        <w:t>201</w:t>
      </w:r>
      <w:r w:rsidR="00662BF4" w:rsidRPr="00FC3DF3">
        <w:rPr>
          <w:w w:val="111"/>
          <w:sz w:val="24"/>
          <w:szCs w:val="24"/>
        </w:rPr>
        <w:t>9</w:t>
      </w:r>
      <w:r w:rsidR="00924EB9" w:rsidRPr="00FC3DF3">
        <w:rPr>
          <w:w w:val="111"/>
          <w:sz w:val="24"/>
          <w:szCs w:val="24"/>
        </w:rPr>
        <w:t xml:space="preserve"> </w:t>
      </w:r>
      <w:r w:rsidR="00924EB9" w:rsidRPr="00FC3DF3">
        <w:rPr>
          <w:w w:val="118"/>
          <w:sz w:val="24"/>
          <w:szCs w:val="24"/>
        </w:rPr>
        <w:t>course</w:t>
      </w:r>
      <w:r w:rsidR="00924EB9" w:rsidRPr="00FC3DF3">
        <w:rPr>
          <w:spacing w:val="-7"/>
          <w:w w:val="118"/>
          <w:sz w:val="24"/>
          <w:szCs w:val="24"/>
        </w:rPr>
        <w:t xml:space="preserve"> </w:t>
      </w:r>
      <w:r w:rsidR="00924EB9" w:rsidRPr="00FC3DF3">
        <w:rPr>
          <w:sz w:val="24"/>
          <w:szCs w:val="24"/>
        </w:rPr>
        <w:t>of</w:t>
      </w:r>
      <w:r w:rsidR="00924EB9" w:rsidRPr="00FC3DF3">
        <w:rPr>
          <w:spacing w:val="-9"/>
          <w:sz w:val="24"/>
          <w:szCs w:val="24"/>
        </w:rPr>
        <w:t xml:space="preserve"> </w:t>
      </w:r>
      <w:r w:rsidR="00924EB9" w:rsidRPr="00FC3DF3">
        <w:rPr>
          <w:sz w:val="24"/>
          <w:szCs w:val="24"/>
        </w:rPr>
        <w:t>S</w:t>
      </w:r>
      <w:r w:rsidR="00924EB9" w:rsidRPr="00FC3DF3">
        <w:rPr>
          <w:spacing w:val="-6"/>
          <w:sz w:val="24"/>
          <w:szCs w:val="24"/>
        </w:rPr>
        <w:t>a</w:t>
      </w:r>
      <w:r w:rsidR="00924EB9" w:rsidRPr="00FC3DF3">
        <w:rPr>
          <w:sz w:val="24"/>
          <w:szCs w:val="24"/>
        </w:rPr>
        <w:t>vitribai</w:t>
      </w:r>
      <w:r w:rsidR="00924EB9" w:rsidRPr="00FC3DF3">
        <w:rPr>
          <w:spacing w:val="58"/>
          <w:sz w:val="24"/>
          <w:szCs w:val="24"/>
        </w:rPr>
        <w:t xml:space="preserve"> </w:t>
      </w:r>
      <w:r w:rsidR="00924EB9" w:rsidRPr="00FC3DF3">
        <w:rPr>
          <w:sz w:val="24"/>
          <w:szCs w:val="24"/>
        </w:rPr>
        <w:t>P</w:t>
      </w:r>
      <w:r w:rsidR="00924EB9" w:rsidRPr="00FC3DF3">
        <w:rPr>
          <w:spacing w:val="-6"/>
          <w:sz w:val="24"/>
          <w:szCs w:val="24"/>
        </w:rPr>
        <w:t>h</w:t>
      </w:r>
      <w:r w:rsidR="00924EB9" w:rsidRPr="00FC3DF3">
        <w:rPr>
          <w:sz w:val="24"/>
          <w:szCs w:val="24"/>
        </w:rPr>
        <w:t>ule</w:t>
      </w:r>
      <w:r w:rsidR="00924EB9" w:rsidRPr="00FC3DF3">
        <w:rPr>
          <w:spacing w:val="41"/>
          <w:sz w:val="24"/>
          <w:szCs w:val="24"/>
        </w:rPr>
        <w:t xml:space="preserve"> </w:t>
      </w:r>
      <w:r w:rsidR="00924EB9" w:rsidRPr="00FC3DF3">
        <w:rPr>
          <w:sz w:val="24"/>
          <w:szCs w:val="24"/>
        </w:rPr>
        <w:t>Pune</w:t>
      </w:r>
      <w:r w:rsidR="00924EB9" w:rsidRPr="00FC3DF3">
        <w:rPr>
          <w:spacing w:val="42"/>
          <w:sz w:val="24"/>
          <w:szCs w:val="24"/>
        </w:rPr>
        <w:t xml:space="preserve"> </w:t>
      </w:r>
      <w:r w:rsidR="00924EB9" w:rsidRPr="00FC3DF3">
        <w:rPr>
          <w:sz w:val="24"/>
          <w:szCs w:val="24"/>
        </w:rPr>
        <w:t>Uni</w:t>
      </w:r>
      <w:r w:rsidR="00924EB9" w:rsidRPr="00FC3DF3">
        <w:rPr>
          <w:spacing w:val="-6"/>
          <w:sz w:val="24"/>
          <w:szCs w:val="24"/>
        </w:rPr>
        <w:t>v</w:t>
      </w:r>
      <w:r w:rsidR="00924EB9" w:rsidRPr="00FC3DF3">
        <w:rPr>
          <w:sz w:val="24"/>
          <w:szCs w:val="24"/>
        </w:rPr>
        <w:t>ersi</w:t>
      </w:r>
      <w:r w:rsidR="00924EB9" w:rsidRPr="00FC3DF3">
        <w:rPr>
          <w:spacing w:val="-6"/>
          <w:sz w:val="24"/>
          <w:szCs w:val="24"/>
        </w:rPr>
        <w:t>t</w:t>
      </w:r>
      <w:r w:rsidR="00924EB9" w:rsidRPr="00FC3DF3">
        <w:rPr>
          <w:spacing w:val="-19"/>
          <w:sz w:val="24"/>
          <w:szCs w:val="24"/>
        </w:rPr>
        <w:t>y</w:t>
      </w:r>
      <w:r w:rsidR="00924EB9" w:rsidRPr="00FC3DF3">
        <w:rPr>
          <w:sz w:val="24"/>
          <w:szCs w:val="24"/>
        </w:rPr>
        <w:t>,</w:t>
      </w:r>
      <w:r w:rsidR="00924EB9" w:rsidRPr="00FC3DF3">
        <w:rPr>
          <w:spacing w:val="51"/>
          <w:sz w:val="24"/>
          <w:szCs w:val="24"/>
        </w:rPr>
        <w:t xml:space="preserve"> </w:t>
      </w:r>
      <w:r w:rsidR="00924EB9" w:rsidRPr="00FC3DF3">
        <w:rPr>
          <w:sz w:val="24"/>
          <w:szCs w:val="24"/>
        </w:rPr>
        <w:t>Pune</w:t>
      </w:r>
      <w:r w:rsidR="00924EB9" w:rsidRPr="00FC3DF3">
        <w:rPr>
          <w:spacing w:val="42"/>
          <w:sz w:val="24"/>
          <w:szCs w:val="24"/>
        </w:rPr>
        <w:t xml:space="preserve"> </w:t>
      </w:r>
      <w:r w:rsidR="00924EB9" w:rsidRPr="00FC3DF3">
        <w:rPr>
          <w:sz w:val="24"/>
          <w:szCs w:val="24"/>
        </w:rPr>
        <w:t>in</w:t>
      </w:r>
      <w:r w:rsidR="00924EB9" w:rsidRPr="00FC3DF3">
        <w:rPr>
          <w:spacing w:val="11"/>
          <w:sz w:val="24"/>
          <w:szCs w:val="24"/>
        </w:rPr>
        <w:t xml:space="preserve"> </w:t>
      </w:r>
      <w:r w:rsidR="00924EB9" w:rsidRPr="00FC3DF3">
        <w:rPr>
          <w:w w:val="110"/>
          <w:sz w:val="24"/>
          <w:szCs w:val="24"/>
        </w:rPr>
        <w:t>the</w:t>
      </w:r>
      <w:r w:rsidR="00924EB9" w:rsidRPr="00FC3DF3">
        <w:rPr>
          <w:spacing w:val="-2"/>
          <w:w w:val="110"/>
          <w:sz w:val="24"/>
          <w:szCs w:val="24"/>
        </w:rPr>
        <w:t xml:space="preserve"> </w:t>
      </w:r>
      <w:r w:rsidR="00924EB9" w:rsidRPr="00FC3DF3">
        <w:rPr>
          <w:sz w:val="24"/>
          <w:szCs w:val="24"/>
        </w:rPr>
        <w:t>academic</w:t>
      </w:r>
      <w:r w:rsidR="00924EB9" w:rsidRPr="00FC3DF3">
        <w:rPr>
          <w:spacing w:val="31"/>
          <w:sz w:val="24"/>
          <w:szCs w:val="24"/>
        </w:rPr>
        <w:t xml:space="preserve"> </w:t>
      </w:r>
      <w:r w:rsidR="00924EB9" w:rsidRPr="00FC3DF3">
        <w:rPr>
          <w:spacing w:val="-7"/>
          <w:sz w:val="24"/>
          <w:szCs w:val="24"/>
        </w:rPr>
        <w:t>y</w:t>
      </w:r>
      <w:r w:rsidR="00924EB9" w:rsidRPr="00FC3DF3">
        <w:rPr>
          <w:sz w:val="24"/>
          <w:szCs w:val="24"/>
        </w:rPr>
        <w:t>ear</w:t>
      </w:r>
      <w:r w:rsidR="00924EB9" w:rsidRPr="00FC3DF3">
        <w:rPr>
          <w:spacing w:val="24"/>
          <w:sz w:val="24"/>
          <w:szCs w:val="24"/>
        </w:rPr>
        <w:t xml:space="preserve"> </w:t>
      </w:r>
      <w:r w:rsidRPr="00FC3DF3">
        <w:rPr>
          <w:sz w:val="24"/>
          <w:szCs w:val="24"/>
        </w:rPr>
        <w:t>202</w:t>
      </w:r>
      <w:r w:rsidR="00662BF4" w:rsidRPr="00FC3DF3">
        <w:rPr>
          <w:sz w:val="24"/>
          <w:szCs w:val="24"/>
        </w:rPr>
        <w:t>1</w:t>
      </w:r>
      <w:r w:rsidRPr="00FC3DF3">
        <w:rPr>
          <w:sz w:val="24"/>
          <w:szCs w:val="24"/>
        </w:rPr>
        <w:t>-202</w:t>
      </w:r>
      <w:r w:rsidR="00662BF4" w:rsidRPr="00FC3DF3">
        <w:rPr>
          <w:sz w:val="24"/>
          <w:szCs w:val="24"/>
        </w:rPr>
        <w:t>2</w:t>
      </w:r>
      <w:r w:rsidR="00FC3DF3">
        <w:rPr>
          <w:sz w:val="24"/>
          <w:szCs w:val="24"/>
        </w:rPr>
        <w:t>.</w:t>
      </w:r>
    </w:p>
    <w:p w14:paraId="2AF680C7" w14:textId="77777777" w:rsidR="000F5A26" w:rsidRPr="00FC3DF3" w:rsidRDefault="000F5A26">
      <w:pPr>
        <w:spacing w:before="1" w:line="180" w:lineRule="exact"/>
        <w:rPr>
          <w:sz w:val="19"/>
          <w:szCs w:val="19"/>
        </w:rPr>
      </w:pPr>
    </w:p>
    <w:p w14:paraId="4DB70D7C" w14:textId="77777777" w:rsidR="000F5A26" w:rsidRPr="00FC3DF3" w:rsidRDefault="000F5A26">
      <w:pPr>
        <w:spacing w:line="200" w:lineRule="exact"/>
      </w:pPr>
    </w:p>
    <w:p w14:paraId="028D3AEC" w14:textId="77777777" w:rsidR="000F5A26" w:rsidRPr="00FC3DF3" w:rsidRDefault="000F5A26">
      <w:pPr>
        <w:spacing w:line="200" w:lineRule="exact"/>
      </w:pPr>
    </w:p>
    <w:p w14:paraId="7F1A2049" w14:textId="136DF1E2" w:rsidR="000F5A26" w:rsidRPr="00924EB9" w:rsidRDefault="00924EB9" w:rsidP="00BA0404">
      <w:pPr>
        <w:ind w:right="6095"/>
        <w:jc w:val="both"/>
        <w:rPr>
          <w:sz w:val="24"/>
          <w:szCs w:val="24"/>
        </w:rPr>
      </w:pPr>
      <w:r w:rsidRPr="00924EB9">
        <w:rPr>
          <w:sz w:val="24"/>
          <w:szCs w:val="24"/>
        </w:rPr>
        <w:t xml:space="preserve">Date:    </w:t>
      </w:r>
      <w:r w:rsidR="00662BF4">
        <w:rPr>
          <w:spacing w:val="44"/>
          <w:sz w:val="24"/>
          <w:szCs w:val="24"/>
        </w:rPr>
        <w:t>/</w:t>
      </w:r>
      <w:r w:rsidR="00FD421D">
        <w:rPr>
          <w:spacing w:val="44"/>
          <w:sz w:val="24"/>
          <w:szCs w:val="24"/>
        </w:rPr>
        <w:t xml:space="preserve"> </w:t>
      </w:r>
      <w:r w:rsidR="00CE4F47" w:rsidRPr="00924EB9">
        <w:rPr>
          <w:spacing w:val="44"/>
          <w:sz w:val="24"/>
          <w:szCs w:val="24"/>
        </w:rPr>
        <w:t>/ 202</w:t>
      </w:r>
      <w:r w:rsidR="00086CB9">
        <w:rPr>
          <w:spacing w:val="44"/>
          <w:sz w:val="24"/>
          <w:szCs w:val="24"/>
        </w:rPr>
        <w:t>1</w:t>
      </w:r>
    </w:p>
    <w:p w14:paraId="28558556" w14:textId="77777777" w:rsidR="000F5A26" w:rsidRPr="00924EB9" w:rsidRDefault="000F5A26">
      <w:pPr>
        <w:spacing w:before="2" w:line="100" w:lineRule="exact"/>
        <w:rPr>
          <w:sz w:val="10"/>
          <w:szCs w:val="10"/>
        </w:rPr>
      </w:pPr>
    </w:p>
    <w:p w14:paraId="73E90589" w14:textId="77777777" w:rsidR="000F5A26" w:rsidRPr="00924EB9" w:rsidRDefault="000F5A26">
      <w:pPr>
        <w:spacing w:line="200" w:lineRule="exact"/>
      </w:pPr>
    </w:p>
    <w:p w14:paraId="4D865C0B" w14:textId="77777777" w:rsidR="000F5A26" w:rsidRPr="00924EB9" w:rsidRDefault="00924EB9" w:rsidP="00BA0404">
      <w:pPr>
        <w:ind w:right="6248"/>
        <w:jc w:val="both"/>
        <w:rPr>
          <w:sz w:val="24"/>
          <w:szCs w:val="24"/>
        </w:rPr>
      </w:pPr>
      <w:r w:rsidRPr="00924EB9">
        <w:rPr>
          <w:sz w:val="24"/>
          <w:szCs w:val="24"/>
        </w:rPr>
        <w:t xml:space="preserve">Place:    </w:t>
      </w:r>
      <w:r w:rsidRPr="00924EB9">
        <w:rPr>
          <w:spacing w:val="36"/>
          <w:sz w:val="24"/>
          <w:szCs w:val="24"/>
        </w:rPr>
        <w:t xml:space="preserve"> </w:t>
      </w:r>
      <w:r w:rsidR="00CE4F47" w:rsidRPr="00924EB9">
        <w:rPr>
          <w:w w:val="109"/>
          <w:sz w:val="24"/>
          <w:szCs w:val="24"/>
        </w:rPr>
        <w:t>Pune</w:t>
      </w:r>
    </w:p>
    <w:p w14:paraId="3685F4D4" w14:textId="77777777" w:rsidR="000F5A26" w:rsidRPr="00924EB9" w:rsidRDefault="000F5A26">
      <w:pPr>
        <w:spacing w:line="200" w:lineRule="exact"/>
      </w:pPr>
    </w:p>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2"/>
        <w:gridCol w:w="4108"/>
      </w:tblGrid>
      <w:tr w:rsidR="00CE4F47" w:rsidRPr="00924EB9" w14:paraId="6D4ED259" w14:textId="77777777" w:rsidTr="002902BE">
        <w:tc>
          <w:tcPr>
            <w:tcW w:w="2728" w:type="pct"/>
          </w:tcPr>
          <w:p w14:paraId="4C0E32E5" w14:textId="77777777" w:rsidR="00CE4F47" w:rsidRDefault="00CE4F47" w:rsidP="00CE4F47">
            <w:pPr>
              <w:jc w:val="center"/>
              <w:rPr>
                <w:rFonts w:ascii="Times New Roman" w:hAnsi="Times New Roman" w:cs="Times New Roman"/>
                <w:color w:val="000000" w:themeColor="text1"/>
                <w:sz w:val="24"/>
                <w:szCs w:val="24"/>
                <w:lang w:val="da-DK"/>
              </w:rPr>
            </w:pPr>
          </w:p>
          <w:p w14:paraId="57C358C7" w14:textId="77777777" w:rsidR="00086CB9" w:rsidRPr="00924EB9" w:rsidRDefault="00086CB9" w:rsidP="00CE4F47">
            <w:pPr>
              <w:jc w:val="center"/>
              <w:rPr>
                <w:rFonts w:ascii="Times New Roman" w:hAnsi="Times New Roman" w:cs="Times New Roman"/>
                <w:color w:val="000000" w:themeColor="text1"/>
                <w:sz w:val="24"/>
                <w:szCs w:val="24"/>
                <w:lang w:val="da-DK"/>
              </w:rPr>
            </w:pPr>
          </w:p>
          <w:p w14:paraId="7C319F1C" w14:textId="77777777" w:rsidR="00CE4F47" w:rsidRPr="00924EB9" w:rsidRDefault="00CE4F47" w:rsidP="00CE4F47">
            <w:pPr>
              <w:jc w:val="center"/>
              <w:rPr>
                <w:rFonts w:ascii="Times New Roman" w:hAnsi="Times New Roman" w:cs="Times New Roman"/>
                <w:color w:val="000000" w:themeColor="text1"/>
                <w:sz w:val="24"/>
                <w:szCs w:val="24"/>
                <w:lang w:val="da-DK"/>
              </w:rPr>
            </w:pPr>
          </w:p>
          <w:p w14:paraId="3652B882" w14:textId="77777777" w:rsidR="00FC3DF3" w:rsidRDefault="00FC3DF3" w:rsidP="00CE4F47">
            <w:pPr>
              <w:rPr>
                <w:rFonts w:ascii="Times New Roman" w:hAnsi="Times New Roman" w:cs="Times New Roman"/>
                <w:b/>
                <w:color w:val="000000" w:themeColor="text1"/>
                <w:sz w:val="24"/>
                <w:szCs w:val="24"/>
                <w:lang w:val="da-DK"/>
              </w:rPr>
            </w:pPr>
            <w:r w:rsidRPr="00FC3DF3">
              <w:rPr>
                <w:rFonts w:ascii="Times New Roman" w:hAnsi="Times New Roman" w:cs="Times New Roman"/>
                <w:sz w:val="24"/>
                <w:szCs w:val="24"/>
                <w:lang w:val="da-DK"/>
              </w:rPr>
              <w:t>Prof. R. H. Borhade</w:t>
            </w:r>
            <w:r w:rsidRPr="00924EB9">
              <w:rPr>
                <w:rFonts w:ascii="Times New Roman" w:hAnsi="Times New Roman" w:cs="Times New Roman"/>
                <w:b/>
                <w:color w:val="000000" w:themeColor="text1"/>
                <w:sz w:val="24"/>
                <w:szCs w:val="24"/>
                <w:lang w:val="da-DK"/>
              </w:rPr>
              <w:t xml:space="preserve"> </w:t>
            </w:r>
          </w:p>
          <w:p w14:paraId="41EBCEF8" w14:textId="5572F5F6" w:rsidR="00CE4F47" w:rsidRPr="00924EB9" w:rsidRDefault="00CE4F47" w:rsidP="00CE4F47">
            <w:pPr>
              <w:rPr>
                <w:rFonts w:ascii="Times New Roman" w:hAnsi="Times New Roman" w:cs="Times New Roman"/>
                <w:b/>
                <w:color w:val="000000" w:themeColor="text1"/>
                <w:sz w:val="24"/>
                <w:szCs w:val="24"/>
              </w:rPr>
            </w:pPr>
            <w:r w:rsidRPr="00924EB9">
              <w:rPr>
                <w:rFonts w:ascii="Times New Roman" w:hAnsi="Times New Roman" w:cs="Times New Roman"/>
                <w:b/>
                <w:color w:val="000000" w:themeColor="text1"/>
                <w:sz w:val="24"/>
                <w:szCs w:val="24"/>
                <w:lang w:val="da-DK"/>
              </w:rPr>
              <w:t>Guide</w:t>
            </w:r>
          </w:p>
        </w:tc>
        <w:tc>
          <w:tcPr>
            <w:tcW w:w="2272" w:type="pct"/>
          </w:tcPr>
          <w:p w14:paraId="0E6FE28E" w14:textId="77777777" w:rsidR="00CE4F47" w:rsidRDefault="00CE4F47" w:rsidP="00CE4F47">
            <w:pPr>
              <w:jc w:val="center"/>
              <w:rPr>
                <w:rFonts w:ascii="Times New Roman" w:hAnsi="Times New Roman" w:cs="Times New Roman"/>
                <w:color w:val="000000" w:themeColor="text1"/>
                <w:sz w:val="24"/>
                <w:szCs w:val="24"/>
                <w:lang w:val="da-DK"/>
              </w:rPr>
            </w:pPr>
          </w:p>
          <w:p w14:paraId="7553089F" w14:textId="77777777" w:rsidR="00086CB9" w:rsidRPr="00924EB9" w:rsidRDefault="00086CB9" w:rsidP="00CE4F47">
            <w:pPr>
              <w:jc w:val="center"/>
              <w:rPr>
                <w:rFonts w:ascii="Times New Roman" w:hAnsi="Times New Roman" w:cs="Times New Roman"/>
                <w:color w:val="000000" w:themeColor="text1"/>
                <w:sz w:val="24"/>
                <w:szCs w:val="24"/>
                <w:lang w:val="da-DK"/>
              </w:rPr>
            </w:pPr>
          </w:p>
          <w:p w14:paraId="0D7EADF5" w14:textId="77777777" w:rsidR="00CE4F47" w:rsidRPr="00924EB9" w:rsidRDefault="00CE4F47" w:rsidP="00CE4F47">
            <w:pPr>
              <w:jc w:val="center"/>
              <w:rPr>
                <w:rFonts w:ascii="Times New Roman" w:hAnsi="Times New Roman" w:cs="Times New Roman"/>
                <w:color w:val="000000" w:themeColor="text1"/>
                <w:sz w:val="24"/>
                <w:szCs w:val="24"/>
                <w:lang w:val="da-DK"/>
              </w:rPr>
            </w:pPr>
          </w:p>
          <w:p w14:paraId="4FE43C96" w14:textId="77777777" w:rsidR="002902BE" w:rsidRPr="002902BE" w:rsidRDefault="002902BE" w:rsidP="002902BE">
            <w:pPr>
              <w:jc w:val="center"/>
              <w:rPr>
                <w:rFonts w:ascii="Times New Roman" w:hAnsi="Times New Roman" w:cs="Times New Roman"/>
                <w:color w:val="000000" w:themeColor="text1"/>
                <w:sz w:val="24"/>
                <w:szCs w:val="24"/>
                <w:lang w:val="da-DK"/>
              </w:rPr>
            </w:pPr>
            <w:r>
              <w:rPr>
                <w:rFonts w:ascii="Times New Roman" w:hAnsi="Times New Roman" w:cs="Times New Roman"/>
                <w:b/>
                <w:color w:val="000000" w:themeColor="text1"/>
                <w:sz w:val="24"/>
                <w:szCs w:val="24"/>
                <w:lang w:val="da-DK"/>
              </w:rPr>
              <w:t xml:space="preserve">                    </w:t>
            </w:r>
            <w:r w:rsidRPr="002902BE">
              <w:rPr>
                <w:rFonts w:ascii="Times New Roman" w:hAnsi="Times New Roman" w:cs="Times New Roman"/>
                <w:color w:val="000000" w:themeColor="text1"/>
                <w:sz w:val="24"/>
                <w:szCs w:val="24"/>
                <w:lang w:val="da-DK"/>
              </w:rPr>
              <w:t>Prof. R. H. Borhade</w:t>
            </w:r>
          </w:p>
          <w:p w14:paraId="01F52342" w14:textId="77777777" w:rsidR="002902BE" w:rsidRPr="00924EB9" w:rsidRDefault="002902BE" w:rsidP="002902BE">
            <w:pPr>
              <w:jc w:val="right"/>
              <w:rPr>
                <w:rFonts w:ascii="Times New Roman" w:hAnsi="Times New Roman" w:cs="Times New Roman"/>
                <w:b/>
                <w:color w:val="000000" w:themeColor="text1"/>
                <w:sz w:val="24"/>
                <w:szCs w:val="24"/>
                <w:lang w:val="da-DK"/>
              </w:rPr>
            </w:pPr>
            <w:r w:rsidRPr="00924EB9">
              <w:rPr>
                <w:rFonts w:ascii="Times New Roman" w:hAnsi="Times New Roman" w:cs="Times New Roman"/>
                <w:b/>
                <w:color w:val="000000" w:themeColor="text1"/>
                <w:sz w:val="24"/>
                <w:szCs w:val="24"/>
                <w:lang w:val="da-DK"/>
              </w:rPr>
              <w:t>Head of the Department, IT</w:t>
            </w:r>
          </w:p>
          <w:p w14:paraId="34564982" w14:textId="77777777" w:rsidR="00CE4F47" w:rsidRPr="00924EB9" w:rsidRDefault="00CE4F47" w:rsidP="00CE4F47">
            <w:pPr>
              <w:jc w:val="center"/>
              <w:rPr>
                <w:rFonts w:ascii="Times New Roman" w:hAnsi="Times New Roman" w:cs="Times New Roman"/>
                <w:color w:val="000000" w:themeColor="text1"/>
                <w:sz w:val="24"/>
                <w:szCs w:val="24"/>
              </w:rPr>
            </w:pPr>
          </w:p>
        </w:tc>
      </w:tr>
      <w:tr w:rsidR="002902BE" w:rsidRPr="00924EB9" w14:paraId="1B13BF04" w14:textId="77777777" w:rsidTr="002902BE">
        <w:tc>
          <w:tcPr>
            <w:tcW w:w="1" w:type="pct"/>
            <w:gridSpan w:val="2"/>
          </w:tcPr>
          <w:p w14:paraId="03E8942D" w14:textId="77777777" w:rsidR="002902BE" w:rsidRPr="00924EB9" w:rsidRDefault="002902BE" w:rsidP="00CE4F47">
            <w:pPr>
              <w:jc w:val="center"/>
              <w:rPr>
                <w:rFonts w:ascii="Times New Roman" w:hAnsi="Times New Roman" w:cs="Times New Roman"/>
                <w:color w:val="000000" w:themeColor="text1"/>
                <w:sz w:val="18"/>
                <w:szCs w:val="24"/>
                <w:lang w:val="da-DK"/>
              </w:rPr>
            </w:pPr>
          </w:p>
          <w:p w14:paraId="0C892EEF" w14:textId="77777777" w:rsidR="002902BE" w:rsidRPr="00924EB9" w:rsidRDefault="002902BE" w:rsidP="00CE4F47">
            <w:pPr>
              <w:jc w:val="center"/>
              <w:rPr>
                <w:rFonts w:ascii="Times New Roman" w:hAnsi="Times New Roman" w:cs="Times New Roman"/>
                <w:color w:val="000000" w:themeColor="text1"/>
                <w:sz w:val="24"/>
                <w:szCs w:val="24"/>
                <w:lang w:val="da-DK"/>
              </w:rPr>
            </w:pPr>
          </w:p>
          <w:p w14:paraId="05DA3D3A" w14:textId="77777777" w:rsidR="002902BE" w:rsidRPr="00924EB9" w:rsidRDefault="002902BE" w:rsidP="00CE4F47">
            <w:pPr>
              <w:jc w:val="center"/>
              <w:rPr>
                <w:rFonts w:ascii="Times New Roman" w:hAnsi="Times New Roman" w:cs="Times New Roman"/>
                <w:color w:val="000000" w:themeColor="text1"/>
                <w:sz w:val="24"/>
                <w:szCs w:val="24"/>
                <w:lang w:val="da-DK"/>
              </w:rPr>
            </w:pPr>
          </w:p>
          <w:p w14:paraId="206B889A" w14:textId="77777777" w:rsidR="002902BE" w:rsidRPr="002902BE" w:rsidRDefault="002902BE" w:rsidP="002902BE">
            <w:pPr>
              <w:jc w:val="center"/>
              <w:rPr>
                <w:rFonts w:ascii="Times New Roman" w:hAnsi="Times New Roman" w:cs="Times New Roman"/>
                <w:color w:val="000000" w:themeColor="text1"/>
                <w:sz w:val="24"/>
                <w:szCs w:val="24"/>
                <w:lang w:val="da-DK"/>
              </w:rPr>
            </w:pPr>
            <w:r w:rsidRPr="002902BE">
              <w:rPr>
                <w:rFonts w:ascii="Times New Roman" w:hAnsi="Times New Roman" w:cs="Times New Roman"/>
                <w:color w:val="000000" w:themeColor="text1"/>
                <w:sz w:val="24"/>
                <w:szCs w:val="24"/>
                <w:lang w:val="da-DK"/>
              </w:rPr>
              <w:t>Dr. A. V. Deshpande</w:t>
            </w:r>
          </w:p>
          <w:p w14:paraId="58644E11" w14:textId="77777777" w:rsidR="002902BE" w:rsidRPr="00924EB9" w:rsidRDefault="002902BE" w:rsidP="002902BE">
            <w:pPr>
              <w:jc w:val="center"/>
              <w:rPr>
                <w:rFonts w:ascii="Times New Roman" w:hAnsi="Times New Roman" w:cs="Times New Roman"/>
                <w:color w:val="000000" w:themeColor="text1"/>
                <w:sz w:val="24"/>
                <w:szCs w:val="24"/>
              </w:rPr>
            </w:pPr>
            <w:r w:rsidRPr="00924EB9">
              <w:rPr>
                <w:rFonts w:ascii="Times New Roman" w:hAnsi="Times New Roman" w:cs="Times New Roman"/>
                <w:b/>
                <w:color w:val="000000" w:themeColor="text1"/>
                <w:sz w:val="24"/>
                <w:szCs w:val="24"/>
                <w:lang w:val="da-DK"/>
              </w:rPr>
              <w:t>Principal</w:t>
            </w:r>
            <w:r>
              <w:rPr>
                <w:rFonts w:ascii="Times New Roman" w:hAnsi="Times New Roman" w:cs="Times New Roman"/>
                <w:b/>
                <w:color w:val="000000" w:themeColor="text1"/>
                <w:sz w:val="24"/>
                <w:szCs w:val="24"/>
                <w:lang w:val="da-DK"/>
              </w:rPr>
              <w:t>, SKNCOE, Pune</w:t>
            </w:r>
          </w:p>
        </w:tc>
      </w:tr>
    </w:tbl>
    <w:p w14:paraId="5F93B1F3" w14:textId="77777777" w:rsidR="000F5A26" w:rsidRPr="00924EB9" w:rsidRDefault="000F5A26">
      <w:pPr>
        <w:spacing w:line="200" w:lineRule="exact"/>
      </w:pPr>
    </w:p>
    <w:p w14:paraId="401EABA4" w14:textId="77777777" w:rsidR="000F5A26" w:rsidRPr="00924EB9" w:rsidRDefault="000F5A26">
      <w:pPr>
        <w:spacing w:line="200" w:lineRule="exact"/>
      </w:pPr>
    </w:p>
    <w:p w14:paraId="73AB8FC9" w14:textId="77777777" w:rsidR="000F5A26" w:rsidRPr="00924EB9" w:rsidRDefault="000F5A26">
      <w:pPr>
        <w:spacing w:before="5" w:line="240" w:lineRule="exact"/>
        <w:rPr>
          <w:sz w:val="24"/>
          <w:szCs w:val="24"/>
        </w:rPr>
      </w:pPr>
    </w:p>
    <w:p w14:paraId="17B810BA" w14:textId="77777777" w:rsidR="000F5A26" w:rsidRPr="00924EB9" w:rsidRDefault="00924EB9">
      <w:pPr>
        <w:spacing w:before="15"/>
        <w:ind w:left="729"/>
        <w:rPr>
          <w:sz w:val="24"/>
          <w:szCs w:val="24"/>
        </w:rPr>
      </w:pPr>
      <w:r w:rsidRPr="00924EB9">
        <w:rPr>
          <w:sz w:val="24"/>
          <w:szCs w:val="24"/>
        </w:rPr>
        <w:t>This</w:t>
      </w:r>
      <w:r w:rsidRPr="00924EB9">
        <w:rPr>
          <w:spacing w:val="52"/>
          <w:sz w:val="24"/>
          <w:szCs w:val="24"/>
        </w:rPr>
        <w:t xml:space="preserve"> </w:t>
      </w:r>
      <w:r w:rsidRPr="00924EB9">
        <w:rPr>
          <w:sz w:val="24"/>
          <w:szCs w:val="24"/>
        </w:rPr>
        <w:t>Pr</w:t>
      </w:r>
      <w:r w:rsidRPr="00924EB9">
        <w:rPr>
          <w:spacing w:val="13"/>
          <w:sz w:val="24"/>
          <w:szCs w:val="24"/>
        </w:rPr>
        <w:t>o</w:t>
      </w:r>
      <w:r w:rsidRPr="00924EB9">
        <w:rPr>
          <w:sz w:val="24"/>
          <w:szCs w:val="24"/>
        </w:rPr>
        <w:t xml:space="preserve">ject </w:t>
      </w:r>
      <w:r w:rsidRPr="00924EB9">
        <w:rPr>
          <w:spacing w:val="23"/>
          <w:sz w:val="24"/>
          <w:szCs w:val="24"/>
        </w:rPr>
        <w:t>Based</w:t>
      </w:r>
      <w:r w:rsidRPr="00924EB9">
        <w:rPr>
          <w:spacing w:val="43"/>
          <w:sz w:val="24"/>
          <w:szCs w:val="24"/>
        </w:rPr>
        <w:t xml:space="preserve"> </w:t>
      </w:r>
      <w:r w:rsidRPr="00924EB9">
        <w:rPr>
          <w:sz w:val="24"/>
          <w:szCs w:val="24"/>
        </w:rPr>
        <w:t>Seminar</w:t>
      </w:r>
      <w:r w:rsidRPr="00924EB9">
        <w:rPr>
          <w:spacing w:val="58"/>
          <w:sz w:val="24"/>
          <w:szCs w:val="24"/>
        </w:rPr>
        <w:t xml:space="preserve"> </w:t>
      </w:r>
      <w:r w:rsidRPr="00924EB9">
        <w:rPr>
          <w:sz w:val="24"/>
          <w:szCs w:val="24"/>
        </w:rPr>
        <w:t>re</w:t>
      </w:r>
      <w:r w:rsidRPr="00924EB9">
        <w:rPr>
          <w:spacing w:val="7"/>
          <w:sz w:val="24"/>
          <w:szCs w:val="24"/>
        </w:rPr>
        <w:t>p</w:t>
      </w:r>
      <w:r w:rsidRPr="00924EB9">
        <w:rPr>
          <w:sz w:val="24"/>
          <w:szCs w:val="24"/>
        </w:rPr>
        <w:t xml:space="preserve">ort </w:t>
      </w:r>
      <w:r w:rsidRPr="00924EB9">
        <w:rPr>
          <w:spacing w:val="15"/>
          <w:sz w:val="24"/>
          <w:szCs w:val="24"/>
        </w:rPr>
        <w:t>has</w:t>
      </w:r>
      <w:r w:rsidRPr="00924EB9">
        <w:rPr>
          <w:spacing w:val="45"/>
          <w:sz w:val="24"/>
          <w:szCs w:val="24"/>
        </w:rPr>
        <w:t xml:space="preserve"> </w:t>
      </w:r>
      <w:r w:rsidRPr="00924EB9">
        <w:rPr>
          <w:spacing w:val="7"/>
          <w:sz w:val="24"/>
          <w:szCs w:val="24"/>
        </w:rPr>
        <w:t>b</w:t>
      </w:r>
      <w:r w:rsidRPr="00924EB9">
        <w:rPr>
          <w:sz w:val="24"/>
          <w:szCs w:val="24"/>
        </w:rPr>
        <w:t>een</w:t>
      </w:r>
      <w:r w:rsidRPr="00924EB9">
        <w:rPr>
          <w:spacing w:val="38"/>
          <w:sz w:val="24"/>
          <w:szCs w:val="24"/>
        </w:rPr>
        <w:t xml:space="preserve"> </w:t>
      </w:r>
      <w:r w:rsidRPr="00924EB9">
        <w:rPr>
          <w:sz w:val="24"/>
          <w:szCs w:val="24"/>
        </w:rPr>
        <w:t>examined</w:t>
      </w:r>
      <w:r w:rsidRPr="00924EB9">
        <w:rPr>
          <w:spacing w:val="54"/>
          <w:sz w:val="24"/>
          <w:szCs w:val="24"/>
        </w:rPr>
        <w:t xml:space="preserve"> </w:t>
      </w:r>
      <w:r w:rsidRPr="00924EB9">
        <w:rPr>
          <w:spacing w:val="-6"/>
          <w:sz w:val="24"/>
          <w:szCs w:val="24"/>
        </w:rPr>
        <w:t>b</w:t>
      </w:r>
      <w:r w:rsidRPr="00924EB9">
        <w:rPr>
          <w:sz w:val="24"/>
          <w:szCs w:val="24"/>
        </w:rPr>
        <w:t>y</w:t>
      </w:r>
      <w:r w:rsidRPr="00924EB9">
        <w:rPr>
          <w:spacing w:val="37"/>
          <w:sz w:val="24"/>
          <w:szCs w:val="24"/>
        </w:rPr>
        <w:t xml:space="preserve"> </w:t>
      </w:r>
      <w:r w:rsidRPr="00924EB9">
        <w:rPr>
          <w:sz w:val="24"/>
          <w:szCs w:val="24"/>
        </w:rPr>
        <w:t>us</w:t>
      </w:r>
      <w:r w:rsidRPr="00924EB9">
        <w:rPr>
          <w:spacing w:val="34"/>
          <w:sz w:val="24"/>
          <w:szCs w:val="24"/>
        </w:rPr>
        <w:t xml:space="preserve"> </w:t>
      </w:r>
      <w:r w:rsidRPr="00924EB9">
        <w:rPr>
          <w:sz w:val="24"/>
          <w:szCs w:val="24"/>
        </w:rPr>
        <w:t>as</w:t>
      </w:r>
      <w:r w:rsidRPr="00924EB9">
        <w:rPr>
          <w:spacing w:val="33"/>
          <w:sz w:val="24"/>
          <w:szCs w:val="24"/>
        </w:rPr>
        <w:t xml:space="preserve"> </w:t>
      </w:r>
      <w:r w:rsidRPr="00924EB9">
        <w:rPr>
          <w:spacing w:val="7"/>
          <w:sz w:val="24"/>
          <w:szCs w:val="24"/>
        </w:rPr>
        <w:t>p</w:t>
      </w:r>
      <w:r w:rsidRPr="00924EB9">
        <w:rPr>
          <w:sz w:val="24"/>
          <w:szCs w:val="24"/>
        </w:rPr>
        <w:t>er</w:t>
      </w:r>
      <w:r w:rsidRPr="00924EB9">
        <w:rPr>
          <w:spacing w:val="42"/>
          <w:sz w:val="24"/>
          <w:szCs w:val="24"/>
        </w:rPr>
        <w:t xml:space="preserve"> </w:t>
      </w:r>
      <w:r w:rsidRPr="00924EB9">
        <w:rPr>
          <w:w w:val="110"/>
          <w:sz w:val="24"/>
          <w:szCs w:val="24"/>
        </w:rPr>
        <w:t>the</w:t>
      </w:r>
    </w:p>
    <w:p w14:paraId="0B66690B" w14:textId="4DC0F972" w:rsidR="00924EB9" w:rsidRPr="00924EB9" w:rsidRDefault="00924EB9" w:rsidP="00924EB9">
      <w:pPr>
        <w:spacing w:before="13"/>
        <w:ind w:left="378"/>
        <w:rPr>
          <w:spacing w:val="24"/>
          <w:sz w:val="24"/>
          <w:szCs w:val="24"/>
        </w:rPr>
      </w:pPr>
      <w:r w:rsidRPr="00924EB9">
        <w:rPr>
          <w:sz w:val="24"/>
          <w:szCs w:val="24"/>
        </w:rPr>
        <w:t>S</w:t>
      </w:r>
      <w:r w:rsidRPr="00924EB9">
        <w:rPr>
          <w:spacing w:val="-6"/>
          <w:sz w:val="24"/>
          <w:szCs w:val="24"/>
        </w:rPr>
        <w:t>a</w:t>
      </w:r>
      <w:r w:rsidRPr="00924EB9">
        <w:rPr>
          <w:sz w:val="24"/>
          <w:szCs w:val="24"/>
        </w:rPr>
        <w:t xml:space="preserve">vitribai </w:t>
      </w:r>
      <w:r w:rsidRPr="00924EB9">
        <w:rPr>
          <w:spacing w:val="5"/>
          <w:sz w:val="24"/>
          <w:szCs w:val="24"/>
        </w:rPr>
        <w:t>Phule</w:t>
      </w:r>
      <w:r w:rsidRPr="00924EB9">
        <w:rPr>
          <w:spacing w:val="49"/>
          <w:sz w:val="24"/>
          <w:szCs w:val="24"/>
        </w:rPr>
        <w:t xml:space="preserve"> </w:t>
      </w:r>
      <w:r w:rsidRPr="00924EB9">
        <w:rPr>
          <w:sz w:val="24"/>
          <w:szCs w:val="24"/>
        </w:rPr>
        <w:t>Pune</w:t>
      </w:r>
      <w:r w:rsidRPr="00924EB9">
        <w:rPr>
          <w:spacing w:val="49"/>
          <w:sz w:val="24"/>
          <w:szCs w:val="24"/>
        </w:rPr>
        <w:t xml:space="preserve"> </w:t>
      </w:r>
      <w:r w:rsidRPr="00924EB9">
        <w:rPr>
          <w:sz w:val="24"/>
          <w:szCs w:val="24"/>
        </w:rPr>
        <w:t>Uni</w:t>
      </w:r>
      <w:r w:rsidRPr="00924EB9">
        <w:rPr>
          <w:spacing w:val="-6"/>
          <w:sz w:val="24"/>
          <w:szCs w:val="24"/>
        </w:rPr>
        <w:t>v</w:t>
      </w:r>
      <w:r w:rsidRPr="00924EB9">
        <w:rPr>
          <w:sz w:val="24"/>
          <w:szCs w:val="24"/>
        </w:rPr>
        <w:t>ersi</w:t>
      </w:r>
      <w:r w:rsidRPr="00924EB9">
        <w:rPr>
          <w:spacing w:val="-6"/>
          <w:sz w:val="24"/>
          <w:szCs w:val="24"/>
        </w:rPr>
        <w:t>t</w:t>
      </w:r>
      <w:r w:rsidRPr="00924EB9">
        <w:rPr>
          <w:spacing w:val="-19"/>
          <w:sz w:val="24"/>
          <w:szCs w:val="24"/>
        </w:rPr>
        <w:t>y</w:t>
      </w:r>
      <w:r w:rsidRPr="00924EB9">
        <w:rPr>
          <w:sz w:val="24"/>
          <w:szCs w:val="24"/>
        </w:rPr>
        <w:t>,</w:t>
      </w:r>
      <w:r w:rsidRPr="00924EB9">
        <w:rPr>
          <w:spacing w:val="57"/>
          <w:sz w:val="24"/>
          <w:szCs w:val="24"/>
        </w:rPr>
        <w:t xml:space="preserve"> </w:t>
      </w:r>
      <w:r w:rsidRPr="00924EB9">
        <w:rPr>
          <w:sz w:val="24"/>
          <w:szCs w:val="24"/>
        </w:rPr>
        <w:t>Pune</w:t>
      </w:r>
      <w:r w:rsidRPr="00924EB9">
        <w:rPr>
          <w:spacing w:val="49"/>
          <w:sz w:val="24"/>
          <w:szCs w:val="24"/>
        </w:rPr>
        <w:t xml:space="preserve"> </w:t>
      </w:r>
      <w:r w:rsidRPr="00924EB9">
        <w:rPr>
          <w:sz w:val="24"/>
          <w:szCs w:val="24"/>
        </w:rPr>
        <w:t>requireme</w:t>
      </w:r>
      <w:r w:rsidRPr="00924EB9">
        <w:rPr>
          <w:spacing w:val="-5"/>
          <w:sz w:val="24"/>
          <w:szCs w:val="24"/>
        </w:rPr>
        <w:t>n</w:t>
      </w:r>
      <w:r w:rsidRPr="00924EB9">
        <w:rPr>
          <w:sz w:val="24"/>
          <w:szCs w:val="24"/>
        </w:rPr>
        <w:t xml:space="preserve">ts </w:t>
      </w:r>
      <w:r w:rsidRPr="00924EB9">
        <w:rPr>
          <w:spacing w:val="17"/>
          <w:sz w:val="24"/>
          <w:szCs w:val="24"/>
        </w:rPr>
        <w:t>at</w:t>
      </w:r>
      <w:r w:rsidRPr="00924EB9">
        <w:rPr>
          <w:spacing w:val="46"/>
          <w:sz w:val="24"/>
          <w:szCs w:val="24"/>
        </w:rPr>
        <w:t xml:space="preserve"> </w:t>
      </w:r>
      <w:r w:rsidRPr="00086CB9">
        <w:rPr>
          <w:b/>
          <w:sz w:val="24"/>
          <w:szCs w:val="24"/>
        </w:rPr>
        <w:t>Smt. Kashibai Navale College of Engineering, Pune-41</w:t>
      </w:r>
      <w:r w:rsidRPr="00924EB9">
        <w:rPr>
          <w:spacing w:val="-3"/>
          <w:sz w:val="24"/>
          <w:szCs w:val="24"/>
        </w:rPr>
        <w:t xml:space="preserve"> </w:t>
      </w:r>
      <w:r w:rsidRPr="00924EB9">
        <w:rPr>
          <w:sz w:val="24"/>
          <w:szCs w:val="24"/>
        </w:rPr>
        <w:t>on</w:t>
      </w:r>
      <w:r w:rsidRPr="00924EB9">
        <w:rPr>
          <w:spacing w:val="24"/>
          <w:sz w:val="24"/>
          <w:szCs w:val="24"/>
        </w:rPr>
        <w:t xml:space="preserve"> ________________</w:t>
      </w:r>
    </w:p>
    <w:p w14:paraId="72D88AAF" w14:textId="77777777" w:rsidR="00924EB9" w:rsidRPr="00924EB9" w:rsidRDefault="00924EB9" w:rsidP="00924EB9">
      <w:pPr>
        <w:spacing w:before="13"/>
        <w:ind w:left="378"/>
        <w:rPr>
          <w:spacing w:val="24"/>
          <w:sz w:val="24"/>
          <w:szCs w:val="24"/>
        </w:rPr>
      </w:pPr>
    </w:p>
    <w:p w14:paraId="784D448C" w14:textId="77777777" w:rsidR="000F5A26" w:rsidRPr="00924EB9" w:rsidRDefault="000F5A26">
      <w:pPr>
        <w:spacing w:before="6" w:line="160" w:lineRule="exact"/>
        <w:rPr>
          <w:sz w:val="17"/>
          <w:szCs w:val="17"/>
        </w:rPr>
      </w:pPr>
    </w:p>
    <w:p w14:paraId="474B9B21" w14:textId="77777777" w:rsidR="000F5A26" w:rsidRDefault="000F5A26">
      <w:pPr>
        <w:spacing w:line="200" w:lineRule="exact"/>
      </w:pPr>
    </w:p>
    <w:p w14:paraId="3A8B2CF6" w14:textId="77777777" w:rsidR="00086CB9" w:rsidRPr="00924EB9" w:rsidRDefault="00086CB9">
      <w:pPr>
        <w:spacing w:line="200" w:lineRule="exact"/>
      </w:pPr>
    </w:p>
    <w:p w14:paraId="0848A965" w14:textId="77777777" w:rsidR="000F5A26" w:rsidRPr="00924EB9" w:rsidRDefault="000F5A26">
      <w:pPr>
        <w:spacing w:line="200" w:lineRule="exact"/>
      </w:pPr>
    </w:p>
    <w:p w14:paraId="66973ADE" w14:textId="77777777" w:rsidR="000F5A26" w:rsidRPr="00924EB9" w:rsidRDefault="00924EB9">
      <w:pPr>
        <w:spacing w:before="15"/>
        <w:ind w:left="378"/>
        <w:rPr>
          <w:sz w:val="24"/>
          <w:szCs w:val="24"/>
        </w:rPr>
        <w:sectPr w:rsidR="000F5A26" w:rsidRPr="00924EB9" w:rsidSect="0024515F">
          <w:footerReference w:type="default" r:id="rId8"/>
          <w:footerReference w:type="first" r:id="rId9"/>
          <w:pgSz w:w="11920" w:h="16840"/>
          <w:pgMar w:top="1440" w:right="1440" w:bottom="1440" w:left="1440" w:header="0" w:footer="1843" w:gutter="0"/>
          <w:pgNumType w:fmt="lowerRoman" w:start="1"/>
          <w:cols w:space="720"/>
          <w:titlePg/>
          <w:docGrid w:linePitch="272"/>
        </w:sectPr>
      </w:pPr>
      <w:r w:rsidRPr="00924EB9">
        <w:rPr>
          <w:sz w:val="24"/>
          <w:szCs w:val="24"/>
        </w:rPr>
        <w:t>I</w:t>
      </w:r>
      <w:r w:rsidRPr="00924EB9">
        <w:rPr>
          <w:spacing w:val="-6"/>
          <w:sz w:val="24"/>
          <w:szCs w:val="24"/>
        </w:rPr>
        <w:t>n</w:t>
      </w:r>
      <w:r w:rsidRPr="00924EB9">
        <w:rPr>
          <w:sz w:val="24"/>
          <w:szCs w:val="24"/>
        </w:rPr>
        <w:t>ternal</w:t>
      </w:r>
      <w:r w:rsidRPr="00924EB9">
        <w:rPr>
          <w:spacing w:val="56"/>
          <w:sz w:val="24"/>
          <w:szCs w:val="24"/>
        </w:rPr>
        <w:t xml:space="preserve"> </w:t>
      </w:r>
      <w:r w:rsidRPr="00924EB9">
        <w:rPr>
          <w:sz w:val="24"/>
          <w:szCs w:val="24"/>
        </w:rPr>
        <w:t xml:space="preserve">Examiner                                                                   </w:t>
      </w:r>
      <w:r w:rsidRPr="00924EB9">
        <w:rPr>
          <w:spacing w:val="5"/>
          <w:sz w:val="24"/>
          <w:szCs w:val="24"/>
        </w:rPr>
        <w:t xml:space="preserve"> </w:t>
      </w:r>
      <w:r w:rsidRPr="00924EB9">
        <w:rPr>
          <w:sz w:val="24"/>
          <w:szCs w:val="24"/>
        </w:rPr>
        <w:t>External</w:t>
      </w:r>
      <w:r w:rsidRPr="00924EB9">
        <w:rPr>
          <w:spacing w:val="58"/>
          <w:sz w:val="24"/>
          <w:szCs w:val="24"/>
        </w:rPr>
        <w:t xml:space="preserve"> </w:t>
      </w:r>
      <w:r w:rsidRPr="00924EB9">
        <w:rPr>
          <w:w w:val="105"/>
          <w:sz w:val="24"/>
          <w:szCs w:val="24"/>
        </w:rPr>
        <w:t>Examiner</w:t>
      </w:r>
    </w:p>
    <w:p w14:paraId="52BA32CF" w14:textId="77777777" w:rsidR="000F5A26" w:rsidRPr="0001282E" w:rsidRDefault="00924EB9" w:rsidP="00BA0404">
      <w:pPr>
        <w:spacing w:before="240" w:after="240"/>
        <w:ind w:right="14"/>
        <w:jc w:val="center"/>
        <w:rPr>
          <w:b/>
          <w:w w:val="122"/>
          <w:sz w:val="34"/>
          <w:szCs w:val="34"/>
        </w:rPr>
      </w:pPr>
      <w:r w:rsidRPr="0001282E">
        <w:rPr>
          <w:b/>
          <w:w w:val="122"/>
          <w:sz w:val="34"/>
          <w:szCs w:val="34"/>
        </w:rPr>
        <w:lastRenderedPageBreak/>
        <w:t>ACKNOWLEDGEMENT</w:t>
      </w:r>
    </w:p>
    <w:p w14:paraId="4C3C1913" w14:textId="77777777" w:rsidR="000F5A26" w:rsidRPr="00924EB9" w:rsidRDefault="000F5A26">
      <w:pPr>
        <w:spacing w:before="10" w:line="240" w:lineRule="exact"/>
        <w:rPr>
          <w:sz w:val="24"/>
          <w:szCs w:val="24"/>
        </w:rPr>
      </w:pPr>
    </w:p>
    <w:p w14:paraId="14AB8326" w14:textId="77777777" w:rsidR="008A37DF" w:rsidRDefault="008A37DF" w:rsidP="008A37DF">
      <w:pPr>
        <w:spacing w:line="360" w:lineRule="auto"/>
        <w:ind w:right="10"/>
        <w:jc w:val="both"/>
        <w:rPr>
          <w:color w:val="000000" w:themeColor="text1"/>
          <w:sz w:val="24"/>
          <w:szCs w:val="24"/>
        </w:rPr>
      </w:pPr>
      <w:r>
        <w:rPr>
          <w:color w:val="000000" w:themeColor="text1"/>
          <w:sz w:val="24"/>
          <w:szCs w:val="24"/>
        </w:rPr>
        <w:t xml:space="preserve">I would like to express our gratitude to Prof. R. H. Borhade Head of Department of IT </w:t>
      </w:r>
    </w:p>
    <w:p w14:paraId="12D301D4" w14:textId="5D3293B7" w:rsidR="008A37DF" w:rsidRDefault="008A37DF" w:rsidP="008A37DF">
      <w:pPr>
        <w:spacing w:line="360" w:lineRule="auto"/>
        <w:ind w:right="10"/>
        <w:jc w:val="both"/>
        <w:rPr>
          <w:color w:val="000000" w:themeColor="text1"/>
          <w:sz w:val="24"/>
          <w:szCs w:val="28"/>
        </w:rPr>
      </w:pPr>
      <w:r>
        <w:rPr>
          <w:color w:val="000000" w:themeColor="text1"/>
          <w:sz w:val="24"/>
          <w:szCs w:val="24"/>
        </w:rPr>
        <w:t xml:space="preserve">Department who enabled us to complete this seminar related work successfully in all aspects. </w:t>
      </w:r>
      <w:r>
        <w:rPr>
          <w:color w:val="000000" w:themeColor="text1"/>
          <w:sz w:val="24"/>
          <w:szCs w:val="28"/>
        </w:rPr>
        <w:t xml:space="preserve">We also express our sincere thanks to Dr. A. V. Deshpande Principal of SKNCOE. We are grateful to Prof. </w:t>
      </w:r>
      <w:r>
        <w:rPr>
          <w:color w:val="000000" w:themeColor="text1"/>
          <w:sz w:val="24"/>
          <w:szCs w:val="24"/>
        </w:rPr>
        <w:t>R. H. Borhade</w:t>
      </w:r>
      <w:r>
        <w:rPr>
          <w:color w:val="000000" w:themeColor="text1"/>
          <w:sz w:val="24"/>
          <w:szCs w:val="28"/>
        </w:rPr>
        <w:t xml:space="preserve"> (Project Guide) for providing importance Guidance regarding this seminar. We would like to thank Prof. A. *. Narote who provide important guidance during seminar preparation.</w:t>
      </w:r>
    </w:p>
    <w:p w14:paraId="43F9DE42" w14:textId="77777777" w:rsidR="008A37DF" w:rsidRDefault="008A37DF" w:rsidP="008A37DF">
      <w:pPr>
        <w:spacing w:line="360" w:lineRule="auto"/>
        <w:ind w:right="10"/>
        <w:jc w:val="both"/>
        <w:rPr>
          <w:color w:val="000000" w:themeColor="text1"/>
          <w:sz w:val="24"/>
          <w:szCs w:val="28"/>
        </w:rPr>
      </w:pPr>
      <w:r>
        <w:rPr>
          <w:color w:val="000000" w:themeColor="text1"/>
          <w:sz w:val="24"/>
          <w:szCs w:val="28"/>
        </w:rPr>
        <w:tab/>
        <w:t>We would like to thank to all the staff members, both teaching and non-teaching staff who helped us in all possible way to make this seminar report successful.</w:t>
      </w:r>
    </w:p>
    <w:p w14:paraId="63D06550" w14:textId="77777777" w:rsidR="008A37DF" w:rsidRDefault="008A37DF" w:rsidP="008A37DF">
      <w:pPr>
        <w:spacing w:line="276" w:lineRule="auto"/>
        <w:ind w:right="10"/>
        <w:jc w:val="both"/>
        <w:rPr>
          <w:color w:val="000000" w:themeColor="text1"/>
          <w:sz w:val="24"/>
          <w:szCs w:val="28"/>
        </w:rPr>
      </w:pPr>
      <w:r>
        <w:rPr>
          <w:color w:val="000000" w:themeColor="text1"/>
          <w:sz w:val="24"/>
          <w:szCs w:val="28"/>
        </w:rPr>
        <w:tab/>
      </w:r>
    </w:p>
    <w:p w14:paraId="4CCB9803" w14:textId="77777777" w:rsidR="008A37DF" w:rsidRPr="00914151" w:rsidRDefault="008A37DF" w:rsidP="008A37DF">
      <w:pPr>
        <w:spacing w:line="276" w:lineRule="auto"/>
        <w:ind w:right="10"/>
        <w:jc w:val="both"/>
        <w:rPr>
          <w:color w:val="000000" w:themeColor="text1"/>
          <w:sz w:val="24"/>
          <w:szCs w:val="24"/>
        </w:rPr>
      </w:pPr>
    </w:p>
    <w:p w14:paraId="39937EC9" w14:textId="77777777" w:rsidR="008A37DF" w:rsidRPr="00465B6D" w:rsidRDefault="008A37DF" w:rsidP="008A37DF">
      <w:pPr>
        <w:spacing w:line="200" w:lineRule="exact"/>
      </w:pPr>
    </w:p>
    <w:p w14:paraId="6A73BABC" w14:textId="77777777" w:rsidR="008A37DF" w:rsidRDefault="008A37DF" w:rsidP="008A37DF">
      <w:pPr>
        <w:spacing w:before="7" w:line="260" w:lineRule="exact"/>
      </w:pPr>
    </w:p>
    <w:p w14:paraId="74CFB6B4" w14:textId="77777777" w:rsidR="008A37DF" w:rsidRPr="00465B6D" w:rsidRDefault="008A37DF" w:rsidP="008A37DF">
      <w:pPr>
        <w:spacing w:before="7" w:line="260" w:lineRule="exact"/>
        <w:rPr>
          <w:sz w:val="26"/>
          <w:szCs w:val="26"/>
        </w:rPr>
      </w:pPr>
    </w:p>
    <w:p w14:paraId="5FA1139F" w14:textId="1807A67F" w:rsidR="008A37DF" w:rsidRPr="00465B6D" w:rsidRDefault="008A37DF" w:rsidP="008A37DF">
      <w:pPr>
        <w:ind w:left="5400" w:right="10" w:firstLine="36"/>
        <w:rPr>
          <w:sz w:val="24"/>
          <w:szCs w:val="24"/>
        </w:rPr>
        <w:sectPr w:rsidR="008A37DF" w:rsidRPr="00465B6D" w:rsidSect="00465B6D">
          <w:pgSz w:w="11920" w:h="16840"/>
          <w:pgMar w:top="1560" w:right="1680" w:bottom="280" w:left="1680" w:header="0" w:footer="1848" w:gutter="0"/>
          <w:pgBorders w:offsetFrom="page">
            <w:top w:val="single" w:sz="4" w:space="24" w:color="auto"/>
            <w:left w:val="single" w:sz="4" w:space="24" w:color="auto"/>
            <w:bottom w:val="single" w:sz="4" w:space="24" w:color="auto"/>
            <w:right w:val="single" w:sz="4" w:space="24" w:color="auto"/>
          </w:pgBorders>
          <w:pgNumType w:fmt="lowerRoman"/>
          <w:cols w:space="720"/>
        </w:sectPr>
      </w:pPr>
      <w:r>
        <w:rPr>
          <w:w w:val="108"/>
          <w:sz w:val="24"/>
          <w:szCs w:val="24"/>
        </w:rPr>
        <w:t>(Sejal Ku</w:t>
      </w:r>
      <w:r w:rsidR="004B10B3">
        <w:rPr>
          <w:w w:val="108"/>
          <w:sz w:val="24"/>
          <w:szCs w:val="24"/>
        </w:rPr>
        <w:t>s</w:t>
      </w:r>
      <w:r>
        <w:rPr>
          <w:w w:val="108"/>
          <w:sz w:val="24"/>
          <w:szCs w:val="24"/>
        </w:rPr>
        <w:t>hte T21284</w:t>
      </w:r>
      <w:r w:rsidRPr="00465B6D">
        <w:rPr>
          <w:w w:val="106"/>
          <w:sz w:val="24"/>
          <w:szCs w:val="24"/>
        </w:rPr>
        <w:t>)</w:t>
      </w:r>
    </w:p>
    <w:p w14:paraId="134DC424" w14:textId="77777777" w:rsidR="00BA0404" w:rsidRPr="00BA0404" w:rsidRDefault="00BA0404" w:rsidP="00BA0404">
      <w:pPr>
        <w:spacing w:before="240" w:after="240"/>
        <w:ind w:right="14"/>
        <w:jc w:val="center"/>
        <w:rPr>
          <w:b/>
          <w:w w:val="122"/>
          <w:sz w:val="34"/>
          <w:szCs w:val="34"/>
        </w:rPr>
      </w:pPr>
      <w:r>
        <w:rPr>
          <w:b/>
          <w:w w:val="122"/>
          <w:sz w:val="34"/>
          <w:szCs w:val="34"/>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5965"/>
        <w:gridCol w:w="2121"/>
      </w:tblGrid>
      <w:tr w:rsidR="00BA0404" w14:paraId="5DFC718A" w14:textId="77777777" w:rsidTr="00662BF4">
        <w:tc>
          <w:tcPr>
            <w:tcW w:w="6429" w:type="dxa"/>
            <w:gridSpan w:val="2"/>
          </w:tcPr>
          <w:p w14:paraId="296A53F9" w14:textId="77777777" w:rsidR="00BA0404" w:rsidRPr="00E80E24" w:rsidRDefault="00BA0404" w:rsidP="00662BF4">
            <w:pPr>
              <w:spacing w:line="360" w:lineRule="auto"/>
              <w:rPr>
                <w:b/>
              </w:rPr>
            </w:pPr>
            <w:r w:rsidRPr="00E80E24">
              <w:rPr>
                <w:b/>
                <w:w w:val="109"/>
                <w:sz w:val="24"/>
                <w:szCs w:val="24"/>
              </w:rPr>
              <w:t>Abstract</w:t>
            </w:r>
          </w:p>
        </w:tc>
        <w:tc>
          <w:tcPr>
            <w:tcW w:w="2121" w:type="dxa"/>
          </w:tcPr>
          <w:p w14:paraId="6F244874" w14:textId="77777777" w:rsidR="00BA0404" w:rsidRDefault="00E80E24" w:rsidP="00662BF4">
            <w:pPr>
              <w:spacing w:line="360" w:lineRule="auto"/>
              <w:jc w:val="right"/>
            </w:pPr>
            <w:r>
              <w:t>v</w:t>
            </w:r>
          </w:p>
        </w:tc>
      </w:tr>
      <w:tr w:rsidR="00BA0404" w14:paraId="5B0CFC34" w14:textId="77777777" w:rsidTr="00662BF4">
        <w:tc>
          <w:tcPr>
            <w:tcW w:w="6429" w:type="dxa"/>
            <w:gridSpan w:val="2"/>
          </w:tcPr>
          <w:p w14:paraId="389CAE73" w14:textId="77777777" w:rsidR="00BA0404" w:rsidRPr="00E80E24" w:rsidRDefault="00E80E24" w:rsidP="00662BF4">
            <w:pPr>
              <w:spacing w:line="360" w:lineRule="auto"/>
              <w:rPr>
                <w:b/>
              </w:rPr>
            </w:pPr>
            <w:r w:rsidRPr="00E80E24">
              <w:rPr>
                <w:b/>
                <w:sz w:val="24"/>
                <w:szCs w:val="24"/>
              </w:rPr>
              <w:t>List</w:t>
            </w:r>
            <w:r w:rsidRPr="00E80E24">
              <w:rPr>
                <w:b/>
                <w:spacing w:val="38"/>
                <w:sz w:val="24"/>
                <w:szCs w:val="24"/>
              </w:rPr>
              <w:t xml:space="preserve"> </w:t>
            </w:r>
            <w:r w:rsidRPr="00E80E24">
              <w:rPr>
                <w:b/>
                <w:sz w:val="24"/>
                <w:szCs w:val="24"/>
              </w:rPr>
              <w:t>of</w:t>
            </w:r>
            <w:r w:rsidRPr="00E80E24">
              <w:rPr>
                <w:b/>
                <w:spacing w:val="6"/>
                <w:sz w:val="24"/>
                <w:szCs w:val="24"/>
              </w:rPr>
              <w:t xml:space="preserve"> </w:t>
            </w:r>
            <w:r w:rsidRPr="00E80E24">
              <w:rPr>
                <w:b/>
                <w:w w:val="104"/>
                <w:sz w:val="24"/>
                <w:szCs w:val="24"/>
              </w:rPr>
              <w:t>Figures</w:t>
            </w:r>
          </w:p>
        </w:tc>
        <w:tc>
          <w:tcPr>
            <w:tcW w:w="2121" w:type="dxa"/>
          </w:tcPr>
          <w:p w14:paraId="6DDD3A28" w14:textId="77777777" w:rsidR="00BA0404" w:rsidRDefault="00E80E24" w:rsidP="00662BF4">
            <w:pPr>
              <w:spacing w:line="360" w:lineRule="auto"/>
              <w:jc w:val="right"/>
            </w:pPr>
            <w:r>
              <w:t>v</w:t>
            </w:r>
            <w:r w:rsidR="00BA0404">
              <w:t>i</w:t>
            </w:r>
          </w:p>
        </w:tc>
      </w:tr>
      <w:tr w:rsidR="00BA0404" w14:paraId="540E019B" w14:textId="77777777" w:rsidTr="00662BF4">
        <w:tc>
          <w:tcPr>
            <w:tcW w:w="6429" w:type="dxa"/>
            <w:gridSpan w:val="2"/>
          </w:tcPr>
          <w:p w14:paraId="1C34317B" w14:textId="77777777" w:rsidR="00BA0404" w:rsidRPr="00E80E24" w:rsidRDefault="00BA0404" w:rsidP="00662BF4">
            <w:pPr>
              <w:spacing w:line="360" w:lineRule="auto"/>
              <w:rPr>
                <w:b/>
              </w:rPr>
            </w:pPr>
            <w:r w:rsidRPr="00E80E24">
              <w:rPr>
                <w:b/>
                <w:sz w:val="24"/>
                <w:szCs w:val="24"/>
              </w:rPr>
              <w:t>List</w:t>
            </w:r>
            <w:r w:rsidRPr="00E80E24">
              <w:rPr>
                <w:b/>
                <w:spacing w:val="38"/>
                <w:sz w:val="24"/>
                <w:szCs w:val="24"/>
              </w:rPr>
              <w:t xml:space="preserve"> </w:t>
            </w:r>
            <w:r w:rsidRPr="00E80E24">
              <w:rPr>
                <w:b/>
                <w:sz w:val="24"/>
                <w:szCs w:val="24"/>
              </w:rPr>
              <w:t>of</w:t>
            </w:r>
            <w:r w:rsidRPr="00E80E24">
              <w:rPr>
                <w:b/>
                <w:spacing w:val="6"/>
                <w:sz w:val="24"/>
                <w:szCs w:val="24"/>
              </w:rPr>
              <w:t xml:space="preserve"> </w:t>
            </w:r>
            <w:r w:rsidRPr="00E80E24">
              <w:rPr>
                <w:b/>
                <w:spacing w:val="-20"/>
                <w:w w:val="115"/>
                <w:sz w:val="24"/>
                <w:szCs w:val="24"/>
              </w:rPr>
              <w:t>T</w:t>
            </w:r>
            <w:r w:rsidRPr="00E80E24">
              <w:rPr>
                <w:b/>
                <w:w w:val="103"/>
                <w:sz w:val="24"/>
                <w:szCs w:val="24"/>
              </w:rPr>
              <w:t>ables</w:t>
            </w:r>
          </w:p>
        </w:tc>
        <w:tc>
          <w:tcPr>
            <w:tcW w:w="2121" w:type="dxa"/>
          </w:tcPr>
          <w:p w14:paraId="195B0651" w14:textId="77777777" w:rsidR="00BA0404" w:rsidRDefault="00BA0404" w:rsidP="00662BF4">
            <w:pPr>
              <w:spacing w:line="360" w:lineRule="auto"/>
              <w:jc w:val="right"/>
            </w:pPr>
            <w:r>
              <w:t>v</w:t>
            </w:r>
            <w:r w:rsidR="00E80E24">
              <w:t>ii</w:t>
            </w:r>
          </w:p>
        </w:tc>
      </w:tr>
      <w:tr w:rsidR="00BA0404" w14:paraId="3B8F0331" w14:textId="77777777" w:rsidTr="00662BF4">
        <w:tc>
          <w:tcPr>
            <w:tcW w:w="6429" w:type="dxa"/>
            <w:gridSpan w:val="2"/>
          </w:tcPr>
          <w:p w14:paraId="38606948" w14:textId="77777777" w:rsidR="00BA0404" w:rsidRPr="00E80E24" w:rsidRDefault="00E80E24" w:rsidP="00662BF4">
            <w:pPr>
              <w:spacing w:line="360" w:lineRule="auto"/>
              <w:rPr>
                <w:b/>
              </w:rPr>
            </w:pPr>
            <w:r w:rsidRPr="00E80E24">
              <w:rPr>
                <w:b/>
                <w:w w:val="105"/>
                <w:sz w:val="24"/>
                <w:szCs w:val="24"/>
              </w:rPr>
              <w:t>Abbreviations</w:t>
            </w:r>
          </w:p>
        </w:tc>
        <w:tc>
          <w:tcPr>
            <w:tcW w:w="2121" w:type="dxa"/>
          </w:tcPr>
          <w:p w14:paraId="65B3BE0E" w14:textId="77777777" w:rsidR="00BA0404" w:rsidRDefault="00BA0404" w:rsidP="00662BF4">
            <w:pPr>
              <w:spacing w:line="360" w:lineRule="auto"/>
              <w:jc w:val="right"/>
            </w:pPr>
            <w:r>
              <w:t>v</w:t>
            </w:r>
            <w:r w:rsidR="00E80E24">
              <w:t>iii</w:t>
            </w:r>
          </w:p>
        </w:tc>
      </w:tr>
      <w:tr w:rsidR="00344813" w14:paraId="3D9F2C29" w14:textId="77777777" w:rsidTr="00662BF4">
        <w:tc>
          <w:tcPr>
            <w:tcW w:w="6429" w:type="dxa"/>
            <w:gridSpan w:val="2"/>
          </w:tcPr>
          <w:p w14:paraId="787A3C0C" w14:textId="77777777" w:rsidR="00344813" w:rsidRPr="00344813" w:rsidRDefault="00344813" w:rsidP="00662BF4">
            <w:pPr>
              <w:pStyle w:val="ListParagraph"/>
              <w:numPr>
                <w:ilvl w:val="0"/>
                <w:numId w:val="4"/>
              </w:numPr>
              <w:spacing w:line="360" w:lineRule="auto"/>
              <w:ind w:left="0" w:firstLine="0"/>
              <w:rPr>
                <w:b/>
                <w:sz w:val="24"/>
                <w:szCs w:val="24"/>
              </w:rPr>
            </w:pPr>
            <w:r w:rsidRPr="00344813">
              <w:rPr>
                <w:b/>
                <w:sz w:val="24"/>
                <w:szCs w:val="24"/>
              </w:rPr>
              <w:t xml:space="preserve">INTRODUCTION </w:t>
            </w:r>
          </w:p>
        </w:tc>
        <w:tc>
          <w:tcPr>
            <w:tcW w:w="2121" w:type="dxa"/>
          </w:tcPr>
          <w:p w14:paraId="045EA2FB" w14:textId="77777777" w:rsidR="00344813" w:rsidRDefault="003A2D1A" w:rsidP="00662BF4">
            <w:pPr>
              <w:spacing w:line="360" w:lineRule="auto"/>
              <w:jc w:val="right"/>
            </w:pPr>
            <w:r>
              <w:t>1</w:t>
            </w:r>
          </w:p>
        </w:tc>
      </w:tr>
      <w:tr w:rsidR="00344813" w14:paraId="7FA0F50C" w14:textId="77777777" w:rsidTr="00662BF4">
        <w:tc>
          <w:tcPr>
            <w:tcW w:w="464" w:type="dxa"/>
          </w:tcPr>
          <w:p w14:paraId="1E6DE47B" w14:textId="77777777" w:rsidR="00344813" w:rsidRPr="00344813" w:rsidRDefault="00344813" w:rsidP="00662BF4">
            <w:pPr>
              <w:spacing w:line="360" w:lineRule="auto"/>
              <w:rPr>
                <w:sz w:val="24"/>
                <w:szCs w:val="24"/>
              </w:rPr>
            </w:pPr>
          </w:p>
        </w:tc>
        <w:tc>
          <w:tcPr>
            <w:tcW w:w="5965" w:type="dxa"/>
          </w:tcPr>
          <w:p w14:paraId="78E31660" w14:textId="77777777" w:rsidR="00344813" w:rsidRPr="00344813" w:rsidRDefault="00344813" w:rsidP="00662BF4">
            <w:pPr>
              <w:spacing w:line="360" w:lineRule="auto"/>
              <w:rPr>
                <w:sz w:val="24"/>
                <w:szCs w:val="24"/>
              </w:rPr>
            </w:pPr>
            <w:r w:rsidRPr="00344813">
              <w:rPr>
                <w:sz w:val="24"/>
                <w:szCs w:val="24"/>
              </w:rPr>
              <w:t>1.1 Introduction to Project</w:t>
            </w:r>
            <w:r w:rsidR="0001282E">
              <w:rPr>
                <w:sz w:val="24"/>
                <w:szCs w:val="24"/>
              </w:rPr>
              <w:t xml:space="preserve"> topic</w:t>
            </w:r>
          </w:p>
        </w:tc>
        <w:tc>
          <w:tcPr>
            <w:tcW w:w="2121" w:type="dxa"/>
          </w:tcPr>
          <w:p w14:paraId="3ADE5CF5" w14:textId="77777777" w:rsidR="00344813" w:rsidRDefault="00344813" w:rsidP="00662BF4">
            <w:pPr>
              <w:spacing w:line="360" w:lineRule="auto"/>
              <w:jc w:val="right"/>
            </w:pPr>
          </w:p>
        </w:tc>
      </w:tr>
      <w:tr w:rsidR="00344813" w14:paraId="0AB2F89A" w14:textId="77777777" w:rsidTr="00662BF4">
        <w:tc>
          <w:tcPr>
            <w:tcW w:w="464" w:type="dxa"/>
          </w:tcPr>
          <w:p w14:paraId="5CE5C997" w14:textId="77777777" w:rsidR="00344813" w:rsidRPr="00344813" w:rsidRDefault="00344813" w:rsidP="00662BF4">
            <w:pPr>
              <w:spacing w:line="360" w:lineRule="auto"/>
              <w:rPr>
                <w:sz w:val="24"/>
                <w:szCs w:val="24"/>
              </w:rPr>
            </w:pPr>
          </w:p>
        </w:tc>
        <w:tc>
          <w:tcPr>
            <w:tcW w:w="5965" w:type="dxa"/>
          </w:tcPr>
          <w:p w14:paraId="767385FC" w14:textId="77777777" w:rsidR="00344813" w:rsidRPr="00344813" w:rsidRDefault="00344813" w:rsidP="00662BF4">
            <w:pPr>
              <w:spacing w:line="360" w:lineRule="auto"/>
              <w:rPr>
                <w:sz w:val="24"/>
                <w:szCs w:val="24"/>
              </w:rPr>
            </w:pPr>
            <w:r w:rsidRPr="00344813">
              <w:rPr>
                <w:sz w:val="24"/>
                <w:szCs w:val="24"/>
              </w:rPr>
              <w:t>1.2 Moti</w:t>
            </w:r>
            <w:r w:rsidRPr="00344813">
              <w:rPr>
                <w:spacing w:val="-12"/>
                <w:sz w:val="24"/>
                <w:szCs w:val="24"/>
              </w:rPr>
              <w:t>v</w:t>
            </w:r>
            <w:r w:rsidRPr="00344813">
              <w:rPr>
                <w:sz w:val="24"/>
                <w:szCs w:val="24"/>
              </w:rPr>
              <w:t xml:space="preserve">ation </w:t>
            </w:r>
            <w:r w:rsidRPr="00344813">
              <w:rPr>
                <w:spacing w:val="21"/>
                <w:sz w:val="24"/>
                <w:szCs w:val="24"/>
              </w:rPr>
              <w:t>behind</w:t>
            </w:r>
            <w:r w:rsidRPr="00344813">
              <w:rPr>
                <w:spacing w:val="50"/>
                <w:sz w:val="24"/>
                <w:szCs w:val="24"/>
              </w:rPr>
              <w:t xml:space="preserve"> </w:t>
            </w:r>
            <w:r w:rsidRPr="00344813">
              <w:rPr>
                <w:sz w:val="24"/>
                <w:szCs w:val="24"/>
              </w:rPr>
              <w:t>pr</w:t>
            </w:r>
            <w:r w:rsidRPr="00344813">
              <w:rPr>
                <w:spacing w:val="13"/>
                <w:sz w:val="24"/>
                <w:szCs w:val="24"/>
              </w:rPr>
              <w:t>o</w:t>
            </w:r>
            <w:r w:rsidRPr="00344813">
              <w:rPr>
                <w:sz w:val="24"/>
                <w:szCs w:val="24"/>
              </w:rPr>
              <w:t>ject</w:t>
            </w:r>
            <w:r w:rsidRPr="00344813">
              <w:rPr>
                <w:spacing w:val="58"/>
                <w:sz w:val="24"/>
                <w:szCs w:val="24"/>
              </w:rPr>
              <w:t xml:space="preserve"> </w:t>
            </w:r>
            <w:r w:rsidRPr="00344813">
              <w:rPr>
                <w:sz w:val="24"/>
                <w:szCs w:val="24"/>
              </w:rPr>
              <w:t>topic</w:t>
            </w:r>
            <w:r w:rsidRPr="00344813">
              <w:rPr>
                <w:spacing w:val="25"/>
                <w:sz w:val="24"/>
                <w:szCs w:val="24"/>
              </w:rPr>
              <w:t>.</w:t>
            </w:r>
          </w:p>
        </w:tc>
        <w:tc>
          <w:tcPr>
            <w:tcW w:w="2121" w:type="dxa"/>
          </w:tcPr>
          <w:p w14:paraId="48E81679" w14:textId="77777777" w:rsidR="00344813" w:rsidRDefault="00344813" w:rsidP="00662BF4">
            <w:pPr>
              <w:spacing w:line="360" w:lineRule="auto"/>
              <w:jc w:val="right"/>
            </w:pPr>
          </w:p>
        </w:tc>
      </w:tr>
      <w:tr w:rsidR="00344813" w14:paraId="3465DC57" w14:textId="77777777" w:rsidTr="00662BF4">
        <w:tc>
          <w:tcPr>
            <w:tcW w:w="464" w:type="dxa"/>
          </w:tcPr>
          <w:p w14:paraId="0EF7DADB" w14:textId="77777777" w:rsidR="00344813" w:rsidRPr="00344813" w:rsidRDefault="00344813" w:rsidP="00662BF4">
            <w:pPr>
              <w:spacing w:line="360" w:lineRule="auto"/>
              <w:rPr>
                <w:sz w:val="24"/>
                <w:szCs w:val="24"/>
              </w:rPr>
            </w:pPr>
          </w:p>
        </w:tc>
        <w:tc>
          <w:tcPr>
            <w:tcW w:w="5965" w:type="dxa"/>
          </w:tcPr>
          <w:p w14:paraId="5593ABCB" w14:textId="77777777" w:rsidR="00344813" w:rsidRPr="0001282E" w:rsidRDefault="00344813" w:rsidP="00662BF4">
            <w:pPr>
              <w:spacing w:line="360" w:lineRule="auto"/>
              <w:rPr>
                <w:spacing w:val="21"/>
                <w:sz w:val="24"/>
                <w:szCs w:val="24"/>
              </w:rPr>
            </w:pPr>
            <w:r w:rsidRPr="0001282E">
              <w:rPr>
                <w:spacing w:val="21"/>
                <w:sz w:val="24"/>
                <w:szCs w:val="24"/>
              </w:rPr>
              <w:t xml:space="preserve">1.3 Aim and Objective(s) of the </w:t>
            </w:r>
            <w:r w:rsidR="0001282E">
              <w:rPr>
                <w:spacing w:val="21"/>
                <w:sz w:val="24"/>
                <w:szCs w:val="24"/>
              </w:rPr>
              <w:t xml:space="preserve">project </w:t>
            </w:r>
            <w:r w:rsidRPr="0001282E">
              <w:rPr>
                <w:spacing w:val="21"/>
                <w:sz w:val="24"/>
                <w:szCs w:val="24"/>
              </w:rPr>
              <w:t>work</w:t>
            </w:r>
          </w:p>
        </w:tc>
        <w:tc>
          <w:tcPr>
            <w:tcW w:w="2121" w:type="dxa"/>
          </w:tcPr>
          <w:p w14:paraId="1D327958" w14:textId="77777777" w:rsidR="00344813" w:rsidRDefault="00344813" w:rsidP="00662BF4">
            <w:pPr>
              <w:spacing w:line="360" w:lineRule="auto"/>
              <w:jc w:val="right"/>
            </w:pPr>
          </w:p>
        </w:tc>
      </w:tr>
      <w:tr w:rsidR="00344813" w14:paraId="317BA0F5" w14:textId="77777777" w:rsidTr="00662BF4">
        <w:tc>
          <w:tcPr>
            <w:tcW w:w="464" w:type="dxa"/>
          </w:tcPr>
          <w:p w14:paraId="42C2D85C" w14:textId="77777777" w:rsidR="00344813" w:rsidRPr="00344813" w:rsidRDefault="00344813" w:rsidP="00662BF4">
            <w:pPr>
              <w:spacing w:line="360" w:lineRule="auto"/>
              <w:rPr>
                <w:sz w:val="24"/>
                <w:szCs w:val="24"/>
              </w:rPr>
            </w:pPr>
          </w:p>
        </w:tc>
        <w:tc>
          <w:tcPr>
            <w:tcW w:w="5965" w:type="dxa"/>
          </w:tcPr>
          <w:p w14:paraId="47F32AB2" w14:textId="77777777" w:rsidR="00344813" w:rsidRPr="0001282E" w:rsidRDefault="00344813" w:rsidP="00662BF4">
            <w:pPr>
              <w:spacing w:line="360" w:lineRule="auto"/>
              <w:rPr>
                <w:spacing w:val="21"/>
                <w:sz w:val="24"/>
                <w:szCs w:val="24"/>
              </w:rPr>
            </w:pPr>
            <w:r w:rsidRPr="0001282E">
              <w:rPr>
                <w:spacing w:val="21"/>
                <w:sz w:val="24"/>
                <w:szCs w:val="24"/>
              </w:rPr>
              <w:t xml:space="preserve">1.4 </w:t>
            </w:r>
            <w:r w:rsidR="001E4436" w:rsidRPr="0001282E">
              <w:rPr>
                <w:spacing w:val="21"/>
                <w:sz w:val="24"/>
                <w:szCs w:val="24"/>
              </w:rPr>
              <w:t xml:space="preserve">project </w:t>
            </w:r>
            <w:r w:rsidRPr="0001282E">
              <w:rPr>
                <w:spacing w:val="21"/>
                <w:sz w:val="24"/>
                <w:szCs w:val="24"/>
              </w:rPr>
              <w:t>T</w:t>
            </w:r>
            <w:r w:rsidR="0001282E" w:rsidRPr="0001282E">
              <w:rPr>
                <w:spacing w:val="21"/>
                <w:sz w:val="24"/>
                <w:szCs w:val="24"/>
              </w:rPr>
              <w:t>itle</w:t>
            </w:r>
          </w:p>
        </w:tc>
        <w:tc>
          <w:tcPr>
            <w:tcW w:w="2121" w:type="dxa"/>
          </w:tcPr>
          <w:p w14:paraId="56B9D05F" w14:textId="77777777" w:rsidR="00344813" w:rsidRDefault="00344813" w:rsidP="00662BF4">
            <w:pPr>
              <w:spacing w:line="360" w:lineRule="auto"/>
              <w:jc w:val="right"/>
            </w:pPr>
          </w:p>
        </w:tc>
      </w:tr>
      <w:tr w:rsidR="00344813" w14:paraId="513BA17A" w14:textId="77777777" w:rsidTr="00662BF4">
        <w:tc>
          <w:tcPr>
            <w:tcW w:w="464" w:type="dxa"/>
          </w:tcPr>
          <w:p w14:paraId="6EDAA5AD" w14:textId="77777777" w:rsidR="00344813" w:rsidRPr="00344813" w:rsidRDefault="00344813" w:rsidP="00662BF4">
            <w:pPr>
              <w:spacing w:line="360" w:lineRule="auto"/>
              <w:rPr>
                <w:sz w:val="24"/>
                <w:szCs w:val="24"/>
              </w:rPr>
            </w:pPr>
          </w:p>
        </w:tc>
        <w:tc>
          <w:tcPr>
            <w:tcW w:w="5965" w:type="dxa"/>
          </w:tcPr>
          <w:p w14:paraId="5512D369" w14:textId="4DB48E07" w:rsidR="00344813" w:rsidRPr="0001282E" w:rsidRDefault="00344813" w:rsidP="00662BF4">
            <w:pPr>
              <w:spacing w:line="360" w:lineRule="auto"/>
              <w:rPr>
                <w:spacing w:val="21"/>
                <w:sz w:val="24"/>
                <w:szCs w:val="24"/>
              </w:rPr>
            </w:pPr>
          </w:p>
        </w:tc>
        <w:tc>
          <w:tcPr>
            <w:tcW w:w="2121" w:type="dxa"/>
          </w:tcPr>
          <w:p w14:paraId="4E453CD5" w14:textId="77777777" w:rsidR="00344813" w:rsidRDefault="00344813" w:rsidP="00662BF4">
            <w:pPr>
              <w:spacing w:line="360" w:lineRule="auto"/>
              <w:jc w:val="right"/>
            </w:pPr>
          </w:p>
        </w:tc>
      </w:tr>
      <w:tr w:rsidR="00344813" w14:paraId="12A2CDD9" w14:textId="77777777" w:rsidTr="00662BF4">
        <w:tc>
          <w:tcPr>
            <w:tcW w:w="6429" w:type="dxa"/>
            <w:gridSpan w:val="2"/>
          </w:tcPr>
          <w:p w14:paraId="77AEA6F3" w14:textId="77777777" w:rsidR="00344813" w:rsidRPr="00344813" w:rsidRDefault="001E4436" w:rsidP="00662BF4">
            <w:pPr>
              <w:pStyle w:val="ListParagraph"/>
              <w:numPr>
                <w:ilvl w:val="0"/>
                <w:numId w:val="4"/>
              </w:numPr>
              <w:spacing w:line="360" w:lineRule="auto"/>
              <w:ind w:left="0" w:firstLine="0"/>
              <w:rPr>
                <w:sz w:val="24"/>
                <w:szCs w:val="24"/>
              </w:rPr>
            </w:pPr>
            <w:r>
              <w:rPr>
                <w:b/>
                <w:sz w:val="24"/>
                <w:szCs w:val="24"/>
              </w:rPr>
              <w:t>BACKGROUND STUDY</w:t>
            </w:r>
            <w:r w:rsidR="000501CB" w:rsidRPr="000501CB">
              <w:rPr>
                <w:b/>
                <w:sz w:val="24"/>
                <w:szCs w:val="24"/>
              </w:rPr>
              <w:t xml:space="preserve"> OF Seminar Title/Topic</w:t>
            </w:r>
          </w:p>
        </w:tc>
        <w:tc>
          <w:tcPr>
            <w:tcW w:w="2121" w:type="dxa"/>
          </w:tcPr>
          <w:p w14:paraId="0247AC1F" w14:textId="77777777" w:rsidR="00344813" w:rsidRDefault="00344813" w:rsidP="00662BF4">
            <w:pPr>
              <w:spacing w:line="360" w:lineRule="auto"/>
              <w:jc w:val="right"/>
            </w:pPr>
          </w:p>
        </w:tc>
      </w:tr>
      <w:tr w:rsidR="0001282E" w14:paraId="659F9E8F" w14:textId="77777777" w:rsidTr="00662BF4">
        <w:tc>
          <w:tcPr>
            <w:tcW w:w="464" w:type="dxa"/>
          </w:tcPr>
          <w:p w14:paraId="0ABFB43C" w14:textId="77777777" w:rsidR="0001282E" w:rsidRPr="00344813" w:rsidRDefault="0001282E" w:rsidP="00662BF4">
            <w:pPr>
              <w:spacing w:line="360" w:lineRule="auto"/>
              <w:rPr>
                <w:sz w:val="24"/>
                <w:szCs w:val="24"/>
              </w:rPr>
            </w:pPr>
          </w:p>
        </w:tc>
        <w:tc>
          <w:tcPr>
            <w:tcW w:w="5965" w:type="dxa"/>
          </w:tcPr>
          <w:p w14:paraId="77722754" w14:textId="77777777" w:rsidR="0001282E" w:rsidRPr="00344813" w:rsidRDefault="0001282E" w:rsidP="00662BF4">
            <w:pPr>
              <w:spacing w:line="360" w:lineRule="auto"/>
              <w:rPr>
                <w:sz w:val="24"/>
                <w:szCs w:val="24"/>
              </w:rPr>
            </w:pPr>
            <w:r>
              <w:rPr>
                <w:sz w:val="24"/>
                <w:szCs w:val="24"/>
              </w:rPr>
              <w:t>2.1</w:t>
            </w:r>
            <w:r w:rsidRPr="00344813">
              <w:rPr>
                <w:sz w:val="24"/>
                <w:szCs w:val="24"/>
              </w:rPr>
              <w:t xml:space="preserve"> </w:t>
            </w:r>
            <w:r w:rsidRPr="00344813">
              <w:rPr>
                <w:w w:val="107"/>
                <w:sz w:val="24"/>
                <w:szCs w:val="24"/>
              </w:rPr>
              <w:t>I</w:t>
            </w:r>
            <w:r w:rsidRPr="00344813">
              <w:rPr>
                <w:spacing w:val="-6"/>
                <w:w w:val="107"/>
                <w:sz w:val="24"/>
                <w:szCs w:val="24"/>
              </w:rPr>
              <w:t>n</w:t>
            </w:r>
            <w:r w:rsidRPr="00344813">
              <w:rPr>
                <w:w w:val="107"/>
                <w:sz w:val="24"/>
                <w:szCs w:val="24"/>
              </w:rPr>
              <w:t>tr</w:t>
            </w:r>
            <w:r w:rsidRPr="00344813">
              <w:rPr>
                <w:spacing w:val="7"/>
                <w:w w:val="107"/>
                <w:sz w:val="24"/>
                <w:szCs w:val="24"/>
              </w:rPr>
              <w:t>o</w:t>
            </w:r>
            <w:r w:rsidRPr="00344813">
              <w:rPr>
                <w:w w:val="107"/>
                <w:sz w:val="24"/>
                <w:szCs w:val="24"/>
              </w:rPr>
              <w:t>duction</w:t>
            </w:r>
            <w:r w:rsidRPr="00344813">
              <w:rPr>
                <w:spacing w:val="21"/>
                <w:w w:val="107"/>
                <w:sz w:val="24"/>
                <w:szCs w:val="24"/>
              </w:rPr>
              <w:t xml:space="preserve"> </w:t>
            </w:r>
            <w:r w:rsidRPr="00344813">
              <w:rPr>
                <w:sz w:val="24"/>
                <w:szCs w:val="24"/>
              </w:rPr>
              <w:t>to</w:t>
            </w:r>
            <w:r w:rsidRPr="00344813">
              <w:rPr>
                <w:spacing w:val="39"/>
                <w:sz w:val="24"/>
                <w:szCs w:val="24"/>
              </w:rPr>
              <w:t xml:space="preserve"> </w:t>
            </w:r>
            <w:r w:rsidRPr="00344813">
              <w:rPr>
                <w:sz w:val="24"/>
                <w:szCs w:val="24"/>
              </w:rPr>
              <w:t>Seminar</w:t>
            </w:r>
            <w:r w:rsidRPr="00344813">
              <w:rPr>
                <w:spacing w:val="51"/>
                <w:sz w:val="24"/>
                <w:szCs w:val="24"/>
              </w:rPr>
              <w:t xml:space="preserve"> </w:t>
            </w:r>
            <w:r w:rsidRPr="00344813">
              <w:rPr>
                <w:spacing w:val="-20"/>
                <w:sz w:val="24"/>
                <w:szCs w:val="24"/>
              </w:rPr>
              <w:t>T</w:t>
            </w:r>
            <w:r w:rsidRPr="00344813">
              <w:rPr>
                <w:sz w:val="24"/>
                <w:szCs w:val="24"/>
              </w:rPr>
              <w:t>opic.</w:t>
            </w:r>
          </w:p>
        </w:tc>
        <w:tc>
          <w:tcPr>
            <w:tcW w:w="2121" w:type="dxa"/>
          </w:tcPr>
          <w:p w14:paraId="715BB0EE" w14:textId="77777777" w:rsidR="0001282E" w:rsidRDefault="0001282E" w:rsidP="00662BF4">
            <w:pPr>
              <w:spacing w:line="360" w:lineRule="auto"/>
              <w:jc w:val="right"/>
            </w:pPr>
          </w:p>
        </w:tc>
      </w:tr>
      <w:tr w:rsidR="0001282E" w14:paraId="451408E1" w14:textId="77777777" w:rsidTr="00662BF4">
        <w:tc>
          <w:tcPr>
            <w:tcW w:w="464" w:type="dxa"/>
          </w:tcPr>
          <w:p w14:paraId="3792B6C8" w14:textId="77777777" w:rsidR="0001282E" w:rsidRPr="00344813" w:rsidRDefault="0001282E" w:rsidP="00662BF4">
            <w:pPr>
              <w:spacing w:line="360" w:lineRule="auto"/>
              <w:rPr>
                <w:sz w:val="24"/>
                <w:szCs w:val="24"/>
              </w:rPr>
            </w:pPr>
          </w:p>
        </w:tc>
        <w:tc>
          <w:tcPr>
            <w:tcW w:w="5965" w:type="dxa"/>
          </w:tcPr>
          <w:p w14:paraId="127AE08A" w14:textId="77777777" w:rsidR="0001282E" w:rsidRPr="00344813" w:rsidRDefault="0001282E" w:rsidP="00662BF4">
            <w:pPr>
              <w:spacing w:line="360" w:lineRule="auto"/>
              <w:rPr>
                <w:sz w:val="24"/>
                <w:szCs w:val="24"/>
              </w:rPr>
            </w:pPr>
            <w:r>
              <w:rPr>
                <w:sz w:val="24"/>
                <w:szCs w:val="24"/>
              </w:rPr>
              <w:t>2</w:t>
            </w:r>
            <w:r w:rsidRPr="00344813">
              <w:rPr>
                <w:sz w:val="24"/>
                <w:szCs w:val="24"/>
              </w:rPr>
              <w:t>.2 Moti</w:t>
            </w:r>
            <w:r w:rsidRPr="00344813">
              <w:rPr>
                <w:spacing w:val="-12"/>
                <w:sz w:val="24"/>
                <w:szCs w:val="24"/>
              </w:rPr>
              <w:t>v</w:t>
            </w:r>
            <w:r w:rsidRPr="00344813">
              <w:rPr>
                <w:sz w:val="24"/>
                <w:szCs w:val="24"/>
              </w:rPr>
              <w:t xml:space="preserve">ation </w:t>
            </w:r>
            <w:r w:rsidRPr="0001282E">
              <w:rPr>
                <w:w w:val="107"/>
                <w:sz w:val="24"/>
                <w:szCs w:val="24"/>
              </w:rPr>
              <w:t>behind seminar topic.</w:t>
            </w:r>
          </w:p>
        </w:tc>
        <w:tc>
          <w:tcPr>
            <w:tcW w:w="2121" w:type="dxa"/>
          </w:tcPr>
          <w:p w14:paraId="0F04C55C" w14:textId="77777777" w:rsidR="0001282E" w:rsidRDefault="0001282E" w:rsidP="00662BF4">
            <w:pPr>
              <w:spacing w:line="360" w:lineRule="auto"/>
              <w:jc w:val="right"/>
            </w:pPr>
          </w:p>
        </w:tc>
      </w:tr>
      <w:tr w:rsidR="0001282E" w14:paraId="1AF2D3C0" w14:textId="77777777" w:rsidTr="00662BF4">
        <w:tc>
          <w:tcPr>
            <w:tcW w:w="464" w:type="dxa"/>
          </w:tcPr>
          <w:p w14:paraId="2CA56AE5" w14:textId="77777777" w:rsidR="0001282E" w:rsidRPr="00344813" w:rsidRDefault="0001282E" w:rsidP="00662BF4">
            <w:pPr>
              <w:spacing w:line="360" w:lineRule="auto"/>
              <w:rPr>
                <w:sz w:val="24"/>
                <w:szCs w:val="24"/>
              </w:rPr>
            </w:pPr>
          </w:p>
        </w:tc>
        <w:tc>
          <w:tcPr>
            <w:tcW w:w="5965" w:type="dxa"/>
          </w:tcPr>
          <w:p w14:paraId="61028DC9" w14:textId="77777777" w:rsidR="0001282E" w:rsidRPr="0001282E" w:rsidRDefault="0001282E" w:rsidP="00662BF4">
            <w:pPr>
              <w:spacing w:line="360" w:lineRule="auto"/>
              <w:rPr>
                <w:sz w:val="24"/>
                <w:szCs w:val="24"/>
              </w:rPr>
            </w:pPr>
            <w:r w:rsidRPr="0001282E">
              <w:rPr>
                <w:sz w:val="24"/>
                <w:szCs w:val="24"/>
              </w:rPr>
              <w:t>2.3 Aim and Objective(s) of the seminar work</w:t>
            </w:r>
          </w:p>
        </w:tc>
        <w:tc>
          <w:tcPr>
            <w:tcW w:w="2121" w:type="dxa"/>
          </w:tcPr>
          <w:p w14:paraId="3A063382" w14:textId="77777777" w:rsidR="0001282E" w:rsidRDefault="0001282E" w:rsidP="00662BF4">
            <w:pPr>
              <w:spacing w:line="360" w:lineRule="auto"/>
              <w:jc w:val="right"/>
            </w:pPr>
          </w:p>
        </w:tc>
      </w:tr>
      <w:tr w:rsidR="0001282E" w14:paraId="1A0D2D5D" w14:textId="77777777" w:rsidTr="00662BF4">
        <w:tc>
          <w:tcPr>
            <w:tcW w:w="464" w:type="dxa"/>
          </w:tcPr>
          <w:p w14:paraId="70B23833" w14:textId="77777777" w:rsidR="0001282E" w:rsidRPr="00344813" w:rsidRDefault="0001282E" w:rsidP="00662BF4">
            <w:pPr>
              <w:spacing w:line="360" w:lineRule="auto"/>
              <w:rPr>
                <w:sz w:val="24"/>
                <w:szCs w:val="24"/>
              </w:rPr>
            </w:pPr>
          </w:p>
        </w:tc>
        <w:tc>
          <w:tcPr>
            <w:tcW w:w="5965" w:type="dxa"/>
          </w:tcPr>
          <w:p w14:paraId="0022F95D" w14:textId="77777777" w:rsidR="0001282E" w:rsidRPr="00344813" w:rsidRDefault="0001282E" w:rsidP="00662BF4">
            <w:pPr>
              <w:spacing w:line="360" w:lineRule="auto"/>
              <w:rPr>
                <w:sz w:val="24"/>
                <w:szCs w:val="24"/>
              </w:rPr>
            </w:pPr>
            <w:r>
              <w:rPr>
                <w:sz w:val="24"/>
                <w:szCs w:val="24"/>
              </w:rPr>
              <w:t>2.4 Literature Survey</w:t>
            </w:r>
          </w:p>
        </w:tc>
        <w:tc>
          <w:tcPr>
            <w:tcW w:w="2121" w:type="dxa"/>
          </w:tcPr>
          <w:p w14:paraId="58C50993" w14:textId="77777777" w:rsidR="0001282E" w:rsidRDefault="0001282E" w:rsidP="00662BF4">
            <w:pPr>
              <w:spacing w:line="360" w:lineRule="auto"/>
              <w:jc w:val="right"/>
            </w:pPr>
          </w:p>
        </w:tc>
      </w:tr>
      <w:tr w:rsidR="0001282E" w14:paraId="551F8C4D" w14:textId="77777777" w:rsidTr="00662BF4">
        <w:tc>
          <w:tcPr>
            <w:tcW w:w="464" w:type="dxa"/>
          </w:tcPr>
          <w:p w14:paraId="06920C4D" w14:textId="77777777" w:rsidR="0001282E" w:rsidRPr="00344813" w:rsidRDefault="0001282E" w:rsidP="00662BF4">
            <w:pPr>
              <w:spacing w:line="360" w:lineRule="auto"/>
              <w:rPr>
                <w:sz w:val="24"/>
                <w:szCs w:val="24"/>
              </w:rPr>
            </w:pPr>
          </w:p>
        </w:tc>
        <w:tc>
          <w:tcPr>
            <w:tcW w:w="5965" w:type="dxa"/>
          </w:tcPr>
          <w:p w14:paraId="2BEE8C56" w14:textId="77777777" w:rsidR="0001282E" w:rsidRPr="00344813" w:rsidRDefault="0001282E" w:rsidP="00662BF4">
            <w:pPr>
              <w:spacing w:line="360" w:lineRule="auto"/>
              <w:rPr>
                <w:sz w:val="24"/>
                <w:szCs w:val="24"/>
              </w:rPr>
            </w:pPr>
            <w:r>
              <w:rPr>
                <w:sz w:val="24"/>
                <w:szCs w:val="24"/>
              </w:rPr>
              <w:t>2.1 Gap Analysis</w:t>
            </w:r>
          </w:p>
        </w:tc>
        <w:tc>
          <w:tcPr>
            <w:tcW w:w="2121" w:type="dxa"/>
          </w:tcPr>
          <w:p w14:paraId="798A9914" w14:textId="77777777" w:rsidR="0001282E" w:rsidRDefault="0001282E" w:rsidP="00662BF4">
            <w:pPr>
              <w:spacing w:line="360" w:lineRule="auto"/>
              <w:jc w:val="right"/>
            </w:pPr>
          </w:p>
        </w:tc>
      </w:tr>
      <w:tr w:rsidR="0001282E" w14:paraId="1FBF8FA0" w14:textId="77777777" w:rsidTr="00662BF4">
        <w:tc>
          <w:tcPr>
            <w:tcW w:w="6429" w:type="dxa"/>
            <w:gridSpan w:val="2"/>
          </w:tcPr>
          <w:p w14:paraId="36563F83" w14:textId="77777777" w:rsidR="0001282E" w:rsidRPr="000501CB" w:rsidRDefault="0001282E" w:rsidP="00662BF4">
            <w:pPr>
              <w:pStyle w:val="ListParagraph"/>
              <w:numPr>
                <w:ilvl w:val="0"/>
                <w:numId w:val="4"/>
              </w:numPr>
              <w:spacing w:line="360" w:lineRule="auto"/>
              <w:ind w:left="0" w:firstLine="0"/>
              <w:rPr>
                <w:b/>
                <w:sz w:val="24"/>
                <w:szCs w:val="24"/>
              </w:rPr>
            </w:pPr>
            <w:r w:rsidRPr="000501CB">
              <w:rPr>
                <w:b/>
                <w:sz w:val="24"/>
                <w:szCs w:val="24"/>
              </w:rPr>
              <w:t>SEMINAR RELATED OTHER CHAPTERS</w:t>
            </w:r>
          </w:p>
        </w:tc>
        <w:tc>
          <w:tcPr>
            <w:tcW w:w="2121" w:type="dxa"/>
          </w:tcPr>
          <w:p w14:paraId="25CF60C1" w14:textId="77777777" w:rsidR="0001282E" w:rsidRDefault="0001282E" w:rsidP="00662BF4">
            <w:pPr>
              <w:spacing w:line="360" w:lineRule="auto"/>
              <w:jc w:val="right"/>
            </w:pPr>
          </w:p>
        </w:tc>
      </w:tr>
      <w:tr w:rsidR="0001282E" w14:paraId="08D54318" w14:textId="77777777" w:rsidTr="00662BF4">
        <w:tc>
          <w:tcPr>
            <w:tcW w:w="464" w:type="dxa"/>
          </w:tcPr>
          <w:p w14:paraId="12F5B9DB" w14:textId="77777777" w:rsidR="0001282E" w:rsidRPr="00344813" w:rsidRDefault="0001282E" w:rsidP="00662BF4">
            <w:pPr>
              <w:spacing w:line="360" w:lineRule="auto"/>
              <w:rPr>
                <w:sz w:val="24"/>
                <w:szCs w:val="24"/>
              </w:rPr>
            </w:pPr>
          </w:p>
        </w:tc>
        <w:tc>
          <w:tcPr>
            <w:tcW w:w="5965" w:type="dxa"/>
          </w:tcPr>
          <w:p w14:paraId="77E7BA08" w14:textId="77777777" w:rsidR="0001282E" w:rsidRDefault="0001282E" w:rsidP="00662BF4">
            <w:pPr>
              <w:spacing w:line="360" w:lineRule="auto"/>
              <w:rPr>
                <w:sz w:val="24"/>
                <w:szCs w:val="24"/>
              </w:rPr>
            </w:pPr>
          </w:p>
        </w:tc>
        <w:tc>
          <w:tcPr>
            <w:tcW w:w="2121" w:type="dxa"/>
          </w:tcPr>
          <w:p w14:paraId="0FD8BCF2" w14:textId="77777777" w:rsidR="0001282E" w:rsidRDefault="0001282E" w:rsidP="00662BF4">
            <w:pPr>
              <w:spacing w:line="360" w:lineRule="auto"/>
              <w:jc w:val="right"/>
            </w:pPr>
          </w:p>
        </w:tc>
      </w:tr>
      <w:tr w:rsidR="0001282E" w14:paraId="088D11BD" w14:textId="77777777" w:rsidTr="00662BF4">
        <w:tc>
          <w:tcPr>
            <w:tcW w:w="464" w:type="dxa"/>
          </w:tcPr>
          <w:p w14:paraId="787BA584" w14:textId="77777777" w:rsidR="0001282E" w:rsidRPr="00344813" w:rsidRDefault="0001282E" w:rsidP="00662BF4">
            <w:pPr>
              <w:spacing w:line="360" w:lineRule="auto"/>
              <w:rPr>
                <w:sz w:val="24"/>
                <w:szCs w:val="24"/>
              </w:rPr>
            </w:pPr>
          </w:p>
        </w:tc>
        <w:tc>
          <w:tcPr>
            <w:tcW w:w="5965" w:type="dxa"/>
          </w:tcPr>
          <w:p w14:paraId="3A89A2D4" w14:textId="77777777" w:rsidR="0001282E" w:rsidRDefault="0001282E" w:rsidP="00662BF4">
            <w:pPr>
              <w:spacing w:line="360" w:lineRule="auto"/>
              <w:rPr>
                <w:sz w:val="24"/>
                <w:szCs w:val="24"/>
              </w:rPr>
            </w:pPr>
          </w:p>
        </w:tc>
        <w:tc>
          <w:tcPr>
            <w:tcW w:w="2121" w:type="dxa"/>
          </w:tcPr>
          <w:p w14:paraId="4D386BD1" w14:textId="77777777" w:rsidR="0001282E" w:rsidRDefault="0001282E" w:rsidP="00662BF4">
            <w:pPr>
              <w:spacing w:line="360" w:lineRule="auto"/>
              <w:jc w:val="right"/>
            </w:pPr>
          </w:p>
        </w:tc>
      </w:tr>
      <w:tr w:rsidR="0001282E" w14:paraId="739CB448" w14:textId="77777777" w:rsidTr="00662BF4">
        <w:tc>
          <w:tcPr>
            <w:tcW w:w="6429" w:type="dxa"/>
            <w:gridSpan w:val="2"/>
          </w:tcPr>
          <w:p w14:paraId="26EE26D9" w14:textId="77777777" w:rsidR="0001282E" w:rsidRPr="0001282E" w:rsidRDefault="0001282E" w:rsidP="00662BF4">
            <w:pPr>
              <w:pStyle w:val="ListParagraph"/>
              <w:numPr>
                <w:ilvl w:val="0"/>
                <w:numId w:val="4"/>
              </w:numPr>
              <w:spacing w:line="360" w:lineRule="auto"/>
              <w:ind w:left="0" w:firstLine="0"/>
              <w:rPr>
                <w:b/>
                <w:sz w:val="24"/>
                <w:szCs w:val="24"/>
              </w:rPr>
            </w:pPr>
            <w:r w:rsidRPr="000501CB">
              <w:rPr>
                <w:b/>
                <w:sz w:val="24"/>
                <w:szCs w:val="24"/>
              </w:rPr>
              <w:t>CONCLUSION</w:t>
            </w:r>
          </w:p>
        </w:tc>
        <w:tc>
          <w:tcPr>
            <w:tcW w:w="2121" w:type="dxa"/>
          </w:tcPr>
          <w:p w14:paraId="19552C99" w14:textId="77777777" w:rsidR="0001282E" w:rsidRDefault="0001282E" w:rsidP="00662BF4">
            <w:pPr>
              <w:spacing w:line="360" w:lineRule="auto"/>
              <w:jc w:val="right"/>
            </w:pPr>
          </w:p>
        </w:tc>
      </w:tr>
    </w:tbl>
    <w:p w14:paraId="5DBD3207" w14:textId="77777777" w:rsidR="000F5A26" w:rsidRPr="00924EB9" w:rsidRDefault="000F5A26">
      <w:pPr>
        <w:spacing w:line="200" w:lineRule="exact"/>
      </w:pPr>
    </w:p>
    <w:p w14:paraId="3E352AC2" w14:textId="77777777" w:rsidR="000F5A26" w:rsidRPr="00924EB9" w:rsidRDefault="000F5A26">
      <w:pPr>
        <w:spacing w:before="1" w:line="120" w:lineRule="exact"/>
        <w:rPr>
          <w:sz w:val="12"/>
          <w:szCs w:val="12"/>
        </w:rPr>
      </w:pPr>
    </w:p>
    <w:p w14:paraId="18B623C1" w14:textId="77777777" w:rsidR="000F5A26" w:rsidRPr="00924EB9" w:rsidRDefault="000F5A26">
      <w:pPr>
        <w:spacing w:line="200" w:lineRule="exact"/>
      </w:pPr>
    </w:p>
    <w:p w14:paraId="1E865D56" w14:textId="77777777" w:rsidR="000F5A26" w:rsidRPr="00924EB9" w:rsidRDefault="000F5A26">
      <w:pPr>
        <w:spacing w:before="8" w:line="220" w:lineRule="exact"/>
        <w:rPr>
          <w:sz w:val="22"/>
          <w:szCs w:val="22"/>
        </w:rPr>
      </w:pPr>
    </w:p>
    <w:p w14:paraId="23B764E4" w14:textId="77777777" w:rsidR="000F5A26" w:rsidRPr="00924EB9" w:rsidRDefault="000F5A26">
      <w:pPr>
        <w:spacing w:before="2" w:line="140" w:lineRule="exact"/>
        <w:rPr>
          <w:sz w:val="15"/>
          <w:szCs w:val="15"/>
        </w:rPr>
      </w:pPr>
    </w:p>
    <w:p w14:paraId="4DA63E97" w14:textId="77777777" w:rsidR="000F5A26" w:rsidRPr="00924EB9" w:rsidRDefault="000F5A26">
      <w:pPr>
        <w:spacing w:line="200" w:lineRule="exact"/>
      </w:pPr>
    </w:p>
    <w:p w14:paraId="7DBC16CB" w14:textId="77777777" w:rsidR="000F5A26" w:rsidRPr="00924EB9" w:rsidRDefault="000F5A26">
      <w:pPr>
        <w:spacing w:line="200" w:lineRule="exact"/>
      </w:pPr>
    </w:p>
    <w:p w14:paraId="33C37830" w14:textId="77777777" w:rsidR="000F5A26" w:rsidRPr="00924EB9" w:rsidRDefault="000F5A26">
      <w:pPr>
        <w:spacing w:line="200" w:lineRule="exact"/>
      </w:pPr>
    </w:p>
    <w:p w14:paraId="6CE68873" w14:textId="77777777" w:rsidR="000F5A26" w:rsidRPr="00924EB9" w:rsidRDefault="000F5A26">
      <w:pPr>
        <w:spacing w:line="200" w:lineRule="exact"/>
      </w:pPr>
    </w:p>
    <w:p w14:paraId="630D9AC3" w14:textId="77777777" w:rsidR="000F5A26" w:rsidRPr="00924EB9" w:rsidRDefault="000F5A26">
      <w:pPr>
        <w:spacing w:line="200" w:lineRule="exact"/>
      </w:pPr>
    </w:p>
    <w:p w14:paraId="1BF715C4" w14:textId="77777777" w:rsidR="000F5A26" w:rsidRPr="00924EB9" w:rsidRDefault="000F5A26">
      <w:pPr>
        <w:spacing w:line="200" w:lineRule="exact"/>
      </w:pPr>
    </w:p>
    <w:p w14:paraId="710ABB65" w14:textId="77777777" w:rsidR="000F5A26" w:rsidRPr="00924EB9" w:rsidRDefault="000F5A26">
      <w:pPr>
        <w:spacing w:before="9" w:line="100" w:lineRule="exact"/>
        <w:rPr>
          <w:sz w:val="11"/>
          <w:szCs w:val="11"/>
        </w:rPr>
      </w:pPr>
    </w:p>
    <w:p w14:paraId="43C3FE90" w14:textId="77777777" w:rsidR="000F5A26" w:rsidRPr="00924EB9" w:rsidRDefault="000F5A26">
      <w:pPr>
        <w:spacing w:line="200" w:lineRule="exact"/>
      </w:pPr>
    </w:p>
    <w:p w14:paraId="5109B14E" w14:textId="77777777" w:rsidR="000501CB" w:rsidRDefault="000501CB">
      <w:pPr>
        <w:rPr>
          <w:w w:val="120"/>
          <w:sz w:val="34"/>
          <w:szCs w:val="34"/>
        </w:rPr>
      </w:pPr>
    </w:p>
    <w:p w14:paraId="7BE3D2C0" w14:textId="77777777" w:rsidR="00E80E24" w:rsidRPr="0001282E" w:rsidRDefault="00E80E24" w:rsidP="00E80E24">
      <w:pPr>
        <w:spacing w:before="240" w:after="240"/>
        <w:ind w:right="14"/>
        <w:jc w:val="center"/>
        <w:rPr>
          <w:b/>
          <w:w w:val="122"/>
          <w:sz w:val="34"/>
          <w:szCs w:val="34"/>
        </w:rPr>
      </w:pPr>
      <w:r>
        <w:rPr>
          <w:b/>
          <w:w w:val="122"/>
          <w:sz w:val="34"/>
          <w:szCs w:val="34"/>
        </w:rPr>
        <w:br w:type="page"/>
      </w:r>
      <w:r>
        <w:rPr>
          <w:b/>
          <w:w w:val="122"/>
          <w:sz w:val="34"/>
          <w:szCs w:val="34"/>
        </w:rPr>
        <w:lastRenderedPageBreak/>
        <w:t>ABSTRACT</w:t>
      </w:r>
    </w:p>
    <w:p w14:paraId="6E1912A6" w14:textId="77777777" w:rsidR="00E80E24" w:rsidRPr="00924EB9" w:rsidRDefault="00E80E24" w:rsidP="00E80E24">
      <w:pPr>
        <w:spacing w:before="3" w:line="260" w:lineRule="exact"/>
        <w:rPr>
          <w:sz w:val="26"/>
          <w:szCs w:val="26"/>
        </w:rPr>
      </w:pPr>
    </w:p>
    <w:p w14:paraId="6032E570" w14:textId="77777777" w:rsidR="00930A4A" w:rsidRDefault="00930A4A" w:rsidP="004B10B3">
      <w:pPr>
        <w:spacing w:line="360" w:lineRule="auto"/>
        <w:jc w:val="both"/>
        <w:rPr>
          <w:sz w:val="22"/>
          <w:szCs w:val="22"/>
        </w:rPr>
      </w:pPr>
    </w:p>
    <w:p w14:paraId="50E0B4C0" w14:textId="77777777" w:rsidR="00930A4A" w:rsidRDefault="00930A4A" w:rsidP="004B10B3">
      <w:pPr>
        <w:spacing w:line="360" w:lineRule="auto"/>
        <w:jc w:val="both"/>
        <w:rPr>
          <w:sz w:val="22"/>
          <w:szCs w:val="22"/>
        </w:rPr>
      </w:pPr>
    </w:p>
    <w:p w14:paraId="4FB873E3" w14:textId="1B98D2EE" w:rsidR="004B10B3" w:rsidRPr="004B10B3" w:rsidRDefault="004B10B3" w:rsidP="004B10B3">
      <w:pPr>
        <w:spacing w:line="360" w:lineRule="auto"/>
        <w:jc w:val="both"/>
        <w:rPr>
          <w:sz w:val="22"/>
          <w:szCs w:val="22"/>
        </w:rPr>
      </w:pPr>
      <w:r w:rsidRPr="004B10B3">
        <w:rPr>
          <w:sz w:val="22"/>
          <w:szCs w:val="22"/>
        </w:rPr>
        <w:t>The Student Online Project Planning and Tracking System, SOPPTS, is an online system designed and implemented to enhance the communication avenues and the project planning/tracking requirements of student projects for the all college. This paper presents the design and assessment of this tool SOPPTS has been designed and field-tested to provide real -time feedback from faculty on student project progress, to offer online guidance for project planning and to produce automated tracking of student projects. The tool assessment included interviews of both students at the undergraduate and graduate level and faculty. The interview was a set of specific questions chosen to document each participant's experience and impressions of utilizing SOPPTS. Data evaluation consisted of compiling the reoccurring themes during the interview process. The major themes that emerged are the increased efficiency in developing, recording and tracking of student project plans, the visibility and immediate accessibility of this information and the improved and timely communication among the student team members, faculty and client partners. With the improved access to information and facilitated communication through SOPPTS, the project planning and tracking skills for the software development teams improved. Moreover, the informal aspects of team communication and synergy, factors that can be as important as the technical aspects, were enhanced.</w:t>
      </w:r>
    </w:p>
    <w:p w14:paraId="7D7ECAB0" w14:textId="72890A58" w:rsidR="00E80E24" w:rsidRPr="00B34994" w:rsidRDefault="00E80E24" w:rsidP="00E80E24">
      <w:pPr>
        <w:spacing w:line="360" w:lineRule="auto"/>
        <w:jc w:val="both"/>
        <w:rPr>
          <w:b/>
          <w:i/>
          <w:sz w:val="24"/>
          <w:szCs w:val="24"/>
        </w:rPr>
      </w:pPr>
      <w:r w:rsidRPr="00B34994">
        <w:rPr>
          <w:b/>
          <w:i/>
          <w:sz w:val="24"/>
          <w:szCs w:val="24"/>
        </w:rPr>
        <w:t xml:space="preserve">Keywords— </w:t>
      </w:r>
      <w:r w:rsidR="00B34994" w:rsidRPr="00B34994">
        <w:rPr>
          <w:b/>
          <w:i/>
          <w:sz w:val="24"/>
          <w:szCs w:val="24"/>
        </w:rPr>
        <w:t>SOPPTS, PTS.</w:t>
      </w:r>
    </w:p>
    <w:p w14:paraId="0432BD20" w14:textId="77777777" w:rsidR="00E80E24" w:rsidRDefault="00E80E24">
      <w:pPr>
        <w:rPr>
          <w:b/>
          <w:w w:val="122"/>
          <w:sz w:val="34"/>
          <w:szCs w:val="34"/>
        </w:rPr>
      </w:pPr>
    </w:p>
    <w:p w14:paraId="298E196B" w14:textId="77777777" w:rsidR="00E80E24" w:rsidRDefault="00E80E24">
      <w:pPr>
        <w:rPr>
          <w:b/>
          <w:w w:val="122"/>
          <w:sz w:val="34"/>
          <w:szCs w:val="34"/>
        </w:rPr>
      </w:pPr>
      <w:r>
        <w:rPr>
          <w:b/>
          <w:w w:val="122"/>
          <w:sz w:val="34"/>
          <w:szCs w:val="34"/>
        </w:rPr>
        <w:br w:type="page"/>
      </w:r>
    </w:p>
    <w:p w14:paraId="4B71D877" w14:textId="46D1ADF0" w:rsidR="0001282E" w:rsidRDefault="0001282E" w:rsidP="00BA0404">
      <w:pPr>
        <w:spacing w:before="240" w:after="240"/>
        <w:ind w:right="14"/>
        <w:jc w:val="center"/>
        <w:rPr>
          <w:b/>
          <w:w w:val="122"/>
          <w:sz w:val="34"/>
          <w:szCs w:val="34"/>
        </w:rPr>
      </w:pPr>
      <w:r w:rsidRPr="00BA0404">
        <w:rPr>
          <w:b/>
          <w:w w:val="122"/>
          <w:sz w:val="34"/>
          <w:szCs w:val="34"/>
        </w:rPr>
        <w:lastRenderedPageBreak/>
        <w:t xml:space="preserve">LIST OF FIGURES </w:t>
      </w:r>
    </w:p>
    <w:p w14:paraId="750AB975" w14:textId="77777777" w:rsidR="009408EB" w:rsidRPr="00BA0404" w:rsidRDefault="009408EB" w:rsidP="00BA0404">
      <w:pPr>
        <w:spacing w:before="240" w:after="240"/>
        <w:ind w:right="14"/>
        <w:jc w:val="center"/>
        <w:rPr>
          <w:b/>
          <w:w w:val="122"/>
          <w:sz w:val="34"/>
          <w:szCs w:val="34"/>
        </w:rPr>
      </w:pPr>
    </w:p>
    <w:tbl>
      <w:tblPr>
        <w:tblW w:w="5000" w:type="pct"/>
        <w:tblLook w:val="01E0" w:firstRow="1" w:lastRow="1" w:firstColumn="1" w:lastColumn="1" w:noHBand="0" w:noVBand="0"/>
      </w:tblPr>
      <w:tblGrid>
        <w:gridCol w:w="1320"/>
        <w:gridCol w:w="6415"/>
        <w:gridCol w:w="1017"/>
      </w:tblGrid>
      <w:tr w:rsidR="00081BF7" w:rsidRPr="005F70B0" w14:paraId="28CAF37D" w14:textId="77777777" w:rsidTr="00081BF7">
        <w:tc>
          <w:tcPr>
            <w:tcW w:w="754" w:type="pct"/>
          </w:tcPr>
          <w:p w14:paraId="698A28B7" w14:textId="74E3160C" w:rsidR="00081BF7" w:rsidRPr="009408EB" w:rsidRDefault="009408EB" w:rsidP="00081BF7">
            <w:pPr>
              <w:spacing w:line="360" w:lineRule="auto"/>
              <w:jc w:val="center"/>
              <w:rPr>
                <w:bCs/>
                <w:color w:val="000000"/>
              </w:rPr>
            </w:pPr>
            <w:r>
              <w:rPr>
                <w:bCs/>
                <w:color w:val="000000"/>
              </w:rPr>
              <w:t>a</w:t>
            </w:r>
          </w:p>
        </w:tc>
        <w:tc>
          <w:tcPr>
            <w:tcW w:w="3665" w:type="pct"/>
          </w:tcPr>
          <w:p w14:paraId="7448EC5D" w14:textId="71665D26" w:rsidR="00081BF7" w:rsidRPr="005F70B0" w:rsidRDefault="00081BF7" w:rsidP="00081BF7">
            <w:pPr>
              <w:spacing w:line="360" w:lineRule="auto"/>
            </w:pPr>
            <w:r w:rsidRPr="008E67FC">
              <w:t>Lifecycle of the Project</w:t>
            </w:r>
          </w:p>
        </w:tc>
        <w:tc>
          <w:tcPr>
            <w:tcW w:w="581" w:type="pct"/>
          </w:tcPr>
          <w:p w14:paraId="2CA09D9A" w14:textId="77777777" w:rsidR="00081BF7" w:rsidRPr="005F70B0" w:rsidRDefault="00081BF7" w:rsidP="00081BF7">
            <w:pPr>
              <w:spacing w:line="360" w:lineRule="auto"/>
              <w:jc w:val="right"/>
            </w:pPr>
            <w:r w:rsidRPr="005F70B0">
              <w:t>10</w:t>
            </w:r>
          </w:p>
        </w:tc>
      </w:tr>
      <w:tr w:rsidR="00081BF7" w:rsidRPr="005F70B0" w14:paraId="094DA390" w14:textId="77777777" w:rsidTr="00081BF7">
        <w:tc>
          <w:tcPr>
            <w:tcW w:w="754" w:type="pct"/>
          </w:tcPr>
          <w:p w14:paraId="0CEBD463" w14:textId="5D9FE26D" w:rsidR="00081BF7" w:rsidRPr="009408EB" w:rsidRDefault="009408EB" w:rsidP="00081BF7">
            <w:pPr>
              <w:spacing w:line="360" w:lineRule="auto"/>
              <w:jc w:val="center"/>
              <w:rPr>
                <w:bCs/>
                <w:color w:val="000000"/>
              </w:rPr>
            </w:pPr>
            <w:r>
              <w:rPr>
                <w:bCs/>
                <w:color w:val="000000"/>
              </w:rPr>
              <w:t>b</w:t>
            </w:r>
          </w:p>
        </w:tc>
        <w:tc>
          <w:tcPr>
            <w:tcW w:w="3665" w:type="pct"/>
          </w:tcPr>
          <w:p w14:paraId="4E3F8280" w14:textId="66695172" w:rsidR="00081BF7" w:rsidRPr="005F70B0" w:rsidRDefault="00081BF7" w:rsidP="00081BF7">
            <w:pPr>
              <w:spacing w:line="360" w:lineRule="auto"/>
              <w:rPr>
                <w:bCs/>
              </w:rPr>
            </w:pPr>
            <w:r w:rsidRPr="008E67FC">
              <w:t>System Architecture</w:t>
            </w:r>
          </w:p>
        </w:tc>
        <w:tc>
          <w:tcPr>
            <w:tcW w:w="581" w:type="pct"/>
          </w:tcPr>
          <w:p w14:paraId="757E4C9A" w14:textId="77777777" w:rsidR="00081BF7" w:rsidRPr="005F70B0" w:rsidRDefault="00081BF7" w:rsidP="00081BF7">
            <w:pPr>
              <w:spacing w:line="360" w:lineRule="auto"/>
              <w:jc w:val="right"/>
            </w:pPr>
            <w:r w:rsidRPr="005F70B0">
              <w:t>11</w:t>
            </w:r>
          </w:p>
        </w:tc>
      </w:tr>
      <w:tr w:rsidR="0001282E" w:rsidRPr="005F70B0" w14:paraId="4C1F78EF" w14:textId="77777777" w:rsidTr="00081BF7">
        <w:tc>
          <w:tcPr>
            <w:tcW w:w="754" w:type="pct"/>
          </w:tcPr>
          <w:p w14:paraId="02888948" w14:textId="0D91DB7D" w:rsidR="0001282E" w:rsidRPr="009408EB" w:rsidRDefault="009408EB" w:rsidP="00E97D28">
            <w:pPr>
              <w:spacing w:line="360" w:lineRule="auto"/>
              <w:jc w:val="center"/>
              <w:rPr>
                <w:bCs/>
                <w:color w:val="000000"/>
              </w:rPr>
            </w:pPr>
            <w:r>
              <w:rPr>
                <w:bCs/>
                <w:color w:val="000000"/>
              </w:rPr>
              <w:t>c</w:t>
            </w:r>
          </w:p>
        </w:tc>
        <w:tc>
          <w:tcPr>
            <w:tcW w:w="3665" w:type="pct"/>
          </w:tcPr>
          <w:p w14:paraId="4B074AF3" w14:textId="4448F30E" w:rsidR="0001282E" w:rsidRPr="005F70B0" w:rsidRDefault="00081BF7" w:rsidP="00E97D28">
            <w:pPr>
              <w:spacing w:line="360" w:lineRule="auto"/>
              <w:rPr>
                <w:noProof/>
              </w:rPr>
            </w:pPr>
            <w:r>
              <w:rPr>
                <w:noProof/>
              </w:rPr>
              <w:t xml:space="preserve">Data Flow Diagram </w:t>
            </w:r>
          </w:p>
        </w:tc>
        <w:tc>
          <w:tcPr>
            <w:tcW w:w="581" w:type="pct"/>
          </w:tcPr>
          <w:p w14:paraId="71D3242B" w14:textId="77777777" w:rsidR="0001282E" w:rsidRPr="005F70B0" w:rsidRDefault="0001282E" w:rsidP="00E97D28">
            <w:pPr>
              <w:spacing w:line="360" w:lineRule="auto"/>
              <w:jc w:val="right"/>
            </w:pPr>
            <w:r w:rsidRPr="005F70B0">
              <w:t>13</w:t>
            </w:r>
          </w:p>
        </w:tc>
      </w:tr>
      <w:tr w:rsidR="0001282E" w:rsidRPr="005F70B0" w14:paraId="7009D16F" w14:textId="77777777" w:rsidTr="00081BF7">
        <w:tc>
          <w:tcPr>
            <w:tcW w:w="754" w:type="pct"/>
          </w:tcPr>
          <w:p w14:paraId="6E6F57A4" w14:textId="07654ADC" w:rsidR="0001282E" w:rsidRPr="009408EB" w:rsidRDefault="009408EB" w:rsidP="00E97D28">
            <w:pPr>
              <w:spacing w:line="360" w:lineRule="auto"/>
              <w:jc w:val="center"/>
              <w:rPr>
                <w:bCs/>
                <w:color w:val="000000"/>
              </w:rPr>
            </w:pPr>
            <w:r>
              <w:rPr>
                <w:bCs/>
                <w:color w:val="000000"/>
              </w:rPr>
              <w:t>d</w:t>
            </w:r>
          </w:p>
        </w:tc>
        <w:tc>
          <w:tcPr>
            <w:tcW w:w="3665" w:type="pct"/>
          </w:tcPr>
          <w:p w14:paraId="40822138" w14:textId="426C531F" w:rsidR="0001282E" w:rsidRPr="005F70B0" w:rsidRDefault="00081BF7" w:rsidP="00E97D28">
            <w:pPr>
              <w:spacing w:line="360" w:lineRule="auto"/>
              <w:rPr>
                <w:noProof/>
              </w:rPr>
            </w:pPr>
            <w:r w:rsidRPr="008E67FC">
              <w:t>Menu Tree of the System</w:t>
            </w:r>
          </w:p>
        </w:tc>
        <w:tc>
          <w:tcPr>
            <w:tcW w:w="581" w:type="pct"/>
          </w:tcPr>
          <w:p w14:paraId="5B4137E2" w14:textId="77777777" w:rsidR="0001282E" w:rsidRPr="005F70B0" w:rsidRDefault="0001282E" w:rsidP="00E97D28">
            <w:pPr>
              <w:spacing w:line="360" w:lineRule="auto"/>
              <w:jc w:val="right"/>
            </w:pPr>
            <w:r w:rsidRPr="005F70B0">
              <w:t>16</w:t>
            </w:r>
          </w:p>
        </w:tc>
      </w:tr>
      <w:tr w:rsidR="0001282E" w:rsidRPr="0076384A" w14:paraId="65DB2D86" w14:textId="77777777" w:rsidTr="00081BF7">
        <w:tc>
          <w:tcPr>
            <w:tcW w:w="754" w:type="pct"/>
          </w:tcPr>
          <w:p w14:paraId="43B48496" w14:textId="51FCAE83" w:rsidR="0001282E" w:rsidRPr="009408EB" w:rsidRDefault="009408EB" w:rsidP="00E97D28">
            <w:pPr>
              <w:spacing w:line="360" w:lineRule="auto"/>
              <w:jc w:val="center"/>
              <w:rPr>
                <w:bCs/>
                <w:color w:val="000000"/>
              </w:rPr>
            </w:pPr>
            <w:r>
              <w:rPr>
                <w:bCs/>
                <w:color w:val="000000"/>
              </w:rPr>
              <w:t>e</w:t>
            </w:r>
          </w:p>
        </w:tc>
        <w:tc>
          <w:tcPr>
            <w:tcW w:w="3665" w:type="pct"/>
          </w:tcPr>
          <w:p w14:paraId="7F4F52AB" w14:textId="7F4E89BC" w:rsidR="0001282E" w:rsidRPr="005F70B0" w:rsidRDefault="00081BF7" w:rsidP="00E97D28">
            <w:pPr>
              <w:spacing w:line="360" w:lineRule="auto"/>
              <w:rPr>
                <w:noProof/>
              </w:rPr>
            </w:pPr>
            <w:r w:rsidRPr="008E67FC">
              <w:rPr>
                <w:szCs w:val="28"/>
              </w:rPr>
              <w:t>Class Diagram for Threshold Group Signature</w:t>
            </w:r>
          </w:p>
        </w:tc>
        <w:tc>
          <w:tcPr>
            <w:tcW w:w="581" w:type="pct"/>
          </w:tcPr>
          <w:p w14:paraId="212364B5" w14:textId="77777777" w:rsidR="0001282E" w:rsidRPr="0076384A" w:rsidRDefault="0001282E" w:rsidP="00E97D28">
            <w:pPr>
              <w:spacing w:line="360" w:lineRule="auto"/>
              <w:jc w:val="right"/>
            </w:pPr>
            <w:r w:rsidRPr="005F70B0">
              <w:t>36</w:t>
            </w:r>
          </w:p>
        </w:tc>
      </w:tr>
      <w:tr w:rsidR="00081BF7" w:rsidRPr="0076384A" w14:paraId="6D387DE9" w14:textId="77777777" w:rsidTr="00081BF7">
        <w:tc>
          <w:tcPr>
            <w:tcW w:w="754" w:type="pct"/>
          </w:tcPr>
          <w:p w14:paraId="61F7FDB0" w14:textId="31403AFB" w:rsidR="00081BF7" w:rsidRPr="005F70B0" w:rsidRDefault="009408EB" w:rsidP="00E97D28">
            <w:pPr>
              <w:spacing w:line="360" w:lineRule="auto"/>
              <w:jc w:val="center"/>
              <w:rPr>
                <w:bCs/>
                <w:color w:val="000000"/>
              </w:rPr>
            </w:pPr>
            <w:r>
              <w:rPr>
                <w:bCs/>
                <w:color w:val="000000"/>
              </w:rPr>
              <w:t>f</w:t>
            </w:r>
          </w:p>
        </w:tc>
        <w:tc>
          <w:tcPr>
            <w:tcW w:w="3665" w:type="pct"/>
          </w:tcPr>
          <w:p w14:paraId="01CC361D" w14:textId="2ECEDE09" w:rsidR="00081BF7" w:rsidRPr="008E67FC" w:rsidRDefault="00081BF7" w:rsidP="00E97D28">
            <w:pPr>
              <w:spacing w:line="360" w:lineRule="auto"/>
              <w:rPr>
                <w:szCs w:val="28"/>
              </w:rPr>
            </w:pPr>
            <w:r w:rsidRPr="008E67FC">
              <w:t xml:space="preserve">Use Case Diagram </w:t>
            </w:r>
            <w:proofErr w:type="gramStart"/>
            <w:r w:rsidRPr="008E67FC">
              <w:t>For</w:t>
            </w:r>
            <w:proofErr w:type="gramEnd"/>
            <w:r w:rsidRPr="008E67FC">
              <w:t xml:space="preserve"> Group Formation</w:t>
            </w:r>
          </w:p>
        </w:tc>
        <w:tc>
          <w:tcPr>
            <w:tcW w:w="581" w:type="pct"/>
          </w:tcPr>
          <w:p w14:paraId="12449C9A" w14:textId="77777777" w:rsidR="00081BF7" w:rsidRPr="005F70B0" w:rsidRDefault="00081BF7" w:rsidP="00E97D28">
            <w:pPr>
              <w:spacing w:line="360" w:lineRule="auto"/>
              <w:jc w:val="right"/>
            </w:pPr>
          </w:p>
        </w:tc>
      </w:tr>
    </w:tbl>
    <w:p w14:paraId="246E493E" w14:textId="77777777" w:rsidR="0001282E" w:rsidRDefault="0001282E" w:rsidP="0001282E">
      <w:pPr>
        <w:rPr>
          <w:szCs w:val="24"/>
          <w:highlight w:val="green"/>
        </w:rPr>
      </w:pPr>
    </w:p>
    <w:p w14:paraId="32DC15AF" w14:textId="77777777" w:rsidR="00E80E24" w:rsidRDefault="00E80E24">
      <w:pPr>
        <w:rPr>
          <w:b/>
          <w:w w:val="122"/>
          <w:sz w:val="34"/>
          <w:szCs w:val="34"/>
        </w:rPr>
      </w:pPr>
    </w:p>
    <w:p w14:paraId="4038A49B" w14:textId="77777777" w:rsidR="00E80E24" w:rsidRDefault="00E80E24">
      <w:pPr>
        <w:rPr>
          <w:b/>
          <w:w w:val="122"/>
          <w:sz w:val="34"/>
          <w:szCs w:val="34"/>
        </w:rPr>
      </w:pPr>
      <w:r>
        <w:rPr>
          <w:b/>
          <w:w w:val="122"/>
          <w:sz w:val="34"/>
          <w:szCs w:val="34"/>
        </w:rPr>
        <w:br w:type="page"/>
      </w:r>
    </w:p>
    <w:p w14:paraId="580F9377" w14:textId="77777777" w:rsidR="00856A1C" w:rsidRPr="009408EB" w:rsidRDefault="00856A1C" w:rsidP="00856A1C">
      <w:pPr>
        <w:spacing w:after="240" w:line="360" w:lineRule="auto"/>
        <w:jc w:val="center"/>
        <w:rPr>
          <w:b/>
          <w:color w:val="FF0000"/>
          <w:sz w:val="40"/>
          <w:szCs w:val="40"/>
        </w:rPr>
      </w:pPr>
      <w:r w:rsidRPr="009408EB">
        <w:rPr>
          <w:b/>
          <w:color w:val="FF0000"/>
          <w:w w:val="122"/>
          <w:sz w:val="34"/>
          <w:szCs w:val="34"/>
        </w:rPr>
        <w:lastRenderedPageBreak/>
        <w:t>ACRONYMS</w:t>
      </w:r>
    </w:p>
    <w:p w14:paraId="68992F2B" w14:textId="77777777" w:rsidR="00856A1C" w:rsidRPr="009408EB" w:rsidRDefault="00856A1C" w:rsidP="00856A1C">
      <w:pPr>
        <w:spacing w:line="360" w:lineRule="auto"/>
        <w:ind w:left="1440"/>
        <w:rPr>
          <w:color w:val="FF0000"/>
        </w:rPr>
      </w:pPr>
      <w:r w:rsidRPr="009408EB">
        <w:rPr>
          <w:color w:val="FF0000"/>
        </w:rPr>
        <w:t>ART</w:t>
      </w:r>
      <w:r w:rsidRPr="009408EB">
        <w:rPr>
          <w:color w:val="FF0000"/>
        </w:rPr>
        <w:tab/>
      </w:r>
      <w:r w:rsidRPr="009408EB">
        <w:rPr>
          <w:color w:val="FF0000"/>
        </w:rPr>
        <w:tab/>
      </w:r>
      <w:r w:rsidRPr="009408EB">
        <w:rPr>
          <w:color w:val="FF0000"/>
        </w:rPr>
        <w:tab/>
        <w:t>Adaptive Resonance Theory</w:t>
      </w:r>
    </w:p>
    <w:p w14:paraId="57B376E3" w14:textId="77777777" w:rsidR="00856A1C" w:rsidRPr="009408EB" w:rsidRDefault="00856A1C" w:rsidP="00856A1C">
      <w:pPr>
        <w:spacing w:line="360" w:lineRule="auto"/>
        <w:ind w:left="1440"/>
        <w:rPr>
          <w:color w:val="FF0000"/>
        </w:rPr>
      </w:pPr>
      <w:r w:rsidRPr="009408EB">
        <w:rPr>
          <w:color w:val="FF0000"/>
        </w:rPr>
        <w:t>AVHRR</w:t>
      </w:r>
      <w:r w:rsidRPr="009408EB">
        <w:rPr>
          <w:color w:val="FF0000"/>
        </w:rPr>
        <w:tab/>
      </w:r>
      <w:r w:rsidRPr="009408EB">
        <w:rPr>
          <w:color w:val="FF0000"/>
        </w:rPr>
        <w:tab/>
        <w:t xml:space="preserve">Advanced </w:t>
      </w:r>
      <w:proofErr w:type="gramStart"/>
      <w:r w:rsidRPr="009408EB">
        <w:rPr>
          <w:color w:val="FF0000"/>
        </w:rPr>
        <w:t>High Resolution</w:t>
      </w:r>
      <w:proofErr w:type="gramEnd"/>
      <w:r w:rsidRPr="009408EB">
        <w:rPr>
          <w:color w:val="FF0000"/>
        </w:rPr>
        <w:t xml:space="preserve"> Radiometer</w:t>
      </w:r>
    </w:p>
    <w:p w14:paraId="1AE4BC62" w14:textId="77777777" w:rsidR="00856A1C" w:rsidRPr="009408EB" w:rsidRDefault="00856A1C" w:rsidP="00856A1C">
      <w:pPr>
        <w:spacing w:line="360" w:lineRule="auto"/>
        <w:ind w:left="1440"/>
        <w:rPr>
          <w:color w:val="FF0000"/>
        </w:rPr>
      </w:pPr>
      <w:r w:rsidRPr="009408EB">
        <w:rPr>
          <w:color w:val="FF0000"/>
        </w:rPr>
        <w:t>CEOS</w:t>
      </w:r>
      <w:r w:rsidRPr="009408EB">
        <w:rPr>
          <w:color w:val="FF0000"/>
        </w:rPr>
        <w:tab/>
      </w:r>
      <w:r w:rsidRPr="009408EB">
        <w:rPr>
          <w:color w:val="FF0000"/>
        </w:rPr>
        <w:tab/>
      </w:r>
      <w:r w:rsidRPr="009408EB">
        <w:rPr>
          <w:color w:val="FF0000"/>
        </w:rPr>
        <w:tab/>
        <w:t>Committee on Earth Observation Satellites</w:t>
      </w:r>
    </w:p>
    <w:p w14:paraId="541BADE1" w14:textId="77777777" w:rsidR="00856A1C" w:rsidRPr="009408EB" w:rsidRDefault="00856A1C" w:rsidP="00856A1C">
      <w:pPr>
        <w:spacing w:line="360" w:lineRule="auto"/>
        <w:ind w:left="1440"/>
        <w:rPr>
          <w:color w:val="FF0000"/>
        </w:rPr>
      </w:pPr>
      <w:r w:rsidRPr="009408EB">
        <w:rPr>
          <w:color w:val="FF0000"/>
        </w:rPr>
        <w:t>cp</w:t>
      </w:r>
      <w:r w:rsidRPr="009408EB">
        <w:rPr>
          <w:color w:val="FF0000"/>
        </w:rPr>
        <w:tab/>
      </w:r>
      <w:r w:rsidRPr="009408EB">
        <w:rPr>
          <w:color w:val="FF0000"/>
        </w:rPr>
        <w:tab/>
      </w:r>
      <w:r w:rsidRPr="009408EB">
        <w:rPr>
          <w:color w:val="FF0000"/>
        </w:rPr>
        <w:tab/>
        <w:t>‘change’ pixels</w:t>
      </w:r>
    </w:p>
    <w:p w14:paraId="44EA6602" w14:textId="77777777" w:rsidR="00856A1C" w:rsidRPr="009408EB" w:rsidRDefault="00856A1C" w:rsidP="00856A1C">
      <w:pPr>
        <w:spacing w:line="360" w:lineRule="auto"/>
        <w:ind w:left="1440"/>
        <w:rPr>
          <w:color w:val="FF0000"/>
        </w:rPr>
      </w:pPr>
      <w:r w:rsidRPr="009408EB">
        <w:rPr>
          <w:color w:val="FF0000"/>
        </w:rPr>
        <w:t>CSA</w:t>
      </w:r>
      <w:r w:rsidRPr="009408EB">
        <w:rPr>
          <w:color w:val="FF0000"/>
        </w:rPr>
        <w:tab/>
      </w:r>
      <w:r w:rsidRPr="009408EB">
        <w:rPr>
          <w:color w:val="FF0000"/>
        </w:rPr>
        <w:tab/>
      </w:r>
      <w:r w:rsidRPr="009408EB">
        <w:rPr>
          <w:color w:val="FF0000"/>
        </w:rPr>
        <w:tab/>
        <w:t xml:space="preserve"> Canadian Space Agency</w:t>
      </w:r>
    </w:p>
    <w:p w14:paraId="6F582953" w14:textId="77777777" w:rsidR="00856A1C" w:rsidRPr="009408EB" w:rsidRDefault="00856A1C" w:rsidP="00856A1C">
      <w:pPr>
        <w:spacing w:line="360" w:lineRule="auto"/>
        <w:ind w:left="1440"/>
        <w:rPr>
          <w:color w:val="FF0000"/>
        </w:rPr>
      </w:pPr>
      <w:r w:rsidRPr="009408EB">
        <w:rPr>
          <w:color w:val="FF0000"/>
        </w:rPr>
        <w:t>DCT</w:t>
      </w:r>
      <w:r w:rsidRPr="009408EB">
        <w:rPr>
          <w:color w:val="FF0000"/>
        </w:rPr>
        <w:tab/>
      </w:r>
      <w:r w:rsidRPr="009408EB">
        <w:rPr>
          <w:color w:val="FF0000"/>
        </w:rPr>
        <w:tab/>
      </w:r>
      <w:r w:rsidRPr="009408EB">
        <w:rPr>
          <w:color w:val="FF0000"/>
        </w:rPr>
        <w:tab/>
        <w:t>Discrete Cosine Transform</w:t>
      </w:r>
    </w:p>
    <w:p w14:paraId="243643C0" w14:textId="77777777" w:rsidR="00856A1C" w:rsidRPr="009408EB" w:rsidRDefault="00856A1C" w:rsidP="00856A1C">
      <w:pPr>
        <w:spacing w:line="360" w:lineRule="auto"/>
        <w:ind w:left="1440"/>
        <w:rPr>
          <w:color w:val="FF0000"/>
        </w:rPr>
      </w:pPr>
      <w:r w:rsidRPr="009408EB">
        <w:rPr>
          <w:color w:val="FF0000"/>
        </w:rPr>
        <w:t>DEM</w:t>
      </w:r>
      <w:r w:rsidRPr="009408EB">
        <w:rPr>
          <w:color w:val="FF0000"/>
        </w:rPr>
        <w:tab/>
      </w:r>
      <w:r w:rsidRPr="009408EB">
        <w:rPr>
          <w:color w:val="FF0000"/>
        </w:rPr>
        <w:tab/>
      </w:r>
      <w:r w:rsidRPr="009408EB">
        <w:rPr>
          <w:color w:val="FF0000"/>
        </w:rPr>
        <w:tab/>
        <w:t>Digital Elevation Model</w:t>
      </w:r>
    </w:p>
    <w:p w14:paraId="50D1D41F" w14:textId="77777777" w:rsidR="00856A1C" w:rsidRPr="009408EB" w:rsidRDefault="00856A1C" w:rsidP="00856A1C">
      <w:pPr>
        <w:spacing w:line="360" w:lineRule="auto"/>
        <w:ind w:left="1440"/>
        <w:rPr>
          <w:color w:val="FF0000"/>
        </w:rPr>
      </w:pPr>
      <w:r w:rsidRPr="009408EB">
        <w:rPr>
          <w:color w:val="FF0000"/>
        </w:rPr>
        <w:t>DInSAR</w:t>
      </w:r>
      <w:r w:rsidRPr="009408EB">
        <w:rPr>
          <w:color w:val="FF0000"/>
        </w:rPr>
        <w:tab/>
      </w:r>
      <w:r w:rsidRPr="009408EB">
        <w:rPr>
          <w:color w:val="FF0000"/>
        </w:rPr>
        <w:tab/>
        <w:t>Differential Interferometric SAR</w:t>
      </w:r>
    </w:p>
    <w:p w14:paraId="1CC38C05" w14:textId="77777777" w:rsidR="00856A1C" w:rsidRPr="009408EB" w:rsidRDefault="00856A1C" w:rsidP="00856A1C">
      <w:pPr>
        <w:spacing w:line="360" w:lineRule="auto"/>
        <w:ind w:left="1440"/>
        <w:rPr>
          <w:color w:val="FF0000"/>
        </w:rPr>
      </w:pPr>
      <w:r w:rsidRPr="009408EB">
        <w:rPr>
          <w:color w:val="FF0000"/>
        </w:rPr>
        <w:t>DN</w:t>
      </w:r>
      <w:r w:rsidRPr="009408EB">
        <w:rPr>
          <w:color w:val="FF0000"/>
        </w:rPr>
        <w:tab/>
      </w:r>
      <w:r w:rsidRPr="009408EB">
        <w:rPr>
          <w:color w:val="FF0000"/>
        </w:rPr>
        <w:tab/>
      </w:r>
      <w:r w:rsidRPr="009408EB">
        <w:rPr>
          <w:color w:val="FF0000"/>
        </w:rPr>
        <w:tab/>
        <w:t xml:space="preserve"> Digital Number</w:t>
      </w:r>
    </w:p>
    <w:p w14:paraId="14DF5EBB" w14:textId="77777777" w:rsidR="00856A1C" w:rsidRPr="009408EB" w:rsidRDefault="00856A1C" w:rsidP="00856A1C">
      <w:pPr>
        <w:rPr>
          <w:b/>
          <w:color w:val="FF0000"/>
          <w:sz w:val="28"/>
          <w:szCs w:val="24"/>
        </w:rPr>
      </w:pPr>
    </w:p>
    <w:p w14:paraId="5841E747" w14:textId="77777777" w:rsidR="00856A1C" w:rsidRPr="009408EB" w:rsidRDefault="00856A1C" w:rsidP="00856A1C">
      <w:pPr>
        <w:spacing w:line="360" w:lineRule="auto"/>
        <w:rPr>
          <w:color w:val="FF0000"/>
          <w:szCs w:val="24"/>
        </w:rPr>
      </w:pPr>
      <w:r w:rsidRPr="009408EB">
        <w:rPr>
          <w:color w:val="FF0000"/>
          <w:szCs w:val="24"/>
          <w:highlight w:val="green"/>
        </w:rPr>
        <w:t xml:space="preserve">Notes:  Acronyms should be alphabetically sorted </w:t>
      </w:r>
    </w:p>
    <w:p w14:paraId="7352633C" w14:textId="77777777" w:rsidR="0001282E" w:rsidRDefault="0001282E">
      <w:pPr>
        <w:rPr>
          <w:w w:val="120"/>
          <w:sz w:val="34"/>
          <w:szCs w:val="34"/>
        </w:rPr>
      </w:pPr>
    </w:p>
    <w:p w14:paraId="3AB5E9D6" w14:textId="77777777" w:rsidR="003A25F5" w:rsidRDefault="003A25F5" w:rsidP="00C20C6D">
      <w:pPr>
        <w:jc w:val="center"/>
        <w:rPr>
          <w:b/>
          <w:sz w:val="40"/>
          <w:szCs w:val="40"/>
        </w:rPr>
        <w:sectPr w:rsidR="003A25F5" w:rsidSect="00FE6A42">
          <w:footerReference w:type="default" r:id="rId10"/>
          <w:pgSz w:w="11920" w:h="16840"/>
          <w:pgMar w:top="1440" w:right="1008" w:bottom="1440" w:left="2160" w:header="0" w:footer="1843" w:gutter="0"/>
          <w:pgNumType w:fmt="lowerRoman"/>
          <w:cols w:space="720"/>
        </w:sectPr>
      </w:pPr>
    </w:p>
    <w:p w14:paraId="6FD88617" w14:textId="77777777" w:rsidR="00C20C6D" w:rsidRPr="007027FD" w:rsidRDefault="00C20C6D" w:rsidP="00C20C6D">
      <w:pPr>
        <w:jc w:val="center"/>
        <w:rPr>
          <w:b/>
          <w:sz w:val="40"/>
          <w:szCs w:val="40"/>
        </w:rPr>
      </w:pPr>
      <w:r w:rsidRPr="007027FD">
        <w:rPr>
          <w:b/>
          <w:sz w:val="40"/>
          <w:szCs w:val="40"/>
        </w:rPr>
        <w:lastRenderedPageBreak/>
        <w:t>Chapter 1</w:t>
      </w:r>
    </w:p>
    <w:p w14:paraId="609D07E8" w14:textId="77777777" w:rsidR="00C20C6D" w:rsidRPr="007027FD" w:rsidRDefault="00C20C6D" w:rsidP="00C20C6D">
      <w:pPr>
        <w:spacing w:line="360" w:lineRule="auto"/>
        <w:jc w:val="center"/>
        <w:rPr>
          <w:b/>
          <w:sz w:val="40"/>
          <w:szCs w:val="40"/>
        </w:rPr>
      </w:pPr>
      <w:r>
        <w:rPr>
          <w:b/>
          <w:noProof/>
          <w:sz w:val="40"/>
          <w:szCs w:val="40"/>
        </w:rPr>
        <mc:AlternateContent>
          <mc:Choice Requires="wps">
            <w:drawing>
              <wp:anchor distT="0" distB="0" distL="114300" distR="114300" simplePos="0" relativeHeight="251659264" behindDoc="0" locked="0" layoutInCell="1" allowOverlap="1" wp14:anchorId="089E51AE" wp14:editId="3CB02FCA">
                <wp:simplePos x="0" y="0"/>
                <wp:positionH relativeFrom="column">
                  <wp:posOffset>-69850</wp:posOffset>
                </wp:positionH>
                <wp:positionV relativeFrom="paragraph">
                  <wp:posOffset>337185</wp:posOffset>
                </wp:positionV>
                <wp:extent cx="6061075" cy="0"/>
                <wp:effectExtent l="9525" t="15875" r="15875"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10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93DA1"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6.55pt" to="471.7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OC9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" strokeweight="1.5pt"/>
            </w:pict>
          </mc:Fallback>
        </mc:AlternateContent>
      </w:r>
      <w:r w:rsidRPr="007027FD">
        <w:rPr>
          <w:b/>
          <w:sz w:val="40"/>
          <w:szCs w:val="40"/>
        </w:rPr>
        <w:t>INTRODUCTION</w:t>
      </w:r>
      <w:r>
        <w:rPr>
          <w:b/>
          <w:sz w:val="40"/>
          <w:szCs w:val="40"/>
        </w:rPr>
        <w:t xml:space="preserve"> </w:t>
      </w:r>
    </w:p>
    <w:p w14:paraId="03452A53" w14:textId="77777777" w:rsidR="000F5A26" w:rsidRPr="00924EB9" w:rsidRDefault="000F5A26" w:rsidP="00B34994">
      <w:pPr>
        <w:spacing w:line="260" w:lineRule="exact"/>
        <w:ind w:left="426"/>
        <w:rPr>
          <w:sz w:val="26"/>
          <w:szCs w:val="26"/>
        </w:rPr>
      </w:pPr>
    </w:p>
    <w:p w14:paraId="0F7559DE" w14:textId="6436CFA4" w:rsidR="000F5A26" w:rsidRPr="00924EB9" w:rsidRDefault="00924EB9" w:rsidP="00FE4344">
      <w:pPr>
        <w:ind w:left="142" w:right="3957"/>
        <w:jc w:val="both"/>
        <w:rPr>
          <w:sz w:val="28"/>
          <w:szCs w:val="28"/>
        </w:rPr>
      </w:pPr>
      <w:r w:rsidRPr="00924EB9">
        <w:rPr>
          <w:sz w:val="28"/>
          <w:szCs w:val="28"/>
        </w:rPr>
        <w:t xml:space="preserve">1.1       </w:t>
      </w:r>
      <w:r w:rsidRPr="00924EB9">
        <w:rPr>
          <w:w w:val="129"/>
          <w:sz w:val="28"/>
          <w:szCs w:val="28"/>
        </w:rPr>
        <w:t>I</w:t>
      </w:r>
      <w:r w:rsidRPr="00924EB9">
        <w:rPr>
          <w:spacing w:val="-12"/>
          <w:w w:val="129"/>
          <w:sz w:val="28"/>
          <w:szCs w:val="28"/>
        </w:rPr>
        <w:t>n</w:t>
      </w:r>
      <w:r w:rsidRPr="00924EB9">
        <w:rPr>
          <w:w w:val="129"/>
          <w:sz w:val="28"/>
          <w:szCs w:val="28"/>
        </w:rPr>
        <w:t>tr</w:t>
      </w:r>
      <w:r w:rsidRPr="00924EB9">
        <w:rPr>
          <w:spacing w:val="12"/>
          <w:w w:val="129"/>
          <w:sz w:val="28"/>
          <w:szCs w:val="28"/>
        </w:rPr>
        <w:t>o</w:t>
      </w:r>
      <w:r w:rsidRPr="00924EB9">
        <w:rPr>
          <w:w w:val="129"/>
          <w:sz w:val="28"/>
          <w:szCs w:val="28"/>
        </w:rPr>
        <w:t>duction</w:t>
      </w:r>
      <w:r w:rsidRPr="00924EB9">
        <w:rPr>
          <w:spacing w:val="6"/>
          <w:w w:val="129"/>
          <w:sz w:val="28"/>
          <w:szCs w:val="28"/>
        </w:rPr>
        <w:t xml:space="preserve"> </w:t>
      </w:r>
      <w:r w:rsidRPr="00924EB9">
        <w:rPr>
          <w:w w:val="129"/>
          <w:sz w:val="28"/>
          <w:szCs w:val="28"/>
        </w:rPr>
        <w:t>to</w:t>
      </w:r>
      <w:r w:rsidRPr="00924EB9">
        <w:rPr>
          <w:spacing w:val="22"/>
          <w:w w:val="129"/>
          <w:sz w:val="28"/>
          <w:szCs w:val="28"/>
        </w:rPr>
        <w:t xml:space="preserve"> </w:t>
      </w:r>
      <w:r w:rsidRPr="00924EB9">
        <w:rPr>
          <w:w w:val="131"/>
          <w:sz w:val="28"/>
          <w:szCs w:val="28"/>
        </w:rPr>
        <w:t>Pro</w:t>
      </w:r>
      <w:r w:rsidRPr="00924EB9">
        <w:rPr>
          <w:w w:val="126"/>
          <w:sz w:val="28"/>
          <w:szCs w:val="28"/>
        </w:rPr>
        <w:t>j</w:t>
      </w:r>
      <w:r w:rsidRPr="00924EB9">
        <w:rPr>
          <w:w w:val="127"/>
          <w:sz w:val="28"/>
          <w:szCs w:val="28"/>
        </w:rPr>
        <w:t>ect</w:t>
      </w:r>
    </w:p>
    <w:p w14:paraId="24055778" w14:textId="0DDDF208" w:rsidR="000F5A26" w:rsidRDefault="000F5A26" w:rsidP="00B34994">
      <w:pPr>
        <w:spacing w:before="9" w:line="360" w:lineRule="auto"/>
        <w:rPr>
          <w:sz w:val="15"/>
          <w:szCs w:val="15"/>
        </w:rPr>
      </w:pPr>
    </w:p>
    <w:p w14:paraId="169ADC39" w14:textId="77777777" w:rsidR="00B34994" w:rsidRPr="00924EB9" w:rsidRDefault="00B34994" w:rsidP="00B34994">
      <w:pPr>
        <w:spacing w:before="9" w:line="360" w:lineRule="auto"/>
        <w:rPr>
          <w:sz w:val="15"/>
          <w:szCs w:val="15"/>
        </w:rPr>
      </w:pPr>
    </w:p>
    <w:p w14:paraId="7000F213" w14:textId="48D551FE" w:rsidR="009408EB" w:rsidRPr="00B34994" w:rsidRDefault="009408EB" w:rsidP="00C36E2F">
      <w:pPr>
        <w:pStyle w:val="Text"/>
        <w:spacing w:line="360" w:lineRule="auto"/>
        <w:ind w:left="426" w:right="55"/>
        <w:rPr>
          <w:rFonts w:eastAsia="Times New Roman"/>
          <w:sz w:val="22"/>
          <w:szCs w:val="22"/>
        </w:rPr>
      </w:pPr>
      <w:r w:rsidRPr="00B34994">
        <w:rPr>
          <w:rFonts w:eastAsia="Times New Roman"/>
          <w:sz w:val="22"/>
          <w:szCs w:val="22"/>
        </w:rPr>
        <w:t>Our project is Project Tracking System; Project Tracking System is a system about tracking the process of project of students. In which, there are four login portals. The first one is Admin. Admin is responsible for assigning ProjectIncharge, Project Guide, and Student Groups. Admin monitors on ProjectIncharge. The second login portal is ProjectIncharge. ProjectIncharge has rights to receive project reports and give feedback on the project report as per the student group comes from the Project Guide. ProjectIncharge is also responsible for checking the status of projects. The third main login gateway is Project Guide. Project Guide is responsible for receiving project reports and give feedback on the project report as per the student group comes from the Student Groups. The last login portal is Student Groups which will be responsible for uploading documents, receiving feedback for ProjectIncharge.</w:t>
      </w:r>
    </w:p>
    <w:p w14:paraId="3AB76A38" w14:textId="77777777" w:rsidR="00930A4A" w:rsidRPr="00B34994" w:rsidRDefault="00930A4A" w:rsidP="00FE4344">
      <w:pPr>
        <w:pStyle w:val="Text"/>
        <w:spacing w:line="360" w:lineRule="auto"/>
        <w:ind w:left="426" w:right="338"/>
        <w:rPr>
          <w:rFonts w:eastAsia="Times New Roman"/>
          <w:sz w:val="22"/>
          <w:szCs w:val="22"/>
        </w:rPr>
      </w:pPr>
    </w:p>
    <w:p w14:paraId="03075033" w14:textId="167C4A1E" w:rsidR="00930A4A" w:rsidRDefault="00930A4A" w:rsidP="00C36E2F">
      <w:pPr>
        <w:spacing w:line="360" w:lineRule="auto"/>
        <w:ind w:left="426" w:right="55"/>
        <w:jc w:val="both"/>
        <w:rPr>
          <w:sz w:val="22"/>
          <w:szCs w:val="22"/>
        </w:rPr>
      </w:pPr>
      <w:r w:rsidRPr="00B34994">
        <w:rPr>
          <w:sz w:val="22"/>
          <w:szCs w:val="22"/>
        </w:rPr>
        <w:t xml:space="preserve">Our project topic is Project Tracking System in which we can handle the work load of final year main project in efficient way and also in manageable way for </w:t>
      </w:r>
      <w:proofErr w:type="gramStart"/>
      <w:r w:rsidRPr="00B34994">
        <w:rPr>
          <w:sz w:val="22"/>
          <w:szCs w:val="22"/>
        </w:rPr>
        <w:t>documentatation .</w:t>
      </w:r>
      <w:proofErr w:type="gramEnd"/>
      <w:r w:rsidRPr="00B34994">
        <w:rPr>
          <w:sz w:val="22"/>
          <w:szCs w:val="22"/>
        </w:rPr>
        <w:t xml:space="preserve"> It is system that manage all the documents of a final year project from start to end of the project. First the system will start there is four </w:t>
      </w:r>
      <w:proofErr w:type="gramStart"/>
      <w:r w:rsidRPr="00B34994">
        <w:rPr>
          <w:sz w:val="22"/>
          <w:szCs w:val="22"/>
        </w:rPr>
        <w:t>logins</w:t>
      </w:r>
      <w:proofErr w:type="gramEnd"/>
      <w:r w:rsidRPr="00B34994">
        <w:rPr>
          <w:sz w:val="22"/>
          <w:szCs w:val="22"/>
        </w:rPr>
        <w:t xml:space="preserve"> options are available. </w:t>
      </w:r>
    </w:p>
    <w:p w14:paraId="39341799" w14:textId="77777777" w:rsidR="00FE4344" w:rsidRPr="00FE4344" w:rsidRDefault="00FE4344" w:rsidP="00FE4344">
      <w:pPr>
        <w:spacing w:line="360" w:lineRule="auto"/>
        <w:ind w:left="426"/>
        <w:jc w:val="both"/>
        <w:rPr>
          <w:sz w:val="12"/>
          <w:szCs w:val="12"/>
        </w:rPr>
      </w:pPr>
    </w:p>
    <w:p w14:paraId="4A9C62E8" w14:textId="77777777" w:rsidR="00930A4A" w:rsidRPr="00B34994" w:rsidRDefault="00930A4A" w:rsidP="00FE4344">
      <w:pPr>
        <w:spacing w:line="360" w:lineRule="auto"/>
        <w:ind w:left="426"/>
        <w:jc w:val="both"/>
        <w:rPr>
          <w:sz w:val="22"/>
          <w:szCs w:val="22"/>
        </w:rPr>
      </w:pPr>
      <w:r w:rsidRPr="00B34994">
        <w:rPr>
          <w:sz w:val="22"/>
          <w:szCs w:val="22"/>
        </w:rPr>
        <w:t xml:space="preserve">1) ADMIN LOGIN </w:t>
      </w:r>
    </w:p>
    <w:p w14:paraId="6C8B48D4" w14:textId="77777777" w:rsidR="00930A4A" w:rsidRPr="00B34994" w:rsidRDefault="00930A4A" w:rsidP="00FE4344">
      <w:pPr>
        <w:spacing w:line="360" w:lineRule="auto"/>
        <w:ind w:left="426"/>
        <w:jc w:val="both"/>
        <w:rPr>
          <w:sz w:val="22"/>
          <w:szCs w:val="22"/>
        </w:rPr>
      </w:pPr>
      <w:r w:rsidRPr="00B34994">
        <w:rPr>
          <w:sz w:val="22"/>
          <w:szCs w:val="22"/>
        </w:rPr>
        <w:t xml:space="preserve">2) PROJECT INCHARGE </w:t>
      </w:r>
    </w:p>
    <w:p w14:paraId="3675E919" w14:textId="77777777" w:rsidR="00930A4A" w:rsidRPr="00B34994" w:rsidRDefault="00930A4A" w:rsidP="00FE4344">
      <w:pPr>
        <w:spacing w:line="360" w:lineRule="auto"/>
        <w:ind w:left="426"/>
        <w:jc w:val="both"/>
        <w:rPr>
          <w:sz w:val="22"/>
          <w:szCs w:val="22"/>
        </w:rPr>
      </w:pPr>
      <w:r w:rsidRPr="00B34994">
        <w:rPr>
          <w:sz w:val="22"/>
          <w:szCs w:val="22"/>
        </w:rPr>
        <w:t xml:space="preserve">3) PROJECT GUIDE </w:t>
      </w:r>
    </w:p>
    <w:p w14:paraId="647C3620" w14:textId="0E59856A" w:rsidR="00930A4A" w:rsidRDefault="00930A4A" w:rsidP="00FE4344">
      <w:pPr>
        <w:spacing w:line="360" w:lineRule="auto"/>
        <w:ind w:left="426"/>
        <w:jc w:val="both"/>
        <w:rPr>
          <w:sz w:val="22"/>
          <w:szCs w:val="22"/>
        </w:rPr>
      </w:pPr>
      <w:r w:rsidRPr="00B34994">
        <w:rPr>
          <w:sz w:val="22"/>
          <w:szCs w:val="22"/>
        </w:rPr>
        <w:t>4) STUDENT GROUPS</w:t>
      </w:r>
    </w:p>
    <w:p w14:paraId="1B5FDF0B" w14:textId="77777777" w:rsidR="00B34994" w:rsidRPr="00B34994" w:rsidRDefault="00B34994" w:rsidP="00FE4344">
      <w:pPr>
        <w:spacing w:line="360" w:lineRule="auto"/>
        <w:ind w:left="426"/>
        <w:jc w:val="both"/>
        <w:rPr>
          <w:sz w:val="14"/>
          <w:szCs w:val="14"/>
        </w:rPr>
      </w:pPr>
    </w:p>
    <w:p w14:paraId="0C3565DC" w14:textId="4E761951" w:rsidR="00930A4A" w:rsidRPr="00B34994" w:rsidRDefault="00930A4A" w:rsidP="00C36E2F">
      <w:pPr>
        <w:spacing w:line="360" w:lineRule="auto"/>
        <w:ind w:left="426"/>
        <w:jc w:val="both"/>
        <w:rPr>
          <w:sz w:val="22"/>
          <w:szCs w:val="22"/>
        </w:rPr>
      </w:pPr>
      <w:r w:rsidRPr="00B34994">
        <w:rPr>
          <w:sz w:val="22"/>
          <w:szCs w:val="22"/>
        </w:rPr>
        <w:t xml:space="preserve"> In which system the first and main login or we can say that attribute is Admin</w:t>
      </w:r>
      <w:r w:rsidR="00B34994">
        <w:rPr>
          <w:sz w:val="22"/>
          <w:szCs w:val="22"/>
        </w:rPr>
        <w:t xml:space="preserve">. </w:t>
      </w:r>
      <w:r w:rsidRPr="00B34994">
        <w:rPr>
          <w:sz w:val="22"/>
          <w:szCs w:val="22"/>
        </w:rPr>
        <w:t xml:space="preserve">Admin is person who can first login into the system and set is password and id. And then he </w:t>
      </w:r>
      <w:proofErr w:type="gramStart"/>
      <w:r w:rsidRPr="00B34994">
        <w:rPr>
          <w:sz w:val="22"/>
          <w:szCs w:val="22"/>
        </w:rPr>
        <w:t>assign</w:t>
      </w:r>
      <w:proofErr w:type="gramEnd"/>
      <w:r w:rsidRPr="00B34994">
        <w:rPr>
          <w:sz w:val="22"/>
          <w:szCs w:val="22"/>
        </w:rPr>
        <w:t xml:space="preserve"> project incharge, project guide, and assign the students group. Admin can see the overall status of the project. The second most important login is incharge login. After assign the project incharge by the </w:t>
      </w:r>
      <w:proofErr w:type="gramStart"/>
      <w:r w:rsidRPr="00B34994">
        <w:rPr>
          <w:sz w:val="22"/>
          <w:szCs w:val="22"/>
        </w:rPr>
        <w:t>admin ,then</w:t>
      </w:r>
      <w:proofErr w:type="gramEnd"/>
      <w:r w:rsidRPr="00B34994">
        <w:rPr>
          <w:sz w:val="22"/>
          <w:szCs w:val="22"/>
        </w:rPr>
        <w:t xml:space="preserve"> that person will login in system as project incharge. Project incharge is then assign the project guide for the student groups. Project incharge receive the project report from project guide, and he or she check the project report and if there is some mistake or any feedback for the project guide then he/she send feedback to the project guide. </w:t>
      </w:r>
      <w:proofErr w:type="gramStart"/>
      <w:r w:rsidRPr="00B34994">
        <w:rPr>
          <w:sz w:val="22"/>
          <w:szCs w:val="22"/>
        </w:rPr>
        <w:t>Also</w:t>
      </w:r>
      <w:proofErr w:type="gramEnd"/>
      <w:r w:rsidRPr="00B34994">
        <w:rPr>
          <w:sz w:val="22"/>
          <w:szCs w:val="22"/>
        </w:rPr>
        <w:t xml:space="preserve"> project incharge can see the overall process or we can say that status of project report of every single student group that login into the system. And according to that he/she gives the marks to the student groups.</w:t>
      </w:r>
    </w:p>
    <w:p w14:paraId="7791628A" w14:textId="77777777" w:rsidR="00930A4A" w:rsidRPr="00B34994" w:rsidRDefault="00930A4A" w:rsidP="00FE4344">
      <w:pPr>
        <w:spacing w:line="360" w:lineRule="auto"/>
        <w:ind w:left="426"/>
        <w:jc w:val="both"/>
        <w:rPr>
          <w:sz w:val="22"/>
          <w:szCs w:val="22"/>
        </w:rPr>
      </w:pPr>
      <w:r w:rsidRPr="00B34994">
        <w:rPr>
          <w:sz w:val="22"/>
          <w:szCs w:val="22"/>
        </w:rPr>
        <w:lastRenderedPageBreak/>
        <w:t xml:space="preserve">Then the third login is the project guide </w:t>
      </w:r>
      <w:proofErr w:type="gramStart"/>
      <w:r w:rsidRPr="00B34994">
        <w:rPr>
          <w:sz w:val="22"/>
          <w:szCs w:val="22"/>
        </w:rPr>
        <w:t>login .project</w:t>
      </w:r>
      <w:proofErr w:type="gramEnd"/>
      <w:r w:rsidRPr="00B34994">
        <w:rPr>
          <w:sz w:val="22"/>
          <w:szCs w:val="22"/>
        </w:rPr>
        <w:t xml:space="preserve"> guide is firstly login into the system. The project guide is </w:t>
      </w:r>
      <w:proofErr w:type="gramStart"/>
      <w:r w:rsidRPr="00B34994">
        <w:rPr>
          <w:sz w:val="22"/>
          <w:szCs w:val="22"/>
        </w:rPr>
        <w:t>receive</w:t>
      </w:r>
      <w:proofErr w:type="gramEnd"/>
      <w:r w:rsidRPr="00B34994">
        <w:rPr>
          <w:sz w:val="22"/>
          <w:szCs w:val="22"/>
        </w:rPr>
        <w:t xml:space="preserve"> the project report from the student groups. Check that project report and if there is some mistake or any other changes so the project guide send feedback to the student groups If there is no such changes in the project report so then project guide send the project report to project </w:t>
      </w:r>
      <w:proofErr w:type="gramStart"/>
      <w:r w:rsidRPr="00B34994">
        <w:rPr>
          <w:sz w:val="22"/>
          <w:szCs w:val="22"/>
        </w:rPr>
        <w:t>incharge .</w:t>
      </w:r>
      <w:proofErr w:type="gramEnd"/>
      <w:r w:rsidRPr="00B34994">
        <w:rPr>
          <w:sz w:val="22"/>
          <w:szCs w:val="22"/>
        </w:rPr>
        <w:t xml:space="preserve"> The project guide is also can see the overall process or status of </w:t>
      </w:r>
      <w:proofErr w:type="gramStart"/>
      <w:r w:rsidRPr="00B34994">
        <w:rPr>
          <w:sz w:val="22"/>
          <w:szCs w:val="22"/>
        </w:rPr>
        <w:t>an</w:t>
      </w:r>
      <w:proofErr w:type="gramEnd"/>
      <w:r w:rsidRPr="00B34994">
        <w:rPr>
          <w:sz w:val="22"/>
          <w:szCs w:val="22"/>
        </w:rPr>
        <w:t xml:space="preserve"> student groups and give marks according the project report.</w:t>
      </w:r>
    </w:p>
    <w:p w14:paraId="1F7E3C20" w14:textId="51A6F7EC" w:rsidR="00930A4A" w:rsidRPr="00B34994" w:rsidRDefault="00930A4A" w:rsidP="00FE4344">
      <w:pPr>
        <w:spacing w:line="360" w:lineRule="auto"/>
        <w:ind w:left="426"/>
        <w:jc w:val="both"/>
        <w:rPr>
          <w:sz w:val="22"/>
          <w:szCs w:val="22"/>
        </w:rPr>
      </w:pPr>
      <w:r w:rsidRPr="00B34994">
        <w:rPr>
          <w:sz w:val="22"/>
          <w:szCs w:val="22"/>
        </w:rPr>
        <w:t xml:space="preserve">Last login in the system or we can say that last main attribute in the system is the student groups. The student groups send the report to the project guide and also receive the feedback from the project guide. The main task for the student groups is upload the project report documents before the deadline end. If student group is not </w:t>
      </w:r>
      <w:proofErr w:type="gramStart"/>
      <w:r w:rsidRPr="00B34994">
        <w:rPr>
          <w:sz w:val="22"/>
          <w:szCs w:val="22"/>
        </w:rPr>
        <w:t>upload</w:t>
      </w:r>
      <w:proofErr w:type="gramEnd"/>
      <w:r w:rsidRPr="00B34994">
        <w:rPr>
          <w:sz w:val="22"/>
          <w:szCs w:val="22"/>
        </w:rPr>
        <w:t xml:space="preserve"> the project report on time, so that student group cannot upload that particular documents again in the system,</w:t>
      </w:r>
      <w:r w:rsidR="00FE4344">
        <w:rPr>
          <w:sz w:val="22"/>
          <w:szCs w:val="22"/>
        </w:rPr>
        <w:t xml:space="preserve"> </w:t>
      </w:r>
      <w:r w:rsidRPr="00B34994">
        <w:rPr>
          <w:sz w:val="22"/>
          <w:szCs w:val="22"/>
        </w:rPr>
        <w:t xml:space="preserve">without discussing with project incharge. Student group can see </w:t>
      </w:r>
      <w:proofErr w:type="gramStart"/>
      <w:r w:rsidRPr="00B34994">
        <w:rPr>
          <w:sz w:val="22"/>
          <w:szCs w:val="22"/>
        </w:rPr>
        <w:t>there</w:t>
      </w:r>
      <w:proofErr w:type="gramEnd"/>
      <w:r w:rsidRPr="00B34994">
        <w:rPr>
          <w:sz w:val="22"/>
          <w:szCs w:val="22"/>
        </w:rPr>
        <w:t xml:space="preserve"> work status.</w:t>
      </w:r>
    </w:p>
    <w:p w14:paraId="63926A5D" w14:textId="77777777" w:rsidR="00930A4A" w:rsidRPr="00B34994" w:rsidRDefault="00930A4A" w:rsidP="009408EB">
      <w:pPr>
        <w:pStyle w:val="Text"/>
        <w:spacing w:line="276" w:lineRule="auto"/>
        <w:ind w:left="426" w:right="338"/>
        <w:rPr>
          <w:rFonts w:eastAsia="Times New Roman"/>
          <w:sz w:val="22"/>
          <w:szCs w:val="22"/>
        </w:rPr>
      </w:pPr>
    </w:p>
    <w:p w14:paraId="65EE2CBC" w14:textId="77777777" w:rsidR="000F5A26" w:rsidRPr="00924EB9" w:rsidRDefault="000F5A26">
      <w:pPr>
        <w:spacing w:before="7" w:line="160" w:lineRule="exact"/>
        <w:rPr>
          <w:sz w:val="16"/>
          <w:szCs w:val="16"/>
        </w:rPr>
      </w:pPr>
    </w:p>
    <w:p w14:paraId="7D3706C7" w14:textId="77777777" w:rsidR="000F5A26" w:rsidRPr="00924EB9" w:rsidRDefault="000F5A26">
      <w:pPr>
        <w:spacing w:line="200" w:lineRule="exact"/>
      </w:pPr>
    </w:p>
    <w:p w14:paraId="430C025E" w14:textId="012018EC" w:rsidR="000F5A26" w:rsidRDefault="00924EB9" w:rsidP="00FE4344">
      <w:pPr>
        <w:ind w:left="142" w:right="2744"/>
        <w:jc w:val="both"/>
        <w:rPr>
          <w:w w:val="125"/>
          <w:sz w:val="28"/>
          <w:szCs w:val="28"/>
        </w:rPr>
      </w:pPr>
      <w:r w:rsidRPr="00924EB9">
        <w:rPr>
          <w:sz w:val="28"/>
          <w:szCs w:val="28"/>
        </w:rPr>
        <w:t xml:space="preserve">1.2       </w:t>
      </w:r>
      <w:r w:rsidRPr="00924EB9">
        <w:rPr>
          <w:w w:val="124"/>
          <w:sz w:val="28"/>
          <w:szCs w:val="28"/>
        </w:rPr>
        <w:t>Moti</w:t>
      </w:r>
      <w:r w:rsidRPr="00924EB9">
        <w:rPr>
          <w:spacing w:val="-21"/>
          <w:w w:val="124"/>
          <w:sz w:val="28"/>
          <w:szCs w:val="28"/>
        </w:rPr>
        <w:t>v</w:t>
      </w:r>
      <w:r w:rsidRPr="00924EB9">
        <w:rPr>
          <w:w w:val="124"/>
          <w:sz w:val="28"/>
          <w:szCs w:val="28"/>
        </w:rPr>
        <w:t>ation</w:t>
      </w:r>
      <w:r w:rsidRPr="00924EB9">
        <w:rPr>
          <w:spacing w:val="42"/>
          <w:w w:val="124"/>
          <w:sz w:val="28"/>
          <w:szCs w:val="28"/>
        </w:rPr>
        <w:t xml:space="preserve"> </w:t>
      </w:r>
      <w:r w:rsidRPr="00924EB9">
        <w:rPr>
          <w:spacing w:val="11"/>
          <w:w w:val="124"/>
          <w:sz w:val="28"/>
          <w:szCs w:val="28"/>
        </w:rPr>
        <w:t>b</w:t>
      </w:r>
      <w:r w:rsidRPr="00924EB9">
        <w:rPr>
          <w:w w:val="124"/>
          <w:sz w:val="28"/>
          <w:szCs w:val="28"/>
        </w:rPr>
        <w:t>ehind</w:t>
      </w:r>
      <w:r w:rsidRPr="00924EB9">
        <w:rPr>
          <w:spacing w:val="25"/>
          <w:w w:val="124"/>
          <w:sz w:val="28"/>
          <w:szCs w:val="28"/>
        </w:rPr>
        <w:t xml:space="preserve"> </w:t>
      </w:r>
      <w:r w:rsidRPr="00924EB9">
        <w:rPr>
          <w:w w:val="126"/>
          <w:sz w:val="28"/>
          <w:szCs w:val="28"/>
        </w:rPr>
        <w:t>pro</w:t>
      </w:r>
      <w:r w:rsidRPr="00924EB9">
        <w:rPr>
          <w:spacing w:val="-52"/>
          <w:sz w:val="28"/>
          <w:szCs w:val="28"/>
        </w:rPr>
        <w:t xml:space="preserve"> </w:t>
      </w:r>
      <w:r w:rsidRPr="00924EB9">
        <w:rPr>
          <w:w w:val="125"/>
          <w:sz w:val="28"/>
          <w:szCs w:val="28"/>
        </w:rPr>
        <w:t>ject</w:t>
      </w:r>
      <w:r w:rsidRPr="00924EB9">
        <w:rPr>
          <w:spacing w:val="29"/>
          <w:w w:val="125"/>
          <w:sz w:val="28"/>
          <w:szCs w:val="28"/>
        </w:rPr>
        <w:t xml:space="preserve"> </w:t>
      </w:r>
      <w:r w:rsidRPr="00924EB9">
        <w:rPr>
          <w:w w:val="125"/>
          <w:sz w:val="28"/>
          <w:szCs w:val="28"/>
        </w:rPr>
        <w:t>topic</w:t>
      </w:r>
    </w:p>
    <w:p w14:paraId="4768BA60" w14:textId="77777777" w:rsidR="003300DE" w:rsidRPr="00924EB9" w:rsidRDefault="003300DE" w:rsidP="00FE4344">
      <w:pPr>
        <w:ind w:left="142" w:right="2744"/>
        <w:jc w:val="both"/>
        <w:rPr>
          <w:sz w:val="28"/>
          <w:szCs w:val="28"/>
        </w:rPr>
      </w:pPr>
    </w:p>
    <w:p w14:paraId="3EC3B693" w14:textId="77777777" w:rsidR="000F5A26" w:rsidRPr="00924EB9" w:rsidRDefault="000F5A26">
      <w:pPr>
        <w:spacing w:before="9" w:line="140" w:lineRule="exact"/>
        <w:rPr>
          <w:sz w:val="15"/>
          <w:szCs w:val="15"/>
        </w:rPr>
      </w:pPr>
    </w:p>
    <w:p w14:paraId="75400ADA" w14:textId="16A50644" w:rsidR="000F5A26" w:rsidRPr="00C36E2F" w:rsidRDefault="009408EB" w:rsidP="00C36E2F">
      <w:pPr>
        <w:spacing w:line="360" w:lineRule="auto"/>
        <w:ind w:left="426" w:right="55"/>
        <w:jc w:val="both"/>
        <w:rPr>
          <w:sz w:val="22"/>
          <w:szCs w:val="22"/>
        </w:rPr>
      </w:pPr>
      <w:r w:rsidRPr="00C36E2F">
        <w:rPr>
          <w:sz w:val="22"/>
          <w:szCs w:val="22"/>
        </w:rPr>
        <w:t>In every college it is complicated task to keep record of final year project of all departments.</w:t>
      </w:r>
      <w:r w:rsidR="00C36E2F" w:rsidRPr="00C36E2F">
        <w:rPr>
          <w:sz w:val="22"/>
          <w:szCs w:val="22"/>
        </w:rPr>
        <w:t xml:space="preserve"> </w:t>
      </w:r>
      <w:r w:rsidRPr="00C36E2F">
        <w:rPr>
          <w:sz w:val="22"/>
          <w:szCs w:val="22"/>
        </w:rPr>
        <w:t xml:space="preserve">And also its headache for teacher to keep exact eye on each student </w:t>
      </w:r>
      <w:proofErr w:type="gramStart"/>
      <w:r w:rsidRPr="00C36E2F">
        <w:rPr>
          <w:sz w:val="22"/>
          <w:szCs w:val="22"/>
        </w:rPr>
        <w:t>groups .</w:t>
      </w:r>
      <w:proofErr w:type="gramEnd"/>
      <w:r w:rsidRPr="00C36E2F">
        <w:rPr>
          <w:sz w:val="22"/>
          <w:szCs w:val="22"/>
        </w:rPr>
        <w:t xml:space="preserve"> So </w:t>
      </w:r>
      <w:proofErr w:type="gramStart"/>
      <w:r w:rsidRPr="00C36E2F">
        <w:rPr>
          <w:sz w:val="22"/>
          <w:szCs w:val="22"/>
        </w:rPr>
        <w:t>As</w:t>
      </w:r>
      <w:proofErr w:type="gramEnd"/>
      <w:r w:rsidRPr="00C36E2F">
        <w:rPr>
          <w:sz w:val="22"/>
          <w:szCs w:val="22"/>
        </w:rPr>
        <w:t xml:space="preserve"> per the college requirements we decide to do project tracking system,</w:t>
      </w:r>
      <w:r w:rsidR="00C36E2F" w:rsidRPr="00C36E2F">
        <w:rPr>
          <w:sz w:val="22"/>
          <w:szCs w:val="22"/>
        </w:rPr>
        <w:t xml:space="preserve"> </w:t>
      </w:r>
      <w:r w:rsidRPr="00C36E2F">
        <w:rPr>
          <w:sz w:val="22"/>
          <w:szCs w:val="22"/>
        </w:rPr>
        <w:t>So every project is stores in this system and teachers are show each project status and give feedback to each project as per its current status.</w:t>
      </w:r>
    </w:p>
    <w:p w14:paraId="34ED4B27" w14:textId="77777777" w:rsidR="000F5A26" w:rsidRPr="00924EB9" w:rsidRDefault="000F5A26" w:rsidP="00C36E2F">
      <w:pPr>
        <w:spacing w:before="7" w:line="360" w:lineRule="auto"/>
        <w:rPr>
          <w:sz w:val="16"/>
          <w:szCs w:val="16"/>
        </w:rPr>
      </w:pPr>
    </w:p>
    <w:p w14:paraId="0E68D7AF" w14:textId="77777777" w:rsidR="000F5A26" w:rsidRPr="00924EB9" w:rsidRDefault="000F5A26">
      <w:pPr>
        <w:spacing w:line="200" w:lineRule="exact"/>
      </w:pPr>
    </w:p>
    <w:p w14:paraId="6727171C" w14:textId="5CA0CF5E" w:rsidR="000F5A26" w:rsidRDefault="00924EB9" w:rsidP="00FE4344">
      <w:pPr>
        <w:ind w:left="142" w:right="2495"/>
        <w:jc w:val="both"/>
        <w:rPr>
          <w:w w:val="124"/>
          <w:sz w:val="28"/>
          <w:szCs w:val="28"/>
        </w:rPr>
      </w:pPr>
      <w:r w:rsidRPr="00924EB9">
        <w:rPr>
          <w:sz w:val="28"/>
          <w:szCs w:val="28"/>
        </w:rPr>
        <w:t xml:space="preserve">1.3       </w:t>
      </w:r>
      <w:r w:rsidRPr="00924EB9">
        <w:rPr>
          <w:w w:val="124"/>
          <w:sz w:val="28"/>
          <w:szCs w:val="28"/>
        </w:rPr>
        <w:t>Aim</w:t>
      </w:r>
      <w:r w:rsidRPr="00924EB9">
        <w:rPr>
          <w:spacing w:val="6"/>
          <w:w w:val="124"/>
          <w:sz w:val="28"/>
          <w:szCs w:val="28"/>
        </w:rPr>
        <w:t xml:space="preserve"> </w:t>
      </w:r>
      <w:r w:rsidRPr="00924EB9">
        <w:rPr>
          <w:w w:val="124"/>
          <w:sz w:val="28"/>
          <w:szCs w:val="28"/>
        </w:rPr>
        <w:t>and</w:t>
      </w:r>
      <w:r w:rsidRPr="00924EB9">
        <w:rPr>
          <w:spacing w:val="33"/>
          <w:w w:val="124"/>
          <w:sz w:val="28"/>
          <w:szCs w:val="28"/>
        </w:rPr>
        <w:t xml:space="preserve"> </w:t>
      </w:r>
      <w:r w:rsidR="00425CEA" w:rsidRPr="00924EB9">
        <w:rPr>
          <w:sz w:val="28"/>
          <w:szCs w:val="28"/>
        </w:rPr>
        <w:t>Ob</w:t>
      </w:r>
      <w:r w:rsidR="00425CEA" w:rsidRPr="00924EB9">
        <w:rPr>
          <w:w w:val="124"/>
          <w:sz w:val="28"/>
          <w:szCs w:val="28"/>
        </w:rPr>
        <w:t>jecti</w:t>
      </w:r>
      <w:r w:rsidR="00425CEA" w:rsidRPr="00924EB9">
        <w:rPr>
          <w:spacing w:val="-10"/>
          <w:w w:val="124"/>
          <w:sz w:val="28"/>
          <w:szCs w:val="28"/>
        </w:rPr>
        <w:t>v</w:t>
      </w:r>
      <w:r w:rsidR="00425CEA" w:rsidRPr="00924EB9">
        <w:rPr>
          <w:w w:val="124"/>
          <w:sz w:val="28"/>
          <w:szCs w:val="28"/>
        </w:rPr>
        <w:t>es</w:t>
      </w:r>
      <w:r w:rsidRPr="00924EB9">
        <w:rPr>
          <w:spacing w:val="27"/>
          <w:w w:val="124"/>
          <w:sz w:val="28"/>
          <w:szCs w:val="28"/>
        </w:rPr>
        <w:t xml:space="preserve"> </w:t>
      </w:r>
      <w:r w:rsidRPr="00924EB9">
        <w:rPr>
          <w:sz w:val="28"/>
          <w:szCs w:val="28"/>
        </w:rPr>
        <w:t>of</w:t>
      </w:r>
      <w:r w:rsidRPr="00924EB9">
        <w:rPr>
          <w:spacing w:val="64"/>
          <w:sz w:val="28"/>
          <w:szCs w:val="28"/>
        </w:rPr>
        <w:t xml:space="preserve"> </w:t>
      </w:r>
      <w:r w:rsidRPr="00924EB9">
        <w:rPr>
          <w:w w:val="132"/>
          <w:sz w:val="28"/>
          <w:szCs w:val="28"/>
        </w:rPr>
        <w:t>the</w:t>
      </w:r>
      <w:r w:rsidRPr="00924EB9">
        <w:rPr>
          <w:spacing w:val="16"/>
          <w:w w:val="132"/>
          <w:sz w:val="28"/>
          <w:szCs w:val="28"/>
        </w:rPr>
        <w:t xml:space="preserve"> </w:t>
      </w:r>
      <w:r w:rsidRPr="00924EB9">
        <w:rPr>
          <w:spacing w:val="-9"/>
          <w:w w:val="115"/>
          <w:sz w:val="28"/>
          <w:szCs w:val="28"/>
        </w:rPr>
        <w:t>w</w:t>
      </w:r>
      <w:r w:rsidRPr="00924EB9">
        <w:rPr>
          <w:w w:val="124"/>
          <w:sz w:val="28"/>
          <w:szCs w:val="28"/>
        </w:rPr>
        <w:t>ork</w:t>
      </w:r>
    </w:p>
    <w:p w14:paraId="204042C2" w14:textId="77777777" w:rsidR="00FE4344" w:rsidRPr="00FE4344" w:rsidRDefault="00FE4344" w:rsidP="00FE4344">
      <w:pPr>
        <w:ind w:left="142" w:right="2495"/>
        <w:jc w:val="both"/>
        <w:rPr>
          <w:sz w:val="16"/>
          <w:szCs w:val="16"/>
        </w:rPr>
      </w:pPr>
    </w:p>
    <w:p w14:paraId="61AE7266" w14:textId="77777777" w:rsidR="000F5A26" w:rsidRPr="00924EB9" w:rsidRDefault="000F5A26">
      <w:pPr>
        <w:spacing w:before="9" w:line="140" w:lineRule="exact"/>
        <w:rPr>
          <w:sz w:val="15"/>
          <w:szCs w:val="15"/>
        </w:rPr>
      </w:pPr>
    </w:p>
    <w:p w14:paraId="374988BD" w14:textId="77777777" w:rsidR="00FE4344" w:rsidRPr="006E73E0" w:rsidRDefault="00085128" w:rsidP="00C36E2F">
      <w:pPr>
        <w:pStyle w:val="ListParagraph"/>
        <w:numPr>
          <w:ilvl w:val="0"/>
          <w:numId w:val="10"/>
        </w:numPr>
        <w:spacing w:line="360" w:lineRule="auto"/>
        <w:ind w:left="426" w:hanging="142"/>
        <w:rPr>
          <w:sz w:val="22"/>
          <w:szCs w:val="22"/>
        </w:rPr>
      </w:pPr>
      <w:r w:rsidRPr="006E73E0">
        <w:rPr>
          <w:sz w:val="22"/>
          <w:szCs w:val="22"/>
        </w:rPr>
        <w:t>To accuracy in report generation</w:t>
      </w:r>
      <w:r w:rsidR="00FE4344" w:rsidRPr="006E73E0">
        <w:rPr>
          <w:sz w:val="22"/>
          <w:szCs w:val="22"/>
        </w:rPr>
        <w:t xml:space="preserve">. </w:t>
      </w:r>
    </w:p>
    <w:p w14:paraId="59EF3428" w14:textId="00BA5641" w:rsidR="00FE4344" w:rsidRPr="006E73E0" w:rsidRDefault="00FE4344" w:rsidP="00C36E2F">
      <w:pPr>
        <w:pStyle w:val="ListParagraph"/>
        <w:numPr>
          <w:ilvl w:val="0"/>
          <w:numId w:val="10"/>
        </w:numPr>
        <w:spacing w:line="360" w:lineRule="auto"/>
        <w:ind w:left="567" w:hanging="283"/>
        <w:rPr>
          <w:sz w:val="22"/>
          <w:szCs w:val="22"/>
        </w:rPr>
      </w:pPr>
      <w:r w:rsidRPr="006E73E0">
        <w:rPr>
          <w:sz w:val="22"/>
          <w:szCs w:val="22"/>
        </w:rPr>
        <w:t xml:space="preserve">   </w:t>
      </w:r>
      <w:r w:rsidR="00085128" w:rsidRPr="006E73E0">
        <w:rPr>
          <w:sz w:val="22"/>
          <w:szCs w:val="22"/>
        </w:rPr>
        <w:t>To need user friendly software for managing report</w:t>
      </w:r>
      <w:r w:rsidRPr="006E73E0">
        <w:rPr>
          <w:sz w:val="22"/>
          <w:szCs w:val="22"/>
        </w:rPr>
        <w:t>.</w:t>
      </w:r>
    </w:p>
    <w:p w14:paraId="2845A309" w14:textId="5A6389CF" w:rsidR="00FE4344" w:rsidRPr="006E73E0" w:rsidRDefault="00FE4344" w:rsidP="00C36E2F">
      <w:pPr>
        <w:pStyle w:val="ListParagraph"/>
        <w:numPr>
          <w:ilvl w:val="0"/>
          <w:numId w:val="10"/>
        </w:numPr>
        <w:spacing w:line="360" w:lineRule="auto"/>
        <w:ind w:left="567" w:hanging="283"/>
        <w:rPr>
          <w:sz w:val="22"/>
          <w:szCs w:val="22"/>
        </w:rPr>
      </w:pPr>
      <w:r w:rsidRPr="006E73E0">
        <w:rPr>
          <w:sz w:val="22"/>
          <w:szCs w:val="22"/>
        </w:rPr>
        <w:t xml:space="preserve">   </w:t>
      </w:r>
      <w:r w:rsidR="00085128" w:rsidRPr="006E73E0">
        <w:rPr>
          <w:sz w:val="22"/>
          <w:szCs w:val="22"/>
        </w:rPr>
        <w:t>Customization available</w:t>
      </w:r>
      <w:r w:rsidRPr="006E73E0">
        <w:rPr>
          <w:sz w:val="22"/>
          <w:szCs w:val="22"/>
        </w:rPr>
        <w:t>.</w:t>
      </w:r>
    </w:p>
    <w:p w14:paraId="2032825B" w14:textId="7C5E6259" w:rsidR="00085128" w:rsidRPr="006E73E0" w:rsidRDefault="00085128" w:rsidP="00C36E2F">
      <w:pPr>
        <w:pStyle w:val="ListParagraph"/>
        <w:numPr>
          <w:ilvl w:val="0"/>
          <w:numId w:val="10"/>
        </w:numPr>
        <w:spacing w:line="360" w:lineRule="auto"/>
        <w:ind w:left="284" w:firstLine="0"/>
        <w:rPr>
          <w:sz w:val="22"/>
          <w:szCs w:val="22"/>
        </w:rPr>
      </w:pPr>
      <w:r w:rsidRPr="006E73E0">
        <w:rPr>
          <w:sz w:val="22"/>
          <w:szCs w:val="22"/>
        </w:rPr>
        <w:t xml:space="preserve">Well featured app that helps in increase efficiency in Project </w:t>
      </w:r>
      <w:r w:rsidR="00FE4344" w:rsidRPr="006E73E0">
        <w:rPr>
          <w:sz w:val="22"/>
          <w:szCs w:val="22"/>
        </w:rPr>
        <w:t>M</w:t>
      </w:r>
      <w:r w:rsidRPr="006E73E0">
        <w:rPr>
          <w:sz w:val="22"/>
          <w:szCs w:val="22"/>
        </w:rPr>
        <w:t>anagement.</w:t>
      </w:r>
    </w:p>
    <w:p w14:paraId="36E8CDAE" w14:textId="77777777" w:rsidR="000F5A26" w:rsidRPr="00924EB9" w:rsidRDefault="000F5A26" w:rsidP="00C36E2F">
      <w:pPr>
        <w:spacing w:before="7" w:line="360" w:lineRule="auto"/>
        <w:rPr>
          <w:sz w:val="16"/>
          <w:szCs w:val="16"/>
        </w:rPr>
      </w:pPr>
    </w:p>
    <w:p w14:paraId="1C275139" w14:textId="77777777" w:rsidR="000F5A26" w:rsidRPr="00C36E2F" w:rsidRDefault="000F5A26" w:rsidP="00C36E2F">
      <w:pPr>
        <w:spacing w:line="360" w:lineRule="auto"/>
        <w:rPr>
          <w:sz w:val="8"/>
          <w:szCs w:val="8"/>
        </w:rPr>
      </w:pPr>
    </w:p>
    <w:p w14:paraId="2B63B659" w14:textId="364DB71A" w:rsidR="000F5A26" w:rsidRDefault="00924EB9" w:rsidP="00FE4344">
      <w:pPr>
        <w:ind w:left="142"/>
        <w:rPr>
          <w:w w:val="119"/>
          <w:sz w:val="28"/>
          <w:szCs w:val="28"/>
        </w:rPr>
      </w:pPr>
      <w:r w:rsidRPr="00930A4A">
        <w:rPr>
          <w:sz w:val="28"/>
          <w:szCs w:val="28"/>
        </w:rPr>
        <w:t xml:space="preserve">1.4       </w:t>
      </w:r>
      <w:r w:rsidRPr="00930A4A">
        <w:rPr>
          <w:w w:val="127"/>
          <w:sz w:val="28"/>
          <w:szCs w:val="28"/>
        </w:rPr>
        <w:t>I</w:t>
      </w:r>
      <w:r w:rsidRPr="00930A4A">
        <w:rPr>
          <w:spacing w:val="-11"/>
          <w:w w:val="127"/>
          <w:sz w:val="28"/>
          <w:szCs w:val="28"/>
        </w:rPr>
        <w:t>n</w:t>
      </w:r>
      <w:r w:rsidRPr="00930A4A">
        <w:rPr>
          <w:w w:val="127"/>
          <w:sz w:val="28"/>
          <w:szCs w:val="28"/>
        </w:rPr>
        <w:t>tr</w:t>
      </w:r>
      <w:r w:rsidRPr="00930A4A">
        <w:rPr>
          <w:spacing w:val="11"/>
          <w:w w:val="127"/>
          <w:sz w:val="28"/>
          <w:szCs w:val="28"/>
        </w:rPr>
        <w:t>o</w:t>
      </w:r>
      <w:r w:rsidRPr="00930A4A">
        <w:rPr>
          <w:w w:val="127"/>
          <w:sz w:val="28"/>
          <w:szCs w:val="28"/>
        </w:rPr>
        <w:t>duction</w:t>
      </w:r>
      <w:r w:rsidRPr="00930A4A">
        <w:rPr>
          <w:spacing w:val="35"/>
          <w:w w:val="127"/>
          <w:sz w:val="28"/>
          <w:szCs w:val="28"/>
        </w:rPr>
        <w:t xml:space="preserve"> </w:t>
      </w:r>
      <w:r w:rsidRPr="00930A4A">
        <w:rPr>
          <w:w w:val="127"/>
          <w:sz w:val="28"/>
          <w:szCs w:val="28"/>
        </w:rPr>
        <w:t>to</w:t>
      </w:r>
      <w:r w:rsidRPr="00930A4A">
        <w:rPr>
          <w:spacing w:val="28"/>
          <w:w w:val="127"/>
          <w:sz w:val="28"/>
          <w:szCs w:val="28"/>
        </w:rPr>
        <w:t xml:space="preserve"> </w:t>
      </w:r>
      <w:r w:rsidRPr="00930A4A">
        <w:rPr>
          <w:w w:val="127"/>
          <w:sz w:val="28"/>
          <w:szCs w:val="28"/>
        </w:rPr>
        <w:t>Seminar</w:t>
      </w:r>
      <w:r w:rsidRPr="00930A4A">
        <w:rPr>
          <w:spacing w:val="-18"/>
          <w:w w:val="127"/>
          <w:sz w:val="28"/>
          <w:szCs w:val="28"/>
        </w:rPr>
        <w:t xml:space="preserve"> </w:t>
      </w:r>
      <w:r w:rsidRPr="00930A4A">
        <w:rPr>
          <w:spacing w:val="-27"/>
          <w:w w:val="131"/>
          <w:sz w:val="28"/>
          <w:szCs w:val="28"/>
        </w:rPr>
        <w:t>T</w:t>
      </w:r>
      <w:r w:rsidRPr="00930A4A">
        <w:rPr>
          <w:w w:val="119"/>
          <w:sz w:val="28"/>
          <w:szCs w:val="28"/>
        </w:rPr>
        <w:t>opic</w:t>
      </w:r>
    </w:p>
    <w:p w14:paraId="5E764393" w14:textId="77777777" w:rsidR="00F530EA" w:rsidRPr="00930A4A" w:rsidRDefault="00F530EA" w:rsidP="00FE4344">
      <w:pPr>
        <w:ind w:left="142"/>
        <w:rPr>
          <w:sz w:val="28"/>
          <w:szCs w:val="28"/>
        </w:rPr>
      </w:pPr>
    </w:p>
    <w:p w14:paraId="16BA6679" w14:textId="77777777" w:rsidR="00FE4344" w:rsidRPr="008121AA" w:rsidRDefault="00FE4344" w:rsidP="00C36E2F">
      <w:pPr>
        <w:pStyle w:val="ListParagraph"/>
        <w:numPr>
          <w:ilvl w:val="0"/>
          <w:numId w:val="10"/>
        </w:numPr>
        <w:spacing w:line="360" w:lineRule="auto"/>
        <w:ind w:left="426" w:hanging="142"/>
        <w:rPr>
          <w:sz w:val="22"/>
          <w:szCs w:val="22"/>
        </w:rPr>
      </w:pPr>
      <w:r w:rsidRPr="008121AA">
        <w:rPr>
          <w:sz w:val="22"/>
          <w:szCs w:val="22"/>
        </w:rPr>
        <w:t>Project Title: Project Tracking System.</w:t>
      </w:r>
    </w:p>
    <w:p w14:paraId="1C110191" w14:textId="77777777" w:rsidR="00F530EA" w:rsidRPr="008121AA" w:rsidRDefault="00F530EA" w:rsidP="00C36E2F">
      <w:pPr>
        <w:pStyle w:val="ListParagraph"/>
        <w:numPr>
          <w:ilvl w:val="0"/>
          <w:numId w:val="10"/>
        </w:numPr>
        <w:spacing w:line="360" w:lineRule="auto"/>
        <w:ind w:left="426" w:hanging="142"/>
        <w:rPr>
          <w:sz w:val="22"/>
          <w:szCs w:val="22"/>
        </w:rPr>
      </w:pPr>
      <w:r w:rsidRPr="008121AA">
        <w:rPr>
          <w:sz w:val="22"/>
          <w:szCs w:val="22"/>
        </w:rPr>
        <w:t xml:space="preserve">Jayesh Patil: Online Tracking </w:t>
      </w:r>
      <w:proofErr w:type="gramStart"/>
      <w:r w:rsidRPr="008121AA">
        <w:rPr>
          <w:sz w:val="22"/>
          <w:szCs w:val="22"/>
        </w:rPr>
        <w:t>Of</w:t>
      </w:r>
      <w:proofErr w:type="gramEnd"/>
      <w:r w:rsidRPr="008121AA">
        <w:rPr>
          <w:sz w:val="22"/>
          <w:szCs w:val="22"/>
        </w:rPr>
        <w:t xml:space="preserve"> Project.</w:t>
      </w:r>
    </w:p>
    <w:p w14:paraId="649CCF1B" w14:textId="77777777" w:rsidR="00F530EA" w:rsidRPr="008121AA" w:rsidRDefault="00F530EA" w:rsidP="00C36E2F">
      <w:pPr>
        <w:pStyle w:val="ListParagraph"/>
        <w:numPr>
          <w:ilvl w:val="0"/>
          <w:numId w:val="10"/>
        </w:numPr>
        <w:spacing w:line="360" w:lineRule="auto"/>
        <w:ind w:left="426" w:hanging="142"/>
        <w:rPr>
          <w:sz w:val="22"/>
          <w:szCs w:val="22"/>
        </w:rPr>
      </w:pPr>
      <w:r w:rsidRPr="008121AA">
        <w:rPr>
          <w:sz w:val="22"/>
          <w:szCs w:val="22"/>
        </w:rPr>
        <w:t>Madiha Khan: Monitoring Project Progress.</w:t>
      </w:r>
    </w:p>
    <w:p w14:paraId="391DADB6" w14:textId="77777777" w:rsidR="00F530EA" w:rsidRPr="008121AA" w:rsidRDefault="00F530EA" w:rsidP="00C36E2F">
      <w:pPr>
        <w:pStyle w:val="ListParagraph"/>
        <w:numPr>
          <w:ilvl w:val="0"/>
          <w:numId w:val="10"/>
        </w:numPr>
        <w:spacing w:line="360" w:lineRule="auto"/>
        <w:ind w:left="426" w:hanging="142"/>
        <w:rPr>
          <w:sz w:val="22"/>
          <w:szCs w:val="22"/>
        </w:rPr>
      </w:pPr>
      <w:r w:rsidRPr="008121AA">
        <w:rPr>
          <w:sz w:val="22"/>
          <w:szCs w:val="22"/>
        </w:rPr>
        <w:t>Sejal Kushte: Why to use Project Tracking System.</w:t>
      </w:r>
    </w:p>
    <w:p w14:paraId="4403F9BB" w14:textId="3652632C" w:rsidR="003A25F5" w:rsidRPr="00F530EA" w:rsidRDefault="00F530EA" w:rsidP="00C36E2F">
      <w:pPr>
        <w:pStyle w:val="ListParagraph"/>
        <w:numPr>
          <w:ilvl w:val="0"/>
          <w:numId w:val="10"/>
        </w:numPr>
        <w:spacing w:line="360" w:lineRule="auto"/>
        <w:ind w:left="426" w:hanging="142"/>
        <w:rPr>
          <w:w w:val="111"/>
          <w:sz w:val="24"/>
          <w:szCs w:val="24"/>
        </w:rPr>
      </w:pPr>
      <w:r w:rsidRPr="008121AA">
        <w:rPr>
          <w:sz w:val="22"/>
          <w:szCs w:val="22"/>
        </w:rPr>
        <w:t>Harish Suryavanshi: Importance of Project Tracking System.</w:t>
      </w:r>
      <w:r w:rsidR="003A25F5" w:rsidRPr="00F530EA">
        <w:rPr>
          <w:w w:val="111"/>
          <w:sz w:val="24"/>
          <w:szCs w:val="24"/>
        </w:rPr>
        <w:br w:type="page"/>
      </w:r>
    </w:p>
    <w:p w14:paraId="6790530C" w14:textId="77777777" w:rsidR="00C20C6D" w:rsidRPr="007027FD" w:rsidRDefault="00C20C6D" w:rsidP="003A25F5">
      <w:pPr>
        <w:spacing w:line="251" w:lineRule="auto"/>
        <w:ind w:left="378" w:right="356"/>
        <w:jc w:val="center"/>
        <w:rPr>
          <w:b/>
          <w:sz w:val="40"/>
          <w:szCs w:val="40"/>
        </w:rPr>
      </w:pPr>
      <w:r w:rsidRPr="007027FD">
        <w:rPr>
          <w:b/>
          <w:sz w:val="40"/>
          <w:szCs w:val="40"/>
        </w:rPr>
        <w:lastRenderedPageBreak/>
        <w:t xml:space="preserve">Chapter </w:t>
      </w:r>
      <w:r>
        <w:rPr>
          <w:b/>
          <w:sz w:val="40"/>
          <w:szCs w:val="40"/>
        </w:rPr>
        <w:t>2</w:t>
      </w:r>
    </w:p>
    <w:p w14:paraId="26CEE494" w14:textId="77777777" w:rsidR="00C20C6D" w:rsidRPr="00C20C6D" w:rsidRDefault="00C20C6D" w:rsidP="00C20C6D">
      <w:pPr>
        <w:ind w:right="10"/>
        <w:jc w:val="center"/>
        <w:rPr>
          <w:b/>
          <w:color w:val="FF0000"/>
          <w:sz w:val="24"/>
          <w:szCs w:val="40"/>
        </w:rPr>
      </w:pPr>
      <w:r>
        <w:rPr>
          <w:b/>
          <w:noProof/>
          <w:sz w:val="40"/>
          <w:szCs w:val="40"/>
        </w:rPr>
        <mc:AlternateContent>
          <mc:Choice Requires="wps">
            <w:drawing>
              <wp:anchor distT="0" distB="0" distL="114300" distR="114300" simplePos="0" relativeHeight="251661312" behindDoc="0" locked="0" layoutInCell="1" allowOverlap="1" wp14:anchorId="4E263F55" wp14:editId="2C588FC0">
                <wp:simplePos x="0" y="0"/>
                <wp:positionH relativeFrom="column">
                  <wp:posOffset>-69850</wp:posOffset>
                </wp:positionH>
                <wp:positionV relativeFrom="paragraph">
                  <wp:posOffset>337185</wp:posOffset>
                </wp:positionV>
                <wp:extent cx="6061075" cy="0"/>
                <wp:effectExtent l="9525" t="15875" r="15875" b="127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10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C321FC"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6.55pt" to="471.7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7csEg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" strokeweight="1.5pt"/>
            </w:pict>
          </mc:Fallback>
        </mc:AlternateContent>
      </w:r>
      <w:r>
        <w:rPr>
          <w:b/>
          <w:sz w:val="40"/>
          <w:szCs w:val="40"/>
        </w:rPr>
        <w:t>BACKGROUND WORK</w:t>
      </w:r>
      <w:r w:rsidRPr="00C20C6D">
        <w:rPr>
          <w:b/>
          <w:sz w:val="40"/>
          <w:szCs w:val="40"/>
        </w:rPr>
        <w:t xml:space="preserve"> OF </w:t>
      </w:r>
      <w:r w:rsidRPr="00C20C6D">
        <w:rPr>
          <w:b/>
          <w:color w:val="FF0000"/>
          <w:sz w:val="24"/>
          <w:szCs w:val="40"/>
        </w:rPr>
        <w:t>Seminar Title/Topic</w:t>
      </w:r>
    </w:p>
    <w:p w14:paraId="6A23C6D9" w14:textId="77777777" w:rsidR="000F5A26" w:rsidRPr="00924EB9" w:rsidRDefault="000F5A26">
      <w:pPr>
        <w:spacing w:before="8" w:line="220" w:lineRule="exact"/>
        <w:rPr>
          <w:sz w:val="22"/>
          <w:szCs w:val="22"/>
        </w:rPr>
      </w:pPr>
    </w:p>
    <w:p w14:paraId="79905ECD" w14:textId="77777777" w:rsidR="00C20C6D" w:rsidRDefault="00C20C6D">
      <w:pPr>
        <w:spacing w:line="251" w:lineRule="auto"/>
        <w:ind w:left="378" w:right="356"/>
        <w:jc w:val="both"/>
        <w:rPr>
          <w:sz w:val="24"/>
          <w:szCs w:val="24"/>
        </w:rPr>
      </w:pPr>
    </w:p>
    <w:p w14:paraId="3291D4DC" w14:textId="424E73C5" w:rsidR="003A25F5" w:rsidRPr="007A3696" w:rsidRDefault="00425CEA" w:rsidP="00D70D3F">
      <w:pPr>
        <w:spacing w:line="360" w:lineRule="auto"/>
        <w:ind w:left="378" w:right="356"/>
        <w:jc w:val="both"/>
        <w:rPr>
          <w:w w:val="107"/>
          <w:sz w:val="22"/>
          <w:szCs w:val="22"/>
        </w:rPr>
      </w:pPr>
      <w:r w:rsidRPr="007A3696">
        <w:rPr>
          <w:sz w:val="22"/>
          <w:szCs w:val="22"/>
        </w:rPr>
        <w:t>Stude</w:t>
      </w:r>
      <w:r w:rsidRPr="007A3696">
        <w:rPr>
          <w:spacing w:val="-5"/>
          <w:sz w:val="22"/>
          <w:szCs w:val="22"/>
        </w:rPr>
        <w:t>n</w:t>
      </w:r>
      <w:r w:rsidRPr="007A3696">
        <w:rPr>
          <w:sz w:val="22"/>
          <w:szCs w:val="22"/>
        </w:rPr>
        <w:t xml:space="preserve">ts </w:t>
      </w:r>
      <w:r w:rsidRPr="007A3696">
        <w:rPr>
          <w:spacing w:val="30"/>
          <w:sz w:val="22"/>
          <w:szCs w:val="22"/>
        </w:rPr>
        <w:t>are</w:t>
      </w:r>
      <w:r w:rsidR="00924EB9" w:rsidRPr="007A3696">
        <w:rPr>
          <w:spacing w:val="39"/>
          <w:sz w:val="22"/>
          <w:szCs w:val="22"/>
        </w:rPr>
        <w:t xml:space="preserve"> </w:t>
      </w:r>
      <w:r w:rsidR="00924EB9" w:rsidRPr="007A3696">
        <w:rPr>
          <w:sz w:val="22"/>
          <w:szCs w:val="22"/>
        </w:rPr>
        <w:t>ex</w:t>
      </w:r>
      <w:r w:rsidR="00924EB9" w:rsidRPr="007A3696">
        <w:rPr>
          <w:spacing w:val="7"/>
          <w:sz w:val="22"/>
          <w:szCs w:val="22"/>
        </w:rPr>
        <w:t>p</w:t>
      </w:r>
      <w:r w:rsidR="00924EB9" w:rsidRPr="007A3696">
        <w:rPr>
          <w:sz w:val="22"/>
          <w:szCs w:val="22"/>
        </w:rPr>
        <w:t>ected</w:t>
      </w:r>
      <w:r w:rsidR="00924EB9" w:rsidRPr="007A3696">
        <w:rPr>
          <w:spacing w:val="58"/>
          <w:sz w:val="22"/>
          <w:szCs w:val="22"/>
        </w:rPr>
        <w:t xml:space="preserve"> </w:t>
      </w:r>
      <w:r w:rsidR="00924EB9" w:rsidRPr="007A3696">
        <w:rPr>
          <w:sz w:val="22"/>
          <w:szCs w:val="22"/>
        </w:rPr>
        <w:t>to</w:t>
      </w:r>
      <w:r w:rsidR="00924EB9" w:rsidRPr="007A3696">
        <w:rPr>
          <w:spacing w:val="42"/>
          <w:sz w:val="22"/>
          <w:szCs w:val="22"/>
        </w:rPr>
        <w:t xml:space="preserve"> </w:t>
      </w:r>
      <w:r w:rsidR="00924EB9" w:rsidRPr="007A3696">
        <w:rPr>
          <w:sz w:val="22"/>
          <w:szCs w:val="22"/>
        </w:rPr>
        <w:t>write</w:t>
      </w:r>
      <w:r w:rsidR="00924EB9" w:rsidRPr="007A3696">
        <w:rPr>
          <w:spacing w:val="47"/>
          <w:sz w:val="22"/>
          <w:szCs w:val="22"/>
        </w:rPr>
        <w:t xml:space="preserve"> </w:t>
      </w:r>
      <w:r w:rsidR="00924EB9" w:rsidRPr="007A3696">
        <w:rPr>
          <w:sz w:val="22"/>
          <w:szCs w:val="22"/>
        </w:rPr>
        <w:t>similar</w:t>
      </w:r>
      <w:r w:rsidR="00924EB9" w:rsidRPr="007A3696">
        <w:rPr>
          <w:spacing w:val="42"/>
          <w:sz w:val="22"/>
          <w:szCs w:val="22"/>
        </w:rPr>
        <w:t xml:space="preserve"> </w:t>
      </w:r>
      <w:r w:rsidR="00924EB9" w:rsidRPr="007A3696">
        <w:rPr>
          <w:sz w:val="22"/>
          <w:szCs w:val="22"/>
        </w:rPr>
        <w:t>or</w:t>
      </w:r>
      <w:r w:rsidR="00924EB9" w:rsidRPr="007A3696">
        <w:rPr>
          <w:spacing w:val="27"/>
          <w:sz w:val="22"/>
          <w:szCs w:val="22"/>
        </w:rPr>
        <w:t xml:space="preserve"> </w:t>
      </w:r>
      <w:r w:rsidRPr="007A3696">
        <w:rPr>
          <w:sz w:val="22"/>
          <w:szCs w:val="22"/>
        </w:rPr>
        <w:t xml:space="preserve">related </w:t>
      </w:r>
      <w:r w:rsidRPr="007A3696">
        <w:rPr>
          <w:spacing w:val="8"/>
          <w:sz w:val="22"/>
          <w:szCs w:val="22"/>
        </w:rPr>
        <w:t>work</w:t>
      </w:r>
      <w:r w:rsidR="00924EB9" w:rsidRPr="007A3696">
        <w:rPr>
          <w:spacing w:val="26"/>
          <w:sz w:val="22"/>
          <w:szCs w:val="22"/>
        </w:rPr>
        <w:t xml:space="preserve"> </w:t>
      </w:r>
      <w:r w:rsidR="00924EB9" w:rsidRPr="007A3696">
        <w:rPr>
          <w:sz w:val="22"/>
          <w:szCs w:val="22"/>
        </w:rPr>
        <w:t>already</w:t>
      </w:r>
      <w:r w:rsidR="00924EB9" w:rsidRPr="007A3696">
        <w:rPr>
          <w:spacing w:val="57"/>
          <w:sz w:val="22"/>
          <w:szCs w:val="22"/>
        </w:rPr>
        <w:t xml:space="preserve"> </w:t>
      </w:r>
      <w:r w:rsidR="00924EB9" w:rsidRPr="007A3696">
        <w:rPr>
          <w:sz w:val="22"/>
          <w:szCs w:val="22"/>
        </w:rPr>
        <w:t>done</w:t>
      </w:r>
      <w:r w:rsidR="00924EB9" w:rsidRPr="007A3696">
        <w:rPr>
          <w:spacing w:val="36"/>
          <w:sz w:val="22"/>
          <w:szCs w:val="22"/>
        </w:rPr>
        <w:t xml:space="preserve"> </w:t>
      </w:r>
      <w:r w:rsidR="00924EB9" w:rsidRPr="007A3696">
        <w:rPr>
          <w:spacing w:val="-6"/>
          <w:sz w:val="22"/>
          <w:szCs w:val="22"/>
        </w:rPr>
        <w:t>b</w:t>
      </w:r>
      <w:r w:rsidR="00924EB9" w:rsidRPr="007A3696">
        <w:rPr>
          <w:sz w:val="22"/>
          <w:szCs w:val="22"/>
        </w:rPr>
        <w:t>y</w:t>
      </w:r>
      <w:r w:rsidR="00924EB9" w:rsidRPr="007A3696">
        <w:rPr>
          <w:spacing w:val="33"/>
          <w:sz w:val="22"/>
          <w:szCs w:val="22"/>
        </w:rPr>
        <w:t xml:space="preserve"> </w:t>
      </w:r>
      <w:r w:rsidRPr="007A3696">
        <w:rPr>
          <w:spacing w:val="-13"/>
          <w:w w:val="102"/>
          <w:sz w:val="22"/>
          <w:szCs w:val="22"/>
        </w:rPr>
        <w:t>v</w:t>
      </w:r>
      <w:r w:rsidRPr="007A3696">
        <w:rPr>
          <w:w w:val="107"/>
          <w:sz w:val="22"/>
          <w:szCs w:val="22"/>
        </w:rPr>
        <w:t>ary</w:t>
      </w:r>
      <w:r w:rsidR="00924EB9" w:rsidRPr="007A3696">
        <w:rPr>
          <w:w w:val="107"/>
          <w:sz w:val="22"/>
          <w:szCs w:val="22"/>
        </w:rPr>
        <w:t xml:space="preserve">- </w:t>
      </w:r>
      <w:r w:rsidRPr="007A3696">
        <w:rPr>
          <w:sz w:val="22"/>
          <w:szCs w:val="22"/>
        </w:rPr>
        <w:t>iOS</w:t>
      </w:r>
      <w:r w:rsidR="00924EB9" w:rsidRPr="007A3696">
        <w:rPr>
          <w:sz w:val="22"/>
          <w:szCs w:val="22"/>
        </w:rPr>
        <w:t xml:space="preserve"> resear</w:t>
      </w:r>
      <w:r w:rsidR="00924EB9" w:rsidRPr="007A3696">
        <w:rPr>
          <w:spacing w:val="-6"/>
          <w:sz w:val="22"/>
          <w:szCs w:val="22"/>
        </w:rPr>
        <w:t>c</w:t>
      </w:r>
      <w:r w:rsidR="00924EB9" w:rsidRPr="007A3696">
        <w:rPr>
          <w:sz w:val="22"/>
          <w:szCs w:val="22"/>
        </w:rPr>
        <w:t xml:space="preserve">hers. </w:t>
      </w:r>
      <w:r w:rsidR="00924EB9" w:rsidRPr="007A3696">
        <w:rPr>
          <w:spacing w:val="12"/>
          <w:sz w:val="22"/>
          <w:szCs w:val="22"/>
        </w:rPr>
        <w:t xml:space="preserve"> </w:t>
      </w:r>
      <w:r w:rsidR="00924EB9" w:rsidRPr="007A3696">
        <w:rPr>
          <w:sz w:val="22"/>
          <w:szCs w:val="22"/>
        </w:rPr>
        <w:t>They</w:t>
      </w:r>
      <w:r w:rsidR="00924EB9" w:rsidRPr="007A3696">
        <w:rPr>
          <w:spacing w:val="26"/>
          <w:sz w:val="22"/>
          <w:szCs w:val="22"/>
        </w:rPr>
        <w:t xml:space="preserve"> </w:t>
      </w:r>
      <w:r w:rsidR="00924EB9" w:rsidRPr="007A3696">
        <w:rPr>
          <w:sz w:val="22"/>
          <w:szCs w:val="22"/>
        </w:rPr>
        <w:t>could</w:t>
      </w:r>
      <w:r w:rsidR="00924EB9" w:rsidRPr="007A3696">
        <w:rPr>
          <w:spacing w:val="7"/>
          <w:sz w:val="22"/>
          <w:szCs w:val="22"/>
        </w:rPr>
        <w:t xml:space="preserve"> </w:t>
      </w:r>
      <w:r w:rsidR="00924EB9" w:rsidRPr="007A3696">
        <w:rPr>
          <w:sz w:val="22"/>
          <w:szCs w:val="22"/>
        </w:rPr>
        <w:t>also explain</w:t>
      </w:r>
      <w:r w:rsidR="00924EB9" w:rsidRPr="007A3696">
        <w:rPr>
          <w:spacing w:val="18"/>
          <w:sz w:val="22"/>
          <w:szCs w:val="22"/>
        </w:rPr>
        <w:t xml:space="preserve"> </w:t>
      </w:r>
      <w:r w:rsidR="00924EB9" w:rsidRPr="007A3696">
        <w:rPr>
          <w:sz w:val="22"/>
          <w:szCs w:val="22"/>
        </w:rPr>
        <w:t>existing</w:t>
      </w:r>
      <w:r w:rsidR="00924EB9" w:rsidRPr="007A3696">
        <w:rPr>
          <w:spacing w:val="20"/>
          <w:sz w:val="22"/>
          <w:szCs w:val="22"/>
        </w:rPr>
        <w:t xml:space="preserve"> </w:t>
      </w:r>
      <w:r w:rsidR="00924EB9" w:rsidRPr="007A3696">
        <w:rPr>
          <w:w w:val="104"/>
          <w:sz w:val="22"/>
          <w:szCs w:val="22"/>
        </w:rPr>
        <w:t>t</w:t>
      </w:r>
      <w:r w:rsidR="00924EB9" w:rsidRPr="007A3696">
        <w:rPr>
          <w:spacing w:val="7"/>
          <w:w w:val="104"/>
          <w:sz w:val="22"/>
          <w:szCs w:val="22"/>
        </w:rPr>
        <w:t>o</w:t>
      </w:r>
      <w:r w:rsidR="00924EB9" w:rsidRPr="007A3696">
        <w:rPr>
          <w:w w:val="104"/>
          <w:sz w:val="22"/>
          <w:szCs w:val="22"/>
        </w:rPr>
        <w:t>ols/te</w:t>
      </w:r>
      <w:r w:rsidR="00924EB9" w:rsidRPr="007A3696">
        <w:rPr>
          <w:spacing w:val="-6"/>
          <w:w w:val="104"/>
          <w:sz w:val="22"/>
          <w:szCs w:val="22"/>
        </w:rPr>
        <w:t>c</w:t>
      </w:r>
      <w:r w:rsidR="00924EB9" w:rsidRPr="007A3696">
        <w:rPr>
          <w:w w:val="104"/>
          <w:sz w:val="22"/>
          <w:szCs w:val="22"/>
        </w:rPr>
        <w:t>hnologies</w:t>
      </w:r>
      <w:r w:rsidR="00924EB9" w:rsidRPr="007A3696">
        <w:rPr>
          <w:spacing w:val="5"/>
          <w:w w:val="104"/>
          <w:sz w:val="22"/>
          <w:szCs w:val="22"/>
        </w:rPr>
        <w:t xml:space="preserve"> </w:t>
      </w:r>
      <w:r w:rsidR="00924EB9" w:rsidRPr="007A3696">
        <w:rPr>
          <w:sz w:val="22"/>
          <w:szCs w:val="22"/>
        </w:rPr>
        <w:t>in</w:t>
      </w:r>
      <w:r w:rsidR="00924EB9" w:rsidRPr="007A3696">
        <w:rPr>
          <w:spacing w:val="4"/>
          <w:sz w:val="22"/>
          <w:szCs w:val="22"/>
        </w:rPr>
        <w:t xml:space="preserve"> </w:t>
      </w:r>
      <w:r w:rsidR="00924EB9" w:rsidRPr="007A3696">
        <w:rPr>
          <w:w w:val="109"/>
          <w:sz w:val="22"/>
          <w:szCs w:val="22"/>
        </w:rPr>
        <w:t xml:space="preserve">this </w:t>
      </w:r>
      <w:r w:rsidR="00924EB9" w:rsidRPr="007A3696">
        <w:rPr>
          <w:sz w:val="22"/>
          <w:szCs w:val="22"/>
        </w:rPr>
        <w:t xml:space="preserve">section. </w:t>
      </w:r>
      <w:r w:rsidR="00924EB9" w:rsidRPr="007A3696">
        <w:rPr>
          <w:spacing w:val="36"/>
          <w:sz w:val="22"/>
          <w:szCs w:val="22"/>
        </w:rPr>
        <w:t xml:space="preserve"> </w:t>
      </w:r>
      <w:r w:rsidRPr="007A3696">
        <w:rPr>
          <w:sz w:val="22"/>
          <w:szCs w:val="22"/>
        </w:rPr>
        <w:t xml:space="preserve">There advantages </w:t>
      </w:r>
      <w:r w:rsidRPr="007A3696">
        <w:rPr>
          <w:spacing w:val="34"/>
          <w:sz w:val="22"/>
          <w:szCs w:val="22"/>
        </w:rPr>
        <w:t>and</w:t>
      </w:r>
      <w:r w:rsidR="00924EB9" w:rsidRPr="007A3696">
        <w:rPr>
          <w:spacing w:val="54"/>
          <w:sz w:val="22"/>
          <w:szCs w:val="22"/>
        </w:rPr>
        <w:t xml:space="preserve"> </w:t>
      </w:r>
      <w:r w:rsidRPr="007A3696">
        <w:rPr>
          <w:sz w:val="22"/>
          <w:szCs w:val="22"/>
        </w:rPr>
        <w:t>disad</w:t>
      </w:r>
      <w:r w:rsidRPr="007A3696">
        <w:rPr>
          <w:spacing w:val="-12"/>
          <w:sz w:val="22"/>
          <w:szCs w:val="22"/>
        </w:rPr>
        <w:t>v</w:t>
      </w:r>
      <w:r w:rsidRPr="007A3696">
        <w:rPr>
          <w:sz w:val="22"/>
          <w:szCs w:val="22"/>
        </w:rPr>
        <w:t>a</w:t>
      </w:r>
      <w:r w:rsidRPr="007A3696">
        <w:rPr>
          <w:spacing w:val="-6"/>
          <w:sz w:val="22"/>
          <w:szCs w:val="22"/>
        </w:rPr>
        <w:t>n</w:t>
      </w:r>
      <w:r w:rsidRPr="007A3696">
        <w:rPr>
          <w:sz w:val="22"/>
          <w:szCs w:val="22"/>
        </w:rPr>
        <w:t xml:space="preserve">tages </w:t>
      </w:r>
      <w:r w:rsidRPr="007A3696">
        <w:rPr>
          <w:spacing w:val="36"/>
          <w:sz w:val="22"/>
          <w:szCs w:val="22"/>
        </w:rPr>
        <w:t>of</w:t>
      </w:r>
      <w:r w:rsidR="00924EB9" w:rsidRPr="007A3696">
        <w:rPr>
          <w:spacing w:val="13"/>
          <w:sz w:val="22"/>
          <w:szCs w:val="22"/>
        </w:rPr>
        <w:t xml:space="preserve"> </w:t>
      </w:r>
      <w:r w:rsidR="00924EB9" w:rsidRPr="007A3696">
        <w:rPr>
          <w:sz w:val="22"/>
          <w:szCs w:val="22"/>
        </w:rPr>
        <w:t>ea</w:t>
      </w:r>
      <w:r w:rsidR="00924EB9" w:rsidRPr="007A3696">
        <w:rPr>
          <w:spacing w:val="-6"/>
          <w:sz w:val="22"/>
          <w:szCs w:val="22"/>
        </w:rPr>
        <w:t>c</w:t>
      </w:r>
      <w:r w:rsidR="00924EB9" w:rsidRPr="007A3696">
        <w:rPr>
          <w:sz w:val="22"/>
          <w:szCs w:val="22"/>
        </w:rPr>
        <w:t>h</w:t>
      </w:r>
      <w:r w:rsidR="00924EB9" w:rsidRPr="007A3696">
        <w:rPr>
          <w:spacing w:val="38"/>
          <w:sz w:val="22"/>
          <w:szCs w:val="22"/>
        </w:rPr>
        <w:t xml:space="preserve"> </w:t>
      </w:r>
      <w:r w:rsidRPr="007A3696">
        <w:rPr>
          <w:sz w:val="22"/>
          <w:szCs w:val="22"/>
        </w:rPr>
        <w:t>meth</w:t>
      </w:r>
      <w:r w:rsidRPr="007A3696">
        <w:rPr>
          <w:spacing w:val="7"/>
          <w:sz w:val="22"/>
          <w:szCs w:val="22"/>
        </w:rPr>
        <w:t>o</w:t>
      </w:r>
      <w:r w:rsidRPr="007A3696">
        <w:rPr>
          <w:sz w:val="22"/>
          <w:szCs w:val="22"/>
        </w:rPr>
        <w:t xml:space="preserve">d </w:t>
      </w:r>
      <w:r w:rsidRPr="007A3696">
        <w:rPr>
          <w:spacing w:val="11"/>
          <w:sz w:val="22"/>
          <w:szCs w:val="22"/>
        </w:rPr>
        <w:t>or</w:t>
      </w:r>
      <w:r w:rsidR="00924EB9" w:rsidRPr="007A3696">
        <w:rPr>
          <w:spacing w:val="31"/>
          <w:sz w:val="22"/>
          <w:szCs w:val="22"/>
        </w:rPr>
        <w:t xml:space="preserve"> </w:t>
      </w:r>
      <w:r w:rsidR="00924EB9" w:rsidRPr="007A3696">
        <w:rPr>
          <w:w w:val="107"/>
          <w:sz w:val="22"/>
          <w:szCs w:val="22"/>
        </w:rPr>
        <w:t>te</w:t>
      </w:r>
      <w:r w:rsidR="00924EB9" w:rsidRPr="007A3696">
        <w:rPr>
          <w:spacing w:val="-6"/>
          <w:w w:val="107"/>
          <w:sz w:val="22"/>
          <w:szCs w:val="22"/>
        </w:rPr>
        <w:t>c</w:t>
      </w:r>
      <w:r w:rsidR="00924EB9" w:rsidRPr="007A3696">
        <w:rPr>
          <w:w w:val="104"/>
          <w:sz w:val="22"/>
          <w:szCs w:val="22"/>
        </w:rPr>
        <w:t xml:space="preserve">hnique. </w:t>
      </w:r>
      <w:r w:rsidRPr="007A3696">
        <w:rPr>
          <w:sz w:val="22"/>
          <w:szCs w:val="22"/>
        </w:rPr>
        <w:t xml:space="preserve">They </w:t>
      </w:r>
      <w:r w:rsidRPr="007A3696">
        <w:rPr>
          <w:spacing w:val="4"/>
          <w:sz w:val="22"/>
          <w:szCs w:val="22"/>
        </w:rPr>
        <w:t>should</w:t>
      </w:r>
      <w:r w:rsidR="00924EB9" w:rsidRPr="007A3696">
        <w:rPr>
          <w:spacing w:val="55"/>
          <w:sz w:val="22"/>
          <w:szCs w:val="22"/>
        </w:rPr>
        <w:t xml:space="preserve"> </w:t>
      </w:r>
      <w:r w:rsidR="00924EB9" w:rsidRPr="007A3696">
        <w:rPr>
          <w:sz w:val="22"/>
          <w:szCs w:val="22"/>
        </w:rPr>
        <w:t>also</w:t>
      </w:r>
      <w:r w:rsidR="00924EB9" w:rsidRPr="007A3696">
        <w:rPr>
          <w:spacing w:val="39"/>
          <w:sz w:val="22"/>
          <w:szCs w:val="22"/>
        </w:rPr>
        <w:t xml:space="preserve"> </w:t>
      </w:r>
      <w:r w:rsidR="00924EB9" w:rsidRPr="007A3696">
        <w:rPr>
          <w:sz w:val="22"/>
          <w:szCs w:val="22"/>
        </w:rPr>
        <w:t>explain</w:t>
      </w:r>
      <w:r w:rsidR="00924EB9" w:rsidRPr="007A3696">
        <w:rPr>
          <w:spacing w:val="57"/>
          <w:sz w:val="22"/>
          <w:szCs w:val="22"/>
        </w:rPr>
        <w:t xml:space="preserve"> </w:t>
      </w:r>
      <w:r w:rsidR="00924EB9" w:rsidRPr="007A3696">
        <w:rPr>
          <w:sz w:val="22"/>
          <w:szCs w:val="22"/>
        </w:rPr>
        <w:t>h</w:t>
      </w:r>
      <w:r w:rsidR="00924EB9" w:rsidRPr="007A3696">
        <w:rPr>
          <w:spacing w:val="-6"/>
          <w:sz w:val="22"/>
          <w:szCs w:val="22"/>
        </w:rPr>
        <w:t>o</w:t>
      </w:r>
      <w:r w:rsidR="00924EB9" w:rsidRPr="007A3696">
        <w:rPr>
          <w:sz w:val="22"/>
          <w:szCs w:val="22"/>
        </w:rPr>
        <w:t>w</w:t>
      </w:r>
      <w:r w:rsidR="00924EB9" w:rsidRPr="007A3696">
        <w:rPr>
          <w:spacing w:val="33"/>
          <w:sz w:val="22"/>
          <w:szCs w:val="22"/>
        </w:rPr>
        <w:t xml:space="preserve"> </w:t>
      </w:r>
      <w:r w:rsidRPr="007A3696">
        <w:rPr>
          <w:sz w:val="22"/>
          <w:szCs w:val="22"/>
        </w:rPr>
        <w:t xml:space="preserve">their </w:t>
      </w:r>
      <w:r w:rsidRPr="007A3696">
        <w:rPr>
          <w:spacing w:val="15"/>
          <w:sz w:val="22"/>
          <w:szCs w:val="22"/>
        </w:rPr>
        <w:t>project</w:t>
      </w:r>
      <w:r w:rsidRPr="007A3696">
        <w:rPr>
          <w:sz w:val="22"/>
          <w:szCs w:val="22"/>
        </w:rPr>
        <w:t xml:space="preserve"> </w:t>
      </w:r>
      <w:r w:rsidRPr="007A3696">
        <w:rPr>
          <w:spacing w:val="15"/>
          <w:sz w:val="22"/>
          <w:szCs w:val="22"/>
        </w:rPr>
        <w:t>is</w:t>
      </w:r>
      <w:r w:rsidR="00924EB9" w:rsidRPr="007A3696">
        <w:rPr>
          <w:spacing w:val="31"/>
          <w:sz w:val="22"/>
          <w:szCs w:val="22"/>
        </w:rPr>
        <w:t xml:space="preserve"> </w:t>
      </w:r>
      <w:r w:rsidR="00924EB9" w:rsidRPr="007A3696">
        <w:rPr>
          <w:w w:val="98"/>
          <w:sz w:val="22"/>
          <w:szCs w:val="22"/>
        </w:rPr>
        <w:t>differ</w:t>
      </w:r>
      <w:r w:rsidR="00924EB9" w:rsidRPr="007A3696">
        <w:rPr>
          <w:spacing w:val="1"/>
          <w:w w:val="98"/>
          <w:sz w:val="22"/>
          <w:szCs w:val="22"/>
        </w:rPr>
        <w:t>e</w:t>
      </w:r>
      <w:r w:rsidR="00924EB9" w:rsidRPr="007A3696">
        <w:rPr>
          <w:spacing w:val="-6"/>
          <w:w w:val="108"/>
          <w:sz w:val="22"/>
          <w:szCs w:val="22"/>
        </w:rPr>
        <w:t>n</w:t>
      </w:r>
      <w:r w:rsidR="00924EB9" w:rsidRPr="007A3696">
        <w:rPr>
          <w:w w:val="136"/>
          <w:sz w:val="22"/>
          <w:szCs w:val="22"/>
        </w:rPr>
        <w:t>t</w:t>
      </w:r>
      <w:r w:rsidR="00924EB9" w:rsidRPr="007A3696">
        <w:rPr>
          <w:spacing w:val="35"/>
          <w:w w:val="136"/>
          <w:sz w:val="22"/>
          <w:szCs w:val="22"/>
        </w:rPr>
        <w:t xml:space="preserve"> </w:t>
      </w:r>
      <w:r w:rsidR="00924EB9" w:rsidRPr="007A3696">
        <w:rPr>
          <w:sz w:val="22"/>
          <w:szCs w:val="22"/>
        </w:rPr>
        <w:t>from</w:t>
      </w:r>
      <w:r w:rsidR="00924EB9" w:rsidRPr="007A3696">
        <w:rPr>
          <w:spacing w:val="39"/>
          <w:sz w:val="22"/>
          <w:szCs w:val="22"/>
        </w:rPr>
        <w:t xml:space="preserve"> </w:t>
      </w:r>
      <w:r w:rsidRPr="007A3696">
        <w:rPr>
          <w:sz w:val="22"/>
          <w:szCs w:val="22"/>
        </w:rPr>
        <w:t>those existing</w:t>
      </w:r>
      <w:r w:rsidR="00924EB9" w:rsidRPr="007A3696">
        <w:rPr>
          <w:w w:val="103"/>
          <w:sz w:val="22"/>
          <w:szCs w:val="22"/>
        </w:rPr>
        <w:t xml:space="preserve"> </w:t>
      </w:r>
      <w:r w:rsidR="00924EB9" w:rsidRPr="007A3696">
        <w:rPr>
          <w:sz w:val="22"/>
          <w:szCs w:val="22"/>
        </w:rPr>
        <w:t xml:space="preserve">systems. </w:t>
      </w:r>
      <w:r w:rsidR="00924EB9" w:rsidRPr="007A3696">
        <w:rPr>
          <w:spacing w:val="15"/>
          <w:sz w:val="22"/>
          <w:szCs w:val="22"/>
        </w:rPr>
        <w:t xml:space="preserve"> </w:t>
      </w:r>
      <w:r w:rsidR="00924EB9" w:rsidRPr="007A3696">
        <w:rPr>
          <w:spacing w:val="-20"/>
          <w:sz w:val="22"/>
          <w:szCs w:val="22"/>
        </w:rPr>
        <w:t>Y</w:t>
      </w:r>
      <w:r w:rsidR="00924EB9" w:rsidRPr="007A3696">
        <w:rPr>
          <w:sz w:val="22"/>
          <w:szCs w:val="22"/>
        </w:rPr>
        <w:t>ou</w:t>
      </w:r>
      <w:r w:rsidR="00924EB9" w:rsidRPr="007A3696">
        <w:rPr>
          <w:spacing w:val="19"/>
          <w:sz w:val="22"/>
          <w:szCs w:val="22"/>
        </w:rPr>
        <w:t xml:space="preserve"> </w:t>
      </w:r>
      <w:r w:rsidR="00924EB9" w:rsidRPr="007A3696">
        <w:rPr>
          <w:sz w:val="22"/>
          <w:szCs w:val="22"/>
        </w:rPr>
        <w:t>need</w:t>
      </w:r>
      <w:r w:rsidR="00924EB9" w:rsidRPr="007A3696">
        <w:rPr>
          <w:spacing w:val="26"/>
          <w:sz w:val="22"/>
          <w:szCs w:val="22"/>
        </w:rPr>
        <w:t xml:space="preserve"> </w:t>
      </w:r>
      <w:r w:rsidR="00924EB9" w:rsidRPr="007A3696">
        <w:rPr>
          <w:sz w:val="22"/>
          <w:szCs w:val="22"/>
        </w:rPr>
        <w:t>to</w:t>
      </w:r>
      <w:r w:rsidR="00924EB9" w:rsidRPr="007A3696">
        <w:rPr>
          <w:spacing w:val="33"/>
          <w:sz w:val="22"/>
          <w:szCs w:val="22"/>
        </w:rPr>
        <w:t xml:space="preserve"> </w:t>
      </w:r>
      <w:r w:rsidR="00924EB9" w:rsidRPr="007A3696">
        <w:rPr>
          <w:sz w:val="22"/>
          <w:szCs w:val="22"/>
        </w:rPr>
        <w:t>read</w:t>
      </w:r>
      <w:r w:rsidR="00924EB9" w:rsidRPr="007A3696">
        <w:rPr>
          <w:spacing w:val="39"/>
          <w:sz w:val="22"/>
          <w:szCs w:val="22"/>
        </w:rPr>
        <w:t xml:space="preserve"> </w:t>
      </w:r>
      <w:r w:rsidR="00924EB9" w:rsidRPr="007A3696">
        <w:rPr>
          <w:sz w:val="22"/>
          <w:szCs w:val="22"/>
        </w:rPr>
        <w:t>lot</w:t>
      </w:r>
      <w:r w:rsidR="00924EB9" w:rsidRPr="007A3696">
        <w:rPr>
          <w:spacing w:val="30"/>
          <w:sz w:val="22"/>
          <w:szCs w:val="22"/>
        </w:rPr>
        <w:t xml:space="preserve"> </w:t>
      </w:r>
      <w:r w:rsidR="00924EB9" w:rsidRPr="007A3696">
        <w:rPr>
          <w:sz w:val="22"/>
          <w:szCs w:val="22"/>
        </w:rPr>
        <w:t xml:space="preserve">of </w:t>
      </w:r>
      <w:r w:rsidR="00924EB9" w:rsidRPr="007A3696">
        <w:rPr>
          <w:spacing w:val="7"/>
          <w:sz w:val="22"/>
          <w:szCs w:val="22"/>
        </w:rPr>
        <w:t>bo</w:t>
      </w:r>
      <w:r w:rsidR="00924EB9" w:rsidRPr="007A3696">
        <w:rPr>
          <w:sz w:val="22"/>
          <w:szCs w:val="22"/>
        </w:rPr>
        <w:t>oks</w:t>
      </w:r>
      <w:proofErr w:type="gramStart"/>
      <w:r w:rsidR="00924EB9" w:rsidRPr="007A3696">
        <w:rPr>
          <w:sz w:val="22"/>
          <w:szCs w:val="22"/>
        </w:rPr>
        <w:t xml:space="preserve">/ </w:t>
      </w:r>
      <w:r w:rsidR="00924EB9" w:rsidRPr="007A3696">
        <w:rPr>
          <w:spacing w:val="6"/>
          <w:sz w:val="22"/>
          <w:szCs w:val="22"/>
        </w:rPr>
        <w:t xml:space="preserve"> </w:t>
      </w:r>
      <w:r w:rsidR="00924EB9" w:rsidRPr="007A3696">
        <w:rPr>
          <w:w w:val="111"/>
          <w:sz w:val="22"/>
          <w:szCs w:val="22"/>
        </w:rPr>
        <w:t>pa</w:t>
      </w:r>
      <w:r w:rsidR="00924EB9" w:rsidRPr="007A3696">
        <w:rPr>
          <w:spacing w:val="8"/>
          <w:w w:val="111"/>
          <w:sz w:val="22"/>
          <w:szCs w:val="22"/>
        </w:rPr>
        <w:t>p</w:t>
      </w:r>
      <w:r w:rsidR="00924EB9" w:rsidRPr="007A3696">
        <w:rPr>
          <w:w w:val="111"/>
          <w:sz w:val="22"/>
          <w:szCs w:val="22"/>
        </w:rPr>
        <w:t>ers</w:t>
      </w:r>
      <w:proofErr w:type="gramEnd"/>
      <w:r w:rsidR="00924EB9" w:rsidRPr="007A3696">
        <w:rPr>
          <w:w w:val="111"/>
          <w:sz w:val="22"/>
          <w:szCs w:val="22"/>
        </w:rPr>
        <w:t>/</w:t>
      </w:r>
      <w:r w:rsidR="00924EB9" w:rsidRPr="007A3696">
        <w:rPr>
          <w:spacing w:val="12"/>
          <w:w w:val="111"/>
          <w:sz w:val="22"/>
          <w:szCs w:val="22"/>
        </w:rPr>
        <w:t xml:space="preserve"> </w:t>
      </w:r>
      <w:r w:rsidR="00924EB9" w:rsidRPr="007A3696">
        <w:rPr>
          <w:sz w:val="22"/>
          <w:szCs w:val="22"/>
        </w:rPr>
        <w:t>magazines</w:t>
      </w:r>
      <w:r w:rsidR="00924EB9" w:rsidRPr="007A3696">
        <w:rPr>
          <w:spacing w:val="33"/>
          <w:sz w:val="22"/>
          <w:szCs w:val="22"/>
        </w:rPr>
        <w:t xml:space="preserve"> </w:t>
      </w:r>
      <w:r w:rsidR="00924EB9" w:rsidRPr="007A3696">
        <w:rPr>
          <w:sz w:val="22"/>
          <w:szCs w:val="22"/>
        </w:rPr>
        <w:t>for</w:t>
      </w:r>
      <w:r w:rsidR="00924EB9" w:rsidRPr="007A3696">
        <w:rPr>
          <w:spacing w:val="9"/>
          <w:sz w:val="22"/>
          <w:szCs w:val="22"/>
        </w:rPr>
        <w:t xml:space="preserve"> </w:t>
      </w:r>
      <w:r w:rsidR="00924EB9" w:rsidRPr="007A3696">
        <w:rPr>
          <w:sz w:val="22"/>
          <w:szCs w:val="22"/>
        </w:rPr>
        <w:t>making</w:t>
      </w:r>
      <w:r w:rsidR="00924EB9" w:rsidRPr="007A3696">
        <w:rPr>
          <w:spacing w:val="35"/>
          <w:sz w:val="22"/>
          <w:szCs w:val="22"/>
        </w:rPr>
        <w:t xml:space="preserve"> </w:t>
      </w:r>
      <w:r w:rsidR="00924EB9" w:rsidRPr="007A3696">
        <w:rPr>
          <w:w w:val="109"/>
          <w:sz w:val="22"/>
          <w:szCs w:val="22"/>
        </w:rPr>
        <w:t xml:space="preserve">this </w:t>
      </w:r>
      <w:r w:rsidR="00924EB9" w:rsidRPr="007A3696">
        <w:rPr>
          <w:w w:val="105"/>
          <w:sz w:val="22"/>
          <w:szCs w:val="22"/>
        </w:rPr>
        <w:t>sur</w:t>
      </w:r>
      <w:r w:rsidR="00924EB9" w:rsidRPr="007A3696">
        <w:rPr>
          <w:spacing w:val="-6"/>
          <w:w w:val="105"/>
          <w:sz w:val="22"/>
          <w:szCs w:val="22"/>
        </w:rPr>
        <w:t>v</w:t>
      </w:r>
      <w:r w:rsidR="00924EB9" w:rsidRPr="007A3696">
        <w:rPr>
          <w:sz w:val="22"/>
          <w:szCs w:val="22"/>
        </w:rPr>
        <w:t>e</w:t>
      </w:r>
      <w:r w:rsidR="00924EB9" w:rsidRPr="007A3696">
        <w:rPr>
          <w:spacing w:val="-19"/>
          <w:sz w:val="22"/>
          <w:szCs w:val="22"/>
        </w:rPr>
        <w:t>y</w:t>
      </w:r>
      <w:r w:rsidR="00924EB9" w:rsidRPr="007A3696">
        <w:rPr>
          <w:w w:val="107"/>
          <w:sz w:val="22"/>
          <w:szCs w:val="22"/>
        </w:rPr>
        <w:t>.</w:t>
      </w:r>
    </w:p>
    <w:p w14:paraId="56BC17A5" w14:textId="77777777" w:rsidR="00F16F3A" w:rsidRDefault="00F16F3A" w:rsidP="00D70D3F">
      <w:pPr>
        <w:spacing w:line="360" w:lineRule="auto"/>
        <w:ind w:left="378" w:right="356"/>
        <w:jc w:val="both"/>
        <w:rPr>
          <w:w w:val="107"/>
          <w:sz w:val="24"/>
          <w:szCs w:val="24"/>
        </w:rPr>
      </w:pPr>
    </w:p>
    <w:p w14:paraId="1C9B7746" w14:textId="42471D5E" w:rsidR="00F16F3A" w:rsidRPr="003300DE" w:rsidRDefault="00F16F3A" w:rsidP="00D70D3F">
      <w:pPr>
        <w:spacing w:line="360" w:lineRule="auto"/>
        <w:ind w:left="142" w:right="2744"/>
        <w:jc w:val="both"/>
        <w:rPr>
          <w:sz w:val="28"/>
          <w:szCs w:val="28"/>
        </w:rPr>
      </w:pPr>
      <w:r w:rsidRPr="003300DE">
        <w:rPr>
          <w:sz w:val="28"/>
          <w:szCs w:val="28"/>
        </w:rPr>
        <w:t>2.4 Literature Survey</w:t>
      </w:r>
    </w:p>
    <w:p w14:paraId="116DF4A1" w14:textId="0FA32157" w:rsidR="00F16F3A" w:rsidRDefault="00F16F3A" w:rsidP="00D70D3F">
      <w:pPr>
        <w:spacing w:line="360" w:lineRule="auto"/>
        <w:rPr>
          <w:w w:val="107"/>
          <w:sz w:val="24"/>
          <w:szCs w:val="24"/>
        </w:rPr>
      </w:pPr>
    </w:p>
    <w:p w14:paraId="0042B298" w14:textId="77777777" w:rsidR="00C36E2F" w:rsidRPr="00C36E2F" w:rsidRDefault="00C36E2F" w:rsidP="00D70D3F">
      <w:pPr>
        <w:spacing w:line="360" w:lineRule="auto"/>
        <w:rPr>
          <w:w w:val="107"/>
        </w:rPr>
      </w:pPr>
    </w:p>
    <w:p w14:paraId="133B842F" w14:textId="77777777" w:rsidR="00F16F3A" w:rsidRPr="00D70D3F" w:rsidRDefault="00F16F3A" w:rsidP="00D70D3F">
      <w:pPr>
        <w:spacing w:line="360" w:lineRule="auto"/>
        <w:ind w:left="426" w:right="55"/>
        <w:jc w:val="both"/>
        <w:rPr>
          <w:b/>
          <w:sz w:val="22"/>
          <w:szCs w:val="22"/>
        </w:rPr>
      </w:pPr>
      <w:r w:rsidRPr="00D70D3F">
        <w:rPr>
          <w:b/>
          <w:sz w:val="22"/>
          <w:szCs w:val="22"/>
        </w:rPr>
        <w:t xml:space="preserve">1. IEEE Xplore, 2 April 2003: - Improving project      planning/tracking for student software engineering projects through SOPPTS by J. </w:t>
      </w:r>
      <w:proofErr w:type="gramStart"/>
      <w:r w:rsidRPr="00D70D3F">
        <w:rPr>
          <w:b/>
          <w:sz w:val="22"/>
          <w:szCs w:val="22"/>
        </w:rPr>
        <w:t>Zhang ,</w:t>
      </w:r>
      <w:proofErr w:type="gramEnd"/>
      <w:r w:rsidRPr="00D70D3F">
        <w:rPr>
          <w:b/>
          <w:sz w:val="22"/>
          <w:szCs w:val="22"/>
        </w:rPr>
        <w:t>D. Zage , W. Zage</w:t>
      </w:r>
    </w:p>
    <w:p w14:paraId="6D4ACB0D" w14:textId="05F64A3C" w:rsidR="00F16F3A" w:rsidRPr="00D70D3F" w:rsidRDefault="00F16F3A" w:rsidP="00D70D3F">
      <w:pPr>
        <w:spacing w:line="360" w:lineRule="auto"/>
        <w:ind w:left="426" w:right="55"/>
        <w:jc w:val="both"/>
        <w:rPr>
          <w:sz w:val="22"/>
          <w:szCs w:val="22"/>
        </w:rPr>
      </w:pPr>
      <w:r w:rsidRPr="00D70D3F">
        <w:rPr>
          <w:sz w:val="22"/>
          <w:szCs w:val="22"/>
        </w:rPr>
        <w:t xml:space="preserve">In general, all groups thought that </w:t>
      </w:r>
      <w:proofErr w:type="gramStart"/>
      <w:r w:rsidRPr="00D70D3F">
        <w:rPr>
          <w:sz w:val="22"/>
          <w:szCs w:val="22"/>
        </w:rPr>
        <w:t>PTS(</w:t>
      </w:r>
      <w:proofErr w:type="gramEnd"/>
      <w:r w:rsidRPr="00D70D3F">
        <w:rPr>
          <w:sz w:val="22"/>
          <w:szCs w:val="22"/>
        </w:rPr>
        <w:t xml:space="preserve">project tracking system) was valuable for the student project making and uploading  process. Students suggested that all classes require the use of PTS just to use the features of the project tracking system room and the online submission of project documents. For our study, only a few teams from the software engineering class used PTS. It was suggested that all teams be required to use it from the start of </w:t>
      </w:r>
      <w:proofErr w:type="gramStart"/>
      <w:r w:rsidRPr="00D70D3F">
        <w:rPr>
          <w:sz w:val="22"/>
          <w:szCs w:val="22"/>
        </w:rPr>
        <w:t>the  this</w:t>
      </w:r>
      <w:proofErr w:type="gramEnd"/>
      <w:r w:rsidRPr="00D70D3F">
        <w:rPr>
          <w:sz w:val="22"/>
          <w:szCs w:val="22"/>
        </w:rPr>
        <w:t xml:space="preserve"> semester. Additional features requested included providing more online information about the project tracking system and </w:t>
      </w:r>
      <w:proofErr w:type="gramStart"/>
      <w:r w:rsidRPr="00D70D3F">
        <w:rPr>
          <w:sz w:val="22"/>
          <w:szCs w:val="22"/>
        </w:rPr>
        <w:t>gives  help</w:t>
      </w:r>
      <w:proofErr w:type="gramEnd"/>
      <w:r w:rsidRPr="00D70D3F">
        <w:rPr>
          <w:sz w:val="22"/>
          <w:szCs w:val="22"/>
        </w:rPr>
        <w:t xml:space="preserve"> column  in PTS. </w:t>
      </w:r>
    </w:p>
    <w:p w14:paraId="548A8FD3" w14:textId="77777777" w:rsidR="003300DE" w:rsidRPr="00D70D3F" w:rsidRDefault="003300DE" w:rsidP="00D70D3F">
      <w:pPr>
        <w:spacing w:line="360" w:lineRule="auto"/>
        <w:ind w:left="426"/>
        <w:jc w:val="both"/>
        <w:rPr>
          <w:b/>
          <w:bCs/>
          <w:sz w:val="22"/>
          <w:szCs w:val="22"/>
        </w:rPr>
      </w:pPr>
    </w:p>
    <w:p w14:paraId="50D53287" w14:textId="51910206" w:rsidR="00F16F3A" w:rsidRPr="00D70D3F" w:rsidRDefault="003300DE" w:rsidP="00D70D3F">
      <w:pPr>
        <w:spacing w:line="360" w:lineRule="auto"/>
        <w:ind w:left="426"/>
        <w:jc w:val="both"/>
        <w:rPr>
          <w:b/>
          <w:sz w:val="22"/>
          <w:szCs w:val="22"/>
        </w:rPr>
      </w:pPr>
      <w:r w:rsidRPr="00D70D3F">
        <w:rPr>
          <w:b/>
          <w:bCs/>
          <w:sz w:val="22"/>
          <w:szCs w:val="22"/>
        </w:rPr>
        <w:t xml:space="preserve">2. IEEE Xplore, 6 August </w:t>
      </w:r>
      <w:proofErr w:type="gramStart"/>
      <w:r w:rsidRPr="00D70D3F">
        <w:rPr>
          <w:b/>
          <w:bCs/>
          <w:sz w:val="22"/>
          <w:szCs w:val="22"/>
        </w:rPr>
        <w:t>2002:-</w:t>
      </w:r>
      <w:proofErr w:type="gramEnd"/>
      <w:r w:rsidRPr="00D70D3F">
        <w:rPr>
          <w:b/>
          <w:bCs/>
          <w:sz w:val="22"/>
          <w:szCs w:val="22"/>
        </w:rPr>
        <w:t xml:space="preserve"> Software Project Planning Associated(SPPA): a knowledge-based approach for dynamic software project planning and tracking.</w:t>
      </w:r>
    </w:p>
    <w:p w14:paraId="1E00525E" w14:textId="03871F3C" w:rsidR="00F16F3A" w:rsidRPr="00D70D3F" w:rsidRDefault="00F16F3A" w:rsidP="00D70D3F">
      <w:pPr>
        <w:spacing w:line="360" w:lineRule="auto"/>
        <w:ind w:left="426" w:right="55"/>
        <w:jc w:val="both"/>
        <w:rPr>
          <w:sz w:val="22"/>
          <w:szCs w:val="22"/>
        </w:rPr>
      </w:pPr>
      <w:r w:rsidRPr="00D70D3F">
        <w:rPr>
          <w:sz w:val="22"/>
          <w:szCs w:val="22"/>
        </w:rPr>
        <w:t>Software project tracking can be one of the most critical activities in the modern software project development process and tracking. Without project tracking software and objective software project plan, the project tracking process cannot be managed in an effective and efficient way. Some software projects never complete anything. Project Guide and project incharge have difficulties to understanding and visualizing the project making process defined in a software project plan. The Software Project Tracking System, developed in the Angluar language, is accessed through standard World Wide Web browsers and designed to assist a software project incharge and project guide in</w:t>
      </w:r>
      <w:r w:rsidRPr="00D70D3F">
        <w:rPr>
          <w:color w:val="333333"/>
          <w:sz w:val="22"/>
          <w:szCs w:val="22"/>
          <w:shd w:val="clear" w:color="auto" w:fill="FFFFFF"/>
        </w:rPr>
        <w:t xml:space="preserve"> </w:t>
      </w:r>
      <w:r w:rsidRPr="00D70D3F">
        <w:rPr>
          <w:sz w:val="22"/>
          <w:szCs w:val="22"/>
        </w:rPr>
        <w:t>objectively initializing a software project plan and project status, organizing, project documents, scheduling, visualizing, controlling, tracking, predicting and documents collecting. The resources, tasks, schedules</w:t>
      </w:r>
      <w:r w:rsidRPr="00D70D3F">
        <w:rPr>
          <w:color w:val="333333"/>
          <w:sz w:val="22"/>
          <w:szCs w:val="22"/>
          <w:shd w:val="clear" w:color="auto" w:fill="FFFFFF"/>
        </w:rPr>
        <w:t xml:space="preserve"> </w:t>
      </w:r>
      <w:r w:rsidRPr="00D70D3F">
        <w:rPr>
          <w:sz w:val="22"/>
          <w:szCs w:val="22"/>
        </w:rPr>
        <w:t>and milestones and objectives of the software project tracking are described in the plan. As software</w:t>
      </w:r>
      <w:r w:rsidRPr="00D70D3F">
        <w:rPr>
          <w:color w:val="333333"/>
          <w:sz w:val="22"/>
          <w:szCs w:val="22"/>
          <w:shd w:val="clear" w:color="auto" w:fill="FFFFFF"/>
        </w:rPr>
        <w:t xml:space="preserve"> </w:t>
      </w:r>
      <w:r w:rsidRPr="00D70D3F">
        <w:rPr>
          <w:sz w:val="22"/>
          <w:szCs w:val="22"/>
        </w:rPr>
        <w:t xml:space="preserve">development process evolves, measurements are unobtrusively gathered and </w:t>
      </w:r>
      <w:r w:rsidRPr="00D70D3F">
        <w:rPr>
          <w:sz w:val="22"/>
          <w:szCs w:val="22"/>
        </w:rPr>
        <w:lastRenderedPageBreak/>
        <w:t xml:space="preserve">compliance to the software project plan is reported. Software process effectiveness predictions are made and recommendations are dynamically reported suggesting the software development that should be executed to best comply with the software project plan. The SPPA was developed according to a knowledge-base plan model to allow the manager to keep track of the software plan component. SPPA, with the assistance of a software project planning agent, reports problems and suggests problem solutions to the manager. SPPA helps managers assure that a project is within budget, on time and to customer satisfaction. </w:t>
      </w:r>
    </w:p>
    <w:p w14:paraId="1DC9C183" w14:textId="79D9338C" w:rsidR="00F16F3A" w:rsidRDefault="003A25F5" w:rsidP="00D70D3F">
      <w:pPr>
        <w:spacing w:line="360" w:lineRule="auto"/>
        <w:rPr>
          <w:w w:val="107"/>
          <w:sz w:val="24"/>
          <w:szCs w:val="24"/>
        </w:rPr>
      </w:pPr>
      <w:r>
        <w:rPr>
          <w:w w:val="107"/>
          <w:sz w:val="24"/>
          <w:szCs w:val="24"/>
        </w:rPr>
        <w:br w:type="page"/>
      </w:r>
    </w:p>
    <w:p w14:paraId="51CCEC07" w14:textId="77777777" w:rsidR="00C20C6D" w:rsidRPr="007027FD" w:rsidRDefault="00C20C6D" w:rsidP="003A25F5">
      <w:pPr>
        <w:spacing w:line="251" w:lineRule="auto"/>
        <w:ind w:left="378" w:right="356"/>
        <w:jc w:val="center"/>
        <w:rPr>
          <w:b/>
          <w:sz w:val="40"/>
          <w:szCs w:val="40"/>
        </w:rPr>
      </w:pPr>
      <w:r w:rsidRPr="007027FD">
        <w:rPr>
          <w:b/>
          <w:sz w:val="40"/>
          <w:szCs w:val="40"/>
        </w:rPr>
        <w:lastRenderedPageBreak/>
        <w:t xml:space="preserve">Chapter </w:t>
      </w:r>
      <w:r>
        <w:rPr>
          <w:b/>
          <w:sz w:val="40"/>
          <w:szCs w:val="40"/>
        </w:rPr>
        <w:t>3</w:t>
      </w:r>
    </w:p>
    <w:p w14:paraId="3D87B26B" w14:textId="77777777" w:rsidR="00C20C6D" w:rsidRPr="00C20C6D" w:rsidRDefault="00C20C6D" w:rsidP="00C20C6D">
      <w:pPr>
        <w:ind w:right="10"/>
        <w:jc w:val="center"/>
        <w:rPr>
          <w:b/>
          <w:color w:val="FF0000"/>
          <w:sz w:val="24"/>
          <w:szCs w:val="40"/>
        </w:rPr>
      </w:pPr>
      <w:r>
        <w:rPr>
          <w:b/>
          <w:noProof/>
          <w:sz w:val="40"/>
          <w:szCs w:val="40"/>
        </w:rPr>
        <mc:AlternateContent>
          <mc:Choice Requires="wps">
            <w:drawing>
              <wp:anchor distT="0" distB="0" distL="114300" distR="114300" simplePos="0" relativeHeight="251663360" behindDoc="0" locked="0" layoutInCell="1" allowOverlap="1" wp14:anchorId="5C8F737E" wp14:editId="064E9234">
                <wp:simplePos x="0" y="0"/>
                <wp:positionH relativeFrom="column">
                  <wp:posOffset>-69850</wp:posOffset>
                </wp:positionH>
                <wp:positionV relativeFrom="paragraph">
                  <wp:posOffset>337185</wp:posOffset>
                </wp:positionV>
                <wp:extent cx="6061075" cy="0"/>
                <wp:effectExtent l="9525" t="15875" r="15875" b="1270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10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E72E4A" id="Line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6.55pt" to="471.7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17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" strokeweight="1.5pt"/>
            </w:pict>
          </mc:Fallback>
        </mc:AlternateContent>
      </w:r>
      <w:r>
        <w:rPr>
          <w:b/>
          <w:sz w:val="40"/>
          <w:szCs w:val="40"/>
        </w:rPr>
        <w:t>SEMINAR RELATED OTHER TOPICS</w:t>
      </w:r>
    </w:p>
    <w:p w14:paraId="19D47F9A" w14:textId="77777777" w:rsidR="000F5A26" w:rsidRPr="00924EB9" w:rsidRDefault="000F5A26">
      <w:pPr>
        <w:spacing w:before="8" w:line="220" w:lineRule="exact"/>
        <w:rPr>
          <w:sz w:val="22"/>
          <w:szCs w:val="22"/>
        </w:rPr>
      </w:pPr>
    </w:p>
    <w:p w14:paraId="082FEA6D" w14:textId="1229F06C" w:rsidR="003A25F5" w:rsidRDefault="00924EB9" w:rsidP="003A25F5">
      <w:pPr>
        <w:spacing w:line="251" w:lineRule="auto"/>
        <w:ind w:left="378" w:right="356"/>
        <w:jc w:val="both"/>
        <w:rPr>
          <w:color w:val="984806" w:themeColor="accent6" w:themeShade="80"/>
          <w:w w:val="106"/>
          <w:sz w:val="24"/>
          <w:szCs w:val="24"/>
        </w:rPr>
      </w:pPr>
      <w:r w:rsidRPr="00F16F3A">
        <w:rPr>
          <w:color w:val="984806" w:themeColor="accent6" w:themeShade="80"/>
          <w:sz w:val="24"/>
          <w:szCs w:val="24"/>
        </w:rPr>
        <w:t>All other</w:t>
      </w:r>
      <w:r w:rsidRPr="00F16F3A">
        <w:rPr>
          <w:color w:val="984806" w:themeColor="accent6" w:themeShade="80"/>
          <w:spacing w:val="42"/>
          <w:sz w:val="24"/>
          <w:szCs w:val="24"/>
        </w:rPr>
        <w:t xml:space="preserve"> </w:t>
      </w:r>
      <w:r w:rsidRPr="00F16F3A">
        <w:rPr>
          <w:color w:val="984806" w:themeColor="accent6" w:themeShade="80"/>
          <w:sz w:val="24"/>
          <w:szCs w:val="24"/>
        </w:rPr>
        <w:t>details</w:t>
      </w:r>
      <w:r w:rsidRPr="00F16F3A">
        <w:rPr>
          <w:color w:val="984806" w:themeColor="accent6" w:themeShade="80"/>
          <w:spacing w:val="41"/>
          <w:sz w:val="24"/>
          <w:szCs w:val="24"/>
        </w:rPr>
        <w:t xml:space="preserve"> </w:t>
      </w:r>
      <w:r w:rsidRPr="00F16F3A">
        <w:rPr>
          <w:color w:val="984806" w:themeColor="accent6" w:themeShade="80"/>
          <w:sz w:val="24"/>
          <w:szCs w:val="24"/>
        </w:rPr>
        <w:t>of</w:t>
      </w:r>
      <w:r w:rsidRPr="00F16F3A">
        <w:rPr>
          <w:color w:val="984806" w:themeColor="accent6" w:themeShade="80"/>
          <w:spacing w:val="-9"/>
          <w:sz w:val="24"/>
          <w:szCs w:val="24"/>
        </w:rPr>
        <w:t xml:space="preserve"> </w:t>
      </w:r>
      <w:r w:rsidRPr="00F16F3A">
        <w:rPr>
          <w:color w:val="984806" w:themeColor="accent6" w:themeShade="80"/>
          <w:sz w:val="24"/>
          <w:szCs w:val="24"/>
        </w:rPr>
        <w:t>seminar</w:t>
      </w:r>
      <w:r w:rsidRPr="00F16F3A">
        <w:rPr>
          <w:color w:val="984806" w:themeColor="accent6" w:themeShade="80"/>
          <w:spacing w:val="34"/>
          <w:sz w:val="24"/>
          <w:szCs w:val="24"/>
        </w:rPr>
        <w:t xml:space="preserve"> </w:t>
      </w:r>
      <w:r w:rsidRPr="00F16F3A">
        <w:rPr>
          <w:color w:val="984806" w:themeColor="accent6" w:themeShade="80"/>
          <w:sz w:val="24"/>
          <w:szCs w:val="24"/>
        </w:rPr>
        <w:t>topic</w:t>
      </w:r>
      <w:r w:rsidRPr="00F16F3A">
        <w:rPr>
          <w:color w:val="984806" w:themeColor="accent6" w:themeShade="80"/>
          <w:spacing w:val="27"/>
          <w:sz w:val="24"/>
          <w:szCs w:val="24"/>
        </w:rPr>
        <w:t xml:space="preserve"> </w:t>
      </w:r>
      <w:r w:rsidRPr="00F16F3A">
        <w:rPr>
          <w:color w:val="984806" w:themeColor="accent6" w:themeShade="80"/>
          <w:spacing w:val="-6"/>
          <w:sz w:val="24"/>
          <w:szCs w:val="24"/>
        </w:rPr>
        <w:t>c</w:t>
      </w:r>
      <w:r w:rsidRPr="00F16F3A">
        <w:rPr>
          <w:color w:val="984806" w:themeColor="accent6" w:themeShade="80"/>
          <w:sz w:val="24"/>
          <w:szCs w:val="24"/>
        </w:rPr>
        <w:t>hapter-</w:t>
      </w:r>
      <w:r w:rsidRPr="00F16F3A">
        <w:rPr>
          <w:color w:val="984806" w:themeColor="accent6" w:themeShade="80"/>
          <w:spacing w:val="1"/>
          <w:sz w:val="24"/>
          <w:szCs w:val="24"/>
        </w:rPr>
        <w:t>w</w:t>
      </w:r>
      <w:r w:rsidRPr="00F16F3A">
        <w:rPr>
          <w:color w:val="984806" w:themeColor="accent6" w:themeShade="80"/>
          <w:sz w:val="24"/>
          <w:szCs w:val="24"/>
        </w:rPr>
        <w:t>ise</w:t>
      </w:r>
      <w:r w:rsidRPr="00F16F3A">
        <w:rPr>
          <w:color w:val="984806" w:themeColor="accent6" w:themeShade="80"/>
          <w:spacing w:val="46"/>
          <w:sz w:val="24"/>
          <w:szCs w:val="24"/>
        </w:rPr>
        <w:t xml:space="preserve"> </w:t>
      </w:r>
      <w:r w:rsidRPr="00F16F3A">
        <w:rPr>
          <w:color w:val="984806" w:themeColor="accent6" w:themeShade="80"/>
          <w:sz w:val="24"/>
          <w:szCs w:val="24"/>
        </w:rPr>
        <w:t>if</w:t>
      </w:r>
      <w:r w:rsidRPr="00F16F3A">
        <w:rPr>
          <w:color w:val="984806" w:themeColor="accent6" w:themeShade="80"/>
          <w:spacing w:val="-7"/>
          <w:sz w:val="24"/>
          <w:szCs w:val="24"/>
        </w:rPr>
        <w:t xml:space="preserve"> </w:t>
      </w:r>
      <w:r w:rsidR="00C44870" w:rsidRPr="00F16F3A">
        <w:rPr>
          <w:color w:val="984806" w:themeColor="accent6" w:themeShade="80"/>
          <w:sz w:val="24"/>
          <w:szCs w:val="24"/>
        </w:rPr>
        <w:t>necessary,</w:t>
      </w:r>
      <w:r w:rsidRPr="00F16F3A">
        <w:rPr>
          <w:color w:val="984806" w:themeColor="accent6" w:themeShade="80"/>
          <w:spacing w:val="22"/>
          <w:sz w:val="24"/>
          <w:szCs w:val="24"/>
        </w:rPr>
        <w:t xml:space="preserve"> </w:t>
      </w:r>
      <w:r w:rsidRPr="00F16F3A">
        <w:rPr>
          <w:color w:val="984806" w:themeColor="accent6" w:themeShade="80"/>
          <w:sz w:val="24"/>
          <w:szCs w:val="24"/>
        </w:rPr>
        <w:t>including</w:t>
      </w:r>
      <w:r w:rsidRPr="00F16F3A">
        <w:rPr>
          <w:color w:val="984806" w:themeColor="accent6" w:themeShade="80"/>
          <w:spacing w:val="31"/>
          <w:sz w:val="24"/>
          <w:szCs w:val="24"/>
        </w:rPr>
        <w:t xml:space="preserve"> </w:t>
      </w:r>
      <w:r w:rsidRPr="00F16F3A">
        <w:rPr>
          <w:color w:val="984806" w:themeColor="accent6" w:themeShade="80"/>
          <w:w w:val="106"/>
          <w:sz w:val="24"/>
          <w:szCs w:val="24"/>
        </w:rPr>
        <w:t>meth</w:t>
      </w:r>
      <w:r w:rsidRPr="00F16F3A">
        <w:rPr>
          <w:color w:val="984806" w:themeColor="accent6" w:themeShade="80"/>
          <w:spacing w:val="7"/>
          <w:w w:val="106"/>
          <w:sz w:val="24"/>
          <w:szCs w:val="24"/>
        </w:rPr>
        <w:t>o</w:t>
      </w:r>
      <w:r w:rsidRPr="00F16F3A">
        <w:rPr>
          <w:color w:val="984806" w:themeColor="accent6" w:themeShade="80"/>
          <w:w w:val="103"/>
          <w:sz w:val="24"/>
          <w:szCs w:val="24"/>
        </w:rPr>
        <w:t xml:space="preserve">d- </w:t>
      </w:r>
      <w:r w:rsidRPr="00F16F3A">
        <w:rPr>
          <w:color w:val="984806" w:themeColor="accent6" w:themeShade="80"/>
          <w:w w:val="105"/>
          <w:sz w:val="24"/>
          <w:szCs w:val="24"/>
        </w:rPr>
        <w:t>ology/algorithms,</w:t>
      </w:r>
      <w:r w:rsidRPr="00F16F3A">
        <w:rPr>
          <w:color w:val="984806" w:themeColor="accent6" w:themeShade="80"/>
          <w:spacing w:val="-1"/>
          <w:w w:val="105"/>
          <w:sz w:val="24"/>
          <w:szCs w:val="24"/>
        </w:rPr>
        <w:t xml:space="preserve"> </w:t>
      </w:r>
      <w:r w:rsidRPr="00F16F3A">
        <w:rPr>
          <w:color w:val="984806" w:themeColor="accent6" w:themeShade="80"/>
          <w:sz w:val="24"/>
          <w:szCs w:val="24"/>
        </w:rPr>
        <w:t>ad</w:t>
      </w:r>
      <w:r w:rsidRPr="00F16F3A">
        <w:rPr>
          <w:color w:val="984806" w:themeColor="accent6" w:themeShade="80"/>
          <w:spacing w:val="-12"/>
          <w:sz w:val="24"/>
          <w:szCs w:val="24"/>
        </w:rPr>
        <w:t>v</w:t>
      </w:r>
      <w:r w:rsidRPr="00F16F3A">
        <w:rPr>
          <w:color w:val="984806" w:themeColor="accent6" w:themeShade="80"/>
          <w:sz w:val="24"/>
          <w:szCs w:val="24"/>
        </w:rPr>
        <w:t>a</w:t>
      </w:r>
      <w:r w:rsidRPr="00F16F3A">
        <w:rPr>
          <w:color w:val="984806" w:themeColor="accent6" w:themeShade="80"/>
          <w:spacing w:val="-6"/>
          <w:sz w:val="24"/>
          <w:szCs w:val="24"/>
        </w:rPr>
        <w:t>n</w:t>
      </w:r>
      <w:r w:rsidRPr="00F16F3A">
        <w:rPr>
          <w:color w:val="984806" w:themeColor="accent6" w:themeShade="80"/>
          <w:sz w:val="24"/>
          <w:szCs w:val="24"/>
        </w:rPr>
        <w:t>tages and</w:t>
      </w:r>
      <w:r w:rsidRPr="00F16F3A">
        <w:rPr>
          <w:color w:val="984806" w:themeColor="accent6" w:themeShade="80"/>
          <w:spacing w:val="23"/>
          <w:sz w:val="24"/>
          <w:szCs w:val="24"/>
        </w:rPr>
        <w:t xml:space="preserve"> </w:t>
      </w:r>
      <w:r w:rsidRPr="00F16F3A">
        <w:rPr>
          <w:color w:val="984806" w:themeColor="accent6" w:themeShade="80"/>
          <w:w w:val="105"/>
          <w:sz w:val="24"/>
          <w:szCs w:val="24"/>
        </w:rPr>
        <w:t>disad</w:t>
      </w:r>
      <w:r w:rsidRPr="00F16F3A">
        <w:rPr>
          <w:color w:val="984806" w:themeColor="accent6" w:themeShade="80"/>
          <w:spacing w:val="-13"/>
          <w:w w:val="105"/>
          <w:sz w:val="24"/>
          <w:szCs w:val="24"/>
        </w:rPr>
        <w:t>v</w:t>
      </w:r>
      <w:r w:rsidRPr="00F16F3A">
        <w:rPr>
          <w:color w:val="984806" w:themeColor="accent6" w:themeShade="80"/>
          <w:w w:val="105"/>
          <w:sz w:val="24"/>
          <w:szCs w:val="24"/>
        </w:rPr>
        <w:t>a</w:t>
      </w:r>
      <w:r w:rsidRPr="00F16F3A">
        <w:rPr>
          <w:color w:val="984806" w:themeColor="accent6" w:themeShade="80"/>
          <w:spacing w:val="-6"/>
          <w:w w:val="105"/>
          <w:sz w:val="24"/>
          <w:szCs w:val="24"/>
        </w:rPr>
        <w:t>n</w:t>
      </w:r>
      <w:r w:rsidRPr="00F16F3A">
        <w:rPr>
          <w:color w:val="984806" w:themeColor="accent6" w:themeShade="80"/>
          <w:w w:val="105"/>
          <w:sz w:val="24"/>
          <w:szCs w:val="24"/>
        </w:rPr>
        <w:t>tages,</w:t>
      </w:r>
      <w:r w:rsidRPr="00F16F3A">
        <w:rPr>
          <w:color w:val="984806" w:themeColor="accent6" w:themeShade="80"/>
          <w:spacing w:val="6"/>
          <w:w w:val="105"/>
          <w:sz w:val="24"/>
          <w:szCs w:val="24"/>
        </w:rPr>
        <w:t xml:space="preserve"> </w:t>
      </w:r>
      <w:r w:rsidRPr="00F16F3A">
        <w:rPr>
          <w:color w:val="984806" w:themeColor="accent6" w:themeShade="80"/>
          <w:sz w:val="24"/>
          <w:szCs w:val="24"/>
        </w:rPr>
        <w:t xml:space="preserve">applications, </w:t>
      </w:r>
      <w:r w:rsidRPr="00F16F3A">
        <w:rPr>
          <w:color w:val="984806" w:themeColor="accent6" w:themeShade="80"/>
          <w:w w:val="106"/>
          <w:sz w:val="24"/>
          <w:szCs w:val="24"/>
        </w:rPr>
        <w:t>enha</w:t>
      </w:r>
      <w:r w:rsidRPr="00F16F3A">
        <w:rPr>
          <w:color w:val="984806" w:themeColor="accent6" w:themeShade="80"/>
          <w:w w:val="102"/>
          <w:sz w:val="24"/>
          <w:szCs w:val="24"/>
        </w:rPr>
        <w:t>nceme</w:t>
      </w:r>
      <w:r w:rsidRPr="00F16F3A">
        <w:rPr>
          <w:color w:val="984806" w:themeColor="accent6" w:themeShade="80"/>
          <w:spacing w:val="-6"/>
          <w:w w:val="102"/>
          <w:sz w:val="24"/>
          <w:szCs w:val="24"/>
        </w:rPr>
        <w:t>n</w:t>
      </w:r>
      <w:r w:rsidRPr="00F16F3A">
        <w:rPr>
          <w:color w:val="984806" w:themeColor="accent6" w:themeShade="80"/>
          <w:w w:val="114"/>
          <w:sz w:val="24"/>
          <w:szCs w:val="24"/>
        </w:rPr>
        <w:t xml:space="preserve">ts </w:t>
      </w:r>
      <w:r w:rsidRPr="00F16F3A">
        <w:rPr>
          <w:color w:val="984806" w:themeColor="accent6" w:themeShade="80"/>
          <w:sz w:val="24"/>
          <w:szCs w:val="24"/>
        </w:rPr>
        <w:t>could</w:t>
      </w:r>
      <w:r w:rsidRPr="00F16F3A">
        <w:rPr>
          <w:color w:val="984806" w:themeColor="accent6" w:themeShade="80"/>
          <w:spacing w:val="30"/>
          <w:sz w:val="24"/>
          <w:szCs w:val="24"/>
        </w:rPr>
        <w:t xml:space="preserve"> </w:t>
      </w:r>
      <w:r w:rsidRPr="00F16F3A">
        <w:rPr>
          <w:color w:val="984806" w:themeColor="accent6" w:themeShade="80"/>
          <w:spacing w:val="7"/>
          <w:sz w:val="24"/>
          <w:szCs w:val="24"/>
        </w:rPr>
        <w:t>b</w:t>
      </w:r>
      <w:r w:rsidRPr="00F16F3A">
        <w:rPr>
          <w:color w:val="984806" w:themeColor="accent6" w:themeShade="80"/>
          <w:sz w:val="24"/>
          <w:szCs w:val="24"/>
        </w:rPr>
        <w:t>e</w:t>
      </w:r>
      <w:r w:rsidRPr="00F16F3A">
        <w:rPr>
          <w:color w:val="984806" w:themeColor="accent6" w:themeShade="80"/>
          <w:spacing w:val="24"/>
          <w:sz w:val="24"/>
          <w:szCs w:val="24"/>
        </w:rPr>
        <w:t xml:space="preserve"> </w:t>
      </w:r>
      <w:r w:rsidRPr="00F16F3A">
        <w:rPr>
          <w:color w:val="984806" w:themeColor="accent6" w:themeShade="80"/>
          <w:w w:val="106"/>
          <w:sz w:val="24"/>
          <w:szCs w:val="24"/>
        </w:rPr>
        <w:t>added.</w:t>
      </w:r>
    </w:p>
    <w:p w14:paraId="0FA9A224" w14:textId="19CA163C" w:rsidR="0050008B" w:rsidRDefault="0039363E" w:rsidP="0039363E">
      <w:pPr>
        <w:ind w:right="2744"/>
        <w:jc w:val="both"/>
        <w:rPr>
          <w:sz w:val="28"/>
          <w:szCs w:val="28"/>
        </w:rPr>
      </w:pPr>
      <w:r>
        <w:rPr>
          <w:sz w:val="28"/>
          <w:szCs w:val="28"/>
        </w:rPr>
        <w:t xml:space="preserve">3.1 </w:t>
      </w:r>
      <w:r w:rsidR="0050008B" w:rsidRPr="0039363E">
        <w:rPr>
          <w:sz w:val="28"/>
          <w:szCs w:val="28"/>
        </w:rPr>
        <w:t xml:space="preserve">Flow chart </w:t>
      </w:r>
    </w:p>
    <w:p w14:paraId="78C3CB4B" w14:textId="77777777" w:rsidR="00C36E2F" w:rsidRPr="0039363E" w:rsidRDefault="00C36E2F" w:rsidP="0039363E">
      <w:pPr>
        <w:ind w:right="2744"/>
        <w:jc w:val="both"/>
        <w:rPr>
          <w:sz w:val="28"/>
          <w:szCs w:val="28"/>
        </w:rPr>
      </w:pPr>
    </w:p>
    <w:p w14:paraId="50530063" w14:textId="1B42A744" w:rsidR="0050008B" w:rsidRDefault="0050008B" w:rsidP="003A25F5">
      <w:pPr>
        <w:spacing w:line="251" w:lineRule="auto"/>
        <w:ind w:left="378" w:right="356"/>
        <w:jc w:val="both"/>
        <w:rPr>
          <w:color w:val="984806" w:themeColor="accent6" w:themeShade="80"/>
          <w:w w:val="106"/>
          <w:sz w:val="24"/>
          <w:szCs w:val="24"/>
        </w:rPr>
      </w:pPr>
      <w:r>
        <w:rPr>
          <w:noProof/>
          <w:lang w:eastAsia="en-IN"/>
        </w:rPr>
        <w:drawing>
          <wp:anchor distT="0" distB="0" distL="114300" distR="114300" simplePos="0" relativeHeight="251669504" behindDoc="0" locked="0" layoutInCell="1" allowOverlap="1" wp14:anchorId="67179240" wp14:editId="0E528415">
            <wp:simplePos x="0" y="0"/>
            <wp:positionH relativeFrom="column">
              <wp:posOffset>0</wp:posOffset>
            </wp:positionH>
            <wp:positionV relativeFrom="paragraph">
              <wp:posOffset>182245</wp:posOffset>
            </wp:positionV>
            <wp:extent cx="5815330" cy="3654425"/>
            <wp:effectExtent l="0" t="0" r="0" b="31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18504" t="27727" r="32446" b="25227"/>
                    <a:stretch/>
                  </pic:blipFill>
                  <pic:spPr bwMode="auto">
                    <a:xfrm>
                      <a:off x="0" y="0"/>
                      <a:ext cx="5815330" cy="3654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6D369F" w14:textId="0A5B001B" w:rsidR="0039363E" w:rsidRDefault="0039363E" w:rsidP="0039363E">
      <w:pPr>
        <w:ind w:left="142" w:right="2744"/>
        <w:jc w:val="both"/>
        <w:rPr>
          <w:sz w:val="28"/>
          <w:szCs w:val="28"/>
        </w:rPr>
      </w:pPr>
    </w:p>
    <w:p w14:paraId="601FBB3D" w14:textId="3C5EEC2D" w:rsidR="00C36E2F" w:rsidRDefault="00C36E2F" w:rsidP="0039363E">
      <w:pPr>
        <w:ind w:left="142" w:right="2744"/>
        <w:jc w:val="both"/>
        <w:rPr>
          <w:sz w:val="28"/>
          <w:szCs w:val="28"/>
        </w:rPr>
      </w:pPr>
    </w:p>
    <w:p w14:paraId="20974C19" w14:textId="674F1513" w:rsidR="00C36E2F" w:rsidRDefault="00C36E2F" w:rsidP="0039363E">
      <w:pPr>
        <w:ind w:left="142" w:right="2744"/>
        <w:jc w:val="both"/>
        <w:rPr>
          <w:sz w:val="28"/>
          <w:szCs w:val="28"/>
        </w:rPr>
      </w:pPr>
    </w:p>
    <w:p w14:paraId="5FE86A5E" w14:textId="72458AA3" w:rsidR="00C36E2F" w:rsidRDefault="00C36E2F" w:rsidP="0039363E">
      <w:pPr>
        <w:ind w:left="142" w:right="2744"/>
        <w:jc w:val="both"/>
        <w:rPr>
          <w:sz w:val="28"/>
          <w:szCs w:val="28"/>
        </w:rPr>
      </w:pPr>
    </w:p>
    <w:p w14:paraId="70E47E08" w14:textId="08C3EBA0" w:rsidR="00C36E2F" w:rsidRDefault="00C36E2F" w:rsidP="0039363E">
      <w:pPr>
        <w:ind w:left="142" w:right="2744"/>
        <w:jc w:val="both"/>
        <w:rPr>
          <w:sz w:val="28"/>
          <w:szCs w:val="28"/>
        </w:rPr>
      </w:pPr>
    </w:p>
    <w:p w14:paraId="5F331032" w14:textId="45013B69" w:rsidR="00C36E2F" w:rsidRDefault="00C36E2F" w:rsidP="0039363E">
      <w:pPr>
        <w:ind w:left="142" w:right="2744"/>
        <w:jc w:val="both"/>
        <w:rPr>
          <w:sz w:val="28"/>
          <w:szCs w:val="28"/>
        </w:rPr>
      </w:pPr>
    </w:p>
    <w:p w14:paraId="5B50FE8A" w14:textId="4D41D457" w:rsidR="00C36E2F" w:rsidRDefault="00C36E2F" w:rsidP="0039363E">
      <w:pPr>
        <w:ind w:left="142" w:right="2744"/>
        <w:jc w:val="both"/>
        <w:rPr>
          <w:sz w:val="28"/>
          <w:szCs w:val="28"/>
        </w:rPr>
      </w:pPr>
    </w:p>
    <w:p w14:paraId="717BF022" w14:textId="3AB84316" w:rsidR="00C36E2F" w:rsidRDefault="00C36E2F" w:rsidP="0039363E">
      <w:pPr>
        <w:ind w:left="142" w:right="2744"/>
        <w:jc w:val="both"/>
        <w:rPr>
          <w:sz w:val="28"/>
          <w:szCs w:val="28"/>
        </w:rPr>
      </w:pPr>
    </w:p>
    <w:p w14:paraId="49F26AD9" w14:textId="73F9E816" w:rsidR="00C36E2F" w:rsidRDefault="00C36E2F" w:rsidP="0039363E">
      <w:pPr>
        <w:ind w:left="142" w:right="2744"/>
        <w:jc w:val="both"/>
        <w:rPr>
          <w:sz w:val="28"/>
          <w:szCs w:val="28"/>
        </w:rPr>
      </w:pPr>
    </w:p>
    <w:p w14:paraId="55498B5A" w14:textId="0173E32D" w:rsidR="00C36E2F" w:rsidRDefault="00C36E2F" w:rsidP="0039363E">
      <w:pPr>
        <w:ind w:left="142" w:right="2744"/>
        <w:jc w:val="both"/>
        <w:rPr>
          <w:sz w:val="28"/>
          <w:szCs w:val="28"/>
        </w:rPr>
      </w:pPr>
    </w:p>
    <w:p w14:paraId="55DEE2E7" w14:textId="62B3A28A" w:rsidR="00C36E2F" w:rsidRDefault="00C36E2F" w:rsidP="0039363E">
      <w:pPr>
        <w:ind w:left="142" w:right="2744"/>
        <w:jc w:val="both"/>
        <w:rPr>
          <w:sz w:val="28"/>
          <w:szCs w:val="28"/>
        </w:rPr>
      </w:pPr>
    </w:p>
    <w:p w14:paraId="206F7FA5" w14:textId="7080ABEA" w:rsidR="00C36E2F" w:rsidRDefault="00C36E2F" w:rsidP="0039363E">
      <w:pPr>
        <w:ind w:left="142" w:right="2744"/>
        <w:jc w:val="both"/>
        <w:rPr>
          <w:sz w:val="28"/>
          <w:szCs w:val="28"/>
        </w:rPr>
      </w:pPr>
    </w:p>
    <w:p w14:paraId="13501B15" w14:textId="032BBDD6" w:rsidR="00C36E2F" w:rsidRDefault="00C36E2F" w:rsidP="0039363E">
      <w:pPr>
        <w:ind w:left="142" w:right="2744"/>
        <w:jc w:val="both"/>
        <w:rPr>
          <w:sz w:val="28"/>
          <w:szCs w:val="28"/>
        </w:rPr>
      </w:pPr>
    </w:p>
    <w:p w14:paraId="401E7FFA" w14:textId="6D206D5E" w:rsidR="00C36E2F" w:rsidRDefault="00C36E2F" w:rsidP="0039363E">
      <w:pPr>
        <w:ind w:left="142" w:right="2744"/>
        <w:jc w:val="both"/>
        <w:rPr>
          <w:sz w:val="28"/>
          <w:szCs w:val="28"/>
        </w:rPr>
      </w:pPr>
    </w:p>
    <w:p w14:paraId="10108DF0" w14:textId="6621DB1F" w:rsidR="00C36E2F" w:rsidRDefault="00C36E2F" w:rsidP="0039363E">
      <w:pPr>
        <w:ind w:left="142" w:right="2744"/>
        <w:jc w:val="both"/>
        <w:rPr>
          <w:sz w:val="28"/>
          <w:szCs w:val="28"/>
        </w:rPr>
      </w:pPr>
    </w:p>
    <w:p w14:paraId="3BE0112C" w14:textId="1DFFA7D1" w:rsidR="00C36E2F" w:rsidRDefault="00C36E2F" w:rsidP="0039363E">
      <w:pPr>
        <w:ind w:left="142" w:right="2744"/>
        <w:jc w:val="both"/>
        <w:rPr>
          <w:sz w:val="28"/>
          <w:szCs w:val="28"/>
        </w:rPr>
      </w:pPr>
    </w:p>
    <w:p w14:paraId="73D5C6CD" w14:textId="77777777" w:rsidR="00C36E2F" w:rsidRDefault="00C36E2F" w:rsidP="0039363E">
      <w:pPr>
        <w:ind w:left="142" w:right="2744"/>
        <w:jc w:val="both"/>
        <w:rPr>
          <w:sz w:val="28"/>
          <w:szCs w:val="28"/>
        </w:rPr>
      </w:pPr>
    </w:p>
    <w:p w14:paraId="59A4B630" w14:textId="6B38AA6B" w:rsidR="006D43CB" w:rsidRDefault="0039363E" w:rsidP="0039363E">
      <w:pPr>
        <w:ind w:left="142" w:right="2744"/>
        <w:jc w:val="both"/>
        <w:rPr>
          <w:sz w:val="28"/>
          <w:szCs w:val="28"/>
        </w:rPr>
      </w:pPr>
      <w:r>
        <w:rPr>
          <w:sz w:val="28"/>
          <w:szCs w:val="28"/>
        </w:rPr>
        <w:lastRenderedPageBreak/>
        <w:t xml:space="preserve">3.2 </w:t>
      </w:r>
      <w:r w:rsidR="006D43CB" w:rsidRPr="0039363E">
        <w:rPr>
          <w:sz w:val="28"/>
          <w:szCs w:val="28"/>
        </w:rPr>
        <w:t xml:space="preserve">System Architecture </w:t>
      </w:r>
    </w:p>
    <w:p w14:paraId="77EEC620" w14:textId="1E33B230" w:rsidR="00C36E2F" w:rsidRDefault="00C36E2F" w:rsidP="0039363E">
      <w:pPr>
        <w:ind w:left="142" w:right="2744"/>
        <w:jc w:val="both"/>
        <w:rPr>
          <w:sz w:val="28"/>
          <w:szCs w:val="28"/>
        </w:rPr>
      </w:pPr>
    </w:p>
    <w:p w14:paraId="404798F4" w14:textId="77777777" w:rsidR="00C36E2F" w:rsidRPr="0039363E" w:rsidRDefault="00C36E2F" w:rsidP="0039363E">
      <w:pPr>
        <w:ind w:left="142" w:right="2744"/>
        <w:jc w:val="both"/>
        <w:rPr>
          <w:sz w:val="28"/>
          <w:szCs w:val="28"/>
        </w:rPr>
      </w:pPr>
    </w:p>
    <w:p w14:paraId="31A9BADB" w14:textId="0520B7AF" w:rsidR="006D43CB" w:rsidRDefault="006D43CB" w:rsidP="003A25F5">
      <w:pPr>
        <w:spacing w:line="251" w:lineRule="auto"/>
        <w:ind w:left="378" w:right="356"/>
        <w:jc w:val="both"/>
        <w:rPr>
          <w:color w:val="984806" w:themeColor="accent6" w:themeShade="80"/>
          <w:w w:val="106"/>
          <w:sz w:val="24"/>
          <w:szCs w:val="24"/>
        </w:rPr>
      </w:pPr>
      <w:r>
        <w:rPr>
          <w:noProof/>
          <w:lang w:eastAsia="en-IN"/>
        </w:rPr>
        <w:drawing>
          <wp:inline distT="0" distB="0" distL="0" distR="0" wp14:anchorId="53335877" wp14:editId="2FA810D6">
            <wp:extent cx="5435600" cy="3291915"/>
            <wp:effectExtent l="0" t="0" r="0" b="381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35600" cy="3291915"/>
                    </a:xfrm>
                    <a:prstGeom prst="rect">
                      <a:avLst/>
                    </a:prstGeom>
                  </pic:spPr>
                </pic:pic>
              </a:graphicData>
            </a:graphic>
          </wp:inline>
        </w:drawing>
      </w:r>
    </w:p>
    <w:p w14:paraId="38153839" w14:textId="77777777" w:rsidR="006D43CB" w:rsidRDefault="006D43CB" w:rsidP="003A25F5">
      <w:pPr>
        <w:spacing w:line="251" w:lineRule="auto"/>
        <w:ind w:left="378" w:right="356"/>
        <w:jc w:val="both"/>
        <w:rPr>
          <w:color w:val="984806" w:themeColor="accent6" w:themeShade="80"/>
          <w:w w:val="106"/>
          <w:sz w:val="24"/>
          <w:szCs w:val="24"/>
        </w:rPr>
      </w:pPr>
    </w:p>
    <w:p w14:paraId="059B588D" w14:textId="77777777" w:rsidR="0039363E" w:rsidRDefault="0039363E" w:rsidP="0039363E">
      <w:pPr>
        <w:ind w:left="142" w:right="2744"/>
        <w:jc w:val="both"/>
        <w:rPr>
          <w:sz w:val="28"/>
          <w:szCs w:val="28"/>
        </w:rPr>
      </w:pPr>
      <w:r>
        <w:rPr>
          <w:sz w:val="28"/>
          <w:szCs w:val="28"/>
        </w:rPr>
        <w:t xml:space="preserve">3.3 </w:t>
      </w:r>
      <w:r w:rsidR="006D43CB" w:rsidRPr="0039363E">
        <w:rPr>
          <w:sz w:val="28"/>
          <w:szCs w:val="28"/>
        </w:rPr>
        <w:t>Advantage</w:t>
      </w:r>
    </w:p>
    <w:p w14:paraId="1004AE9B" w14:textId="1D4617AA" w:rsidR="006D43CB" w:rsidRDefault="006D43CB" w:rsidP="0039363E">
      <w:pPr>
        <w:ind w:left="142" w:right="2744"/>
        <w:jc w:val="both"/>
        <w:rPr>
          <w:sz w:val="28"/>
          <w:szCs w:val="28"/>
        </w:rPr>
      </w:pPr>
      <w:r w:rsidRPr="0039363E">
        <w:rPr>
          <w:sz w:val="28"/>
          <w:szCs w:val="28"/>
        </w:rPr>
        <w:t xml:space="preserve"> </w:t>
      </w:r>
    </w:p>
    <w:p w14:paraId="250684CA" w14:textId="77777777" w:rsidR="00C36E2F" w:rsidRPr="00C36E2F" w:rsidRDefault="00C36E2F" w:rsidP="0039363E">
      <w:pPr>
        <w:ind w:left="142" w:right="2744"/>
        <w:jc w:val="both"/>
        <w:rPr>
          <w:sz w:val="10"/>
          <w:szCs w:val="10"/>
        </w:rPr>
      </w:pPr>
    </w:p>
    <w:p w14:paraId="1EAB24B0" w14:textId="77777777" w:rsidR="00B82B1C" w:rsidRPr="00C36E2F" w:rsidRDefault="00120699" w:rsidP="00C36E2F">
      <w:pPr>
        <w:numPr>
          <w:ilvl w:val="0"/>
          <w:numId w:val="6"/>
        </w:numPr>
        <w:tabs>
          <w:tab w:val="clear" w:pos="720"/>
          <w:tab w:val="num" w:pos="993"/>
        </w:tabs>
        <w:spacing w:after="160" w:line="360" w:lineRule="auto"/>
        <w:ind w:left="851" w:hanging="284"/>
        <w:rPr>
          <w:sz w:val="22"/>
          <w:szCs w:val="22"/>
        </w:rPr>
      </w:pPr>
      <w:r w:rsidRPr="00C36E2F">
        <w:rPr>
          <w:rFonts w:eastAsiaTheme="minorEastAsia"/>
          <w:sz w:val="22"/>
          <w:szCs w:val="22"/>
        </w:rPr>
        <w:t>Accuracy in report generation</w:t>
      </w:r>
    </w:p>
    <w:p w14:paraId="26AB2624" w14:textId="77777777" w:rsidR="00B82B1C" w:rsidRPr="00C36E2F" w:rsidRDefault="00120699" w:rsidP="00C36E2F">
      <w:pPr>
        <w:numPr>
          <w:ilvl w:val="0"/>
          <w:numId w:val="6"/>
        </w:numPr>
        <w:tabs>
          <w:tab w:val="clear" w:pos="720"/>
          <w:tab w:val="num" w:pos="993"/>
        </w:tabs>
        <w:spacing w:after="160" w:line="360" w:lineRule="auto"/>
        <w:ind w:left="851" w:hanging="284"/>
        <w:rPr>
          <w:rFonts w:eastAsiaTheme="minorEastAsia"/>
          <w:sz w:val="22"/>
          <w:szCs w:val="22"/>
        </w:rPr>
      </w:pPr>
      <w:r w:rsidRPr="00C36E2F">
        <w:rPr>
          <w:rFonts w:eastAsiaTheme="minorEastAsia"/>
          <w:sz w:val="22"/>
          <w:szCs w:val="22"/>
        </w:rPr>
        <w:t>User friendly</w:t>
      </w:r>
    </w:p>
    <w:p w14:paraId="0EE30162" w14:textId="77777777" w:rsidR="00B82B1C" w:rsidRPr="00C36E2F" w:rsidRDefault="00120699" w:rsidP="00C36E2F">
      <w:pPr>
        <w:numPr>
          <w:ilvl w:val="0"/>
          <w:numId w:val="6"/>
        </w:numPr>
        <w:tabs>
          <w:tab w:val="clear" w:pos="720"/>
          <w:tab w:val="num" w:pos="993"/>
        </w:tabs>
        <w:spacing w:after="160" w:line="360" w:lineRule="auto"/>
        <w:ind w:left="851" w:hanging="284"/>
        <w:rPr>
          <w:rFonts w:eastAsiaTheme="minorEastAsia"/>
          <w:sz w:val="22"/>
          <w:szCs w:val="22"/>
        </w:rPr>
      </w:pPr>
      <w:r w:rsidRPr="00C36E2F">
        <w:rPr>
          <w:rFonts w:eastAsiaTheme="minorEastAsia"/>
          <w:sz w:val="22"/>
          <w:szCs w:val="22"/>
        </w:rPr>
        <w:t>Cost effective</w:t>
      </w:r>
    </w:p>
    <w:p w14:paraId="35B8B8F6" w14:textId="0D22262B" w:rsidR="006D43CB" w:rsidRDefault="00120699" w:rsidP="00C36E2F">
      <w:pPr>
        <w:numPr>
          <w:ilvl w:val="0"/>
          <w:numId w:val="6"/>
        </w:numPr>
        <w:tabs>
          <w:tab w:val="clear" w:pos="720"/>
          <w:tab w:val="num" w:pos="993"/>
        </w:tabs>
        <w:spacing w:after="160" w:line="360" w:lineRule="auto"/>
        <w:ind w:left="851" w:hanging="284"/>
        <w:rPr>
          <w:rFonts w:eastAsiaTheme="minorEastAsia"/>
          <w:sz w:val="22"/>
          <w:szCs w:val="22"/>
        </w:rPr>
      </w:pPr>
      <w:r w:rsidRPr="00C36E2F">
        <w:rPr>
          <w:rFonts w:eastAsiaTheme="minorEastAsia"/>
          <w:sz w:val="22"/>
          <w:szCs w:val="22"/>
        </w:rPr>
        <w:t xml:space="preserve">Increases </w:t>
      </w:r>
      <w:r w:rsidR="006D43CB" w:rsidRPr="00C36E2F">
        <w:rPr>
          <w:rFonts w:eastAsiaTheme="minorEastAsia"/>
          <w:sz w:val="22"/>
          <w:szCs w:val="22"/>
        </w:rPr>
        <w:t>efficiency</w:t>
      </w:r>
    </w:p>
    <w:p w14:paraId="721F00A8" w14:textId="77777777" w:rsidR="00C36E2F" w:rsidRPr="0041078D" w:rsidRDefault="00C36E2F" w:rsidP="00C36E2F">
      <w:pPr>
        <w:spacing w:after="160" w:line="360" w:lineRule="auto"/>
        <w:ind w:left="567"/>
        <w:rPr>
          <w:rFonts w:eastAsiaTheme="minorEastAsia"/>
          <w:sz w:val="10"/>
          <w:szCs w:val="10"/>
        </w:rPr>
      </w:pPr>
    </w:p>
    <w:p w14:paraId="0A9C7D3A" w14:textId="2A692059" w:rsidR="006D43CB" w:rsidRDefault="0039363E" w:rsidP="0039363E">
      <w:pPr>
        <w:ind w:left="142" w:right="2744"/>
        <w:jc w:val="both"/>
        <w:rPr>
          <w:sz w:val="28"/>
          <w:szCs w:val="28"/>
        </w:rPr>
      </w:pPr>
      <w:r>
        <w:rPr>
          <w:sz w:val="28"/>
          <w:szCs w:val="28"/>
        </w:rPr>
        <w:t xml:space="preserve">3.4 </w:t>
      </w:r>
      <w:r w:rsidR="006D43CB" w:rsidRPr="0039363E">
        <w:rPr>
          <w:sz w:val="28"/>
          <w:szCs w:val="28"/>
        </w:rPr>
        <w:t xml:space="preserve">Feature </w:t>
      </w:r>
    </w:p>
    <w:p w14:paraId="1E0ABECA" w14:textId="77777777" w:rsidR="00C36E2F" w:rsidRPr="00C36E2F" w:rsidRDefault="00C36E2F" w:rsidP="0039363E">
      <w:pPr>
        <w:ind w:left="142" w:right="2744"/>
        <w:jc w:val="both"/>
      </w:pPr>
    </w:p>
    <w:p w14:paraId="38C5F8A0" w14:textId="77777777" w:rsidR="0039363E" w:rsidRPr="0041078D" w:rsidRDefault="0039363E" w:rsidP="0039363E">
      <w:pPr>
        <w:ind w:left="142" w:right="2744"/>
        <w:jc w:val="both"/>
        <w:rPr>
          <w:sz w:val="12"/>
          <w:szCs w:val="12"/>
        </w:rPr>
      </w:pPr>
    </w:p>
    <w:p w14:paraId="307CD4F7" w14:textId="77777777" w:rsidR="00B82B1C" w:rsidRPr="00C36E2F" w:rsidRDefault="00120699" w:rsidP="0039363E">
      <w:pPr>
        <w:numPr>
          <w:ilvl w:val="0"/>
          <w:numId w:val="6"/>
        </w:numPr>
        <w:tabs>
          <w:tab w:val="clear" w:pos="720"/>
          <w:tab w:val="num" w:pos="993"/>
        </w:tabs>
        <w:spacing w:after="160" w:line="360" w:lineRule="auto"/>
        <w:ind w:left="851" w:hanging="284"/>
        <w:rPr>
          <w:rFonts w:eastAsiaTheme="minorEastAsia"/>
          <w:sz w:val="22"/>
          <w:szCs w:val="22"/>
        </w:rPr>
      </w:pPr>
      <w:r w:rsidRPr="00C36E2F">
        <w:rPr>
          <w:rFonts w:eastAsiaTheme="minorEastAsia"/>
          <w:sz w:val="22"/>
          <w:szCs w:val="22"/>
        </w:rPr>
        <w:t>Task Management</w:t>
      </w:r>
    </w:p>
    <w:p w14:paraId="4002D8BA" w14:textId="77777777" w:rsidR="00B82B1C" w:rsidRPr="00C36E2F" w:rsidRDefault="00120699" w:rsidP="0039363E">
      <w:pPr>
        <w:numPr>
          <w:ilvl w:val="0"/>
          <w:numId w:val="6"/>
        </w:numPr>
        <w:tabs>
          <w:tab w:val="clear" w:pos="720"/>
          <w:tab w:val="num" w:pos="993"/>
        </w:tabs>
        <w:spacing w:after="160" w:line="360" w:lineRule="auto"/>
        <w:ind w:left="851" w:hanging="284"/>
        <w:rPr>
          <w:rFonts w:eastAsiaTheme="minorEastAsia"/>
          <w:sz w:val="22"/>
          <w:szCs w:val="22"/>
        </w:rPr>
      </w:pPr>
      <w:r w:rsidRPr="00C36E2F">
        <w:rPr>
          <w:rFonts w:eastAsiaTheme="minorEastAsia"/>
          <w:sz w:val="22"/>
          <w:szCs w:val="22"/>
        </w:rPr>
        <w:t>Task Assignment</w:t>
      </w:r>
    </w:p>
    <w:p w14:paraId="48413EF9" w14:textId="77777777" w:rsidR="00B82B1C" w:rsidRPr="00C36E2F" w:rsidRDefault="00120699" w:rsidP="0039363E">
      <w:pPr>
        <w:numPr>
          <w:ilvl w:val="0"/>
          <w:numId w:val="6"/>
        </w:numPr>
        <w:tabs>
          <w:tab w:val="clear" w:pos="720"/>
          <w:tab w:val="num" w:pos="993"/>
        </w:tabs>
        <w:spacing w:after="160" w:line="360" w:lineRule="auto"/>
        <w:ind w:left="851" w:hanging="284"/>
        <w:rPr>
          <w:rFonts w:eastAsiaTheme="minorEastAsia"/>
          <w:sz w:val="22"/>
          <w:szCs w:val="22"/>
        </w:rPr>
      </w:pPr>
      <w:r w:rsidRPr="00C36E2F">
        <w:rPr>
          <w:rFonts w:eastAsiaTheme="minorEastAsia"/>
          <w:sz w:val="22"/>
          <w:szCs w:val="22"/>
        </w:rPr>
        <w:t>Status Tracking</w:t>
      </w:r>
    </w:p>
    <w:p w14:paraId="0A19A369" w14:textId="77777777" w:rsidR="00B82B1C" w:rsidRPr="00C36E2F" w:rsidRDefault="00120699" w:rsidP="0039363E">
      <w:pPr>
        <w:numPr>
          <w:ilvl w:val="0"/>
          <w:numId w:val="6"/>
        </w:numPr>
        <w:tabs>
          <w:tab w:val="clear" w:pos="720"/>
          <w:tab w:val="num" w:pos="993"/>
        </w:tabs>
        <w:spacing w:after="160" w:line="360" w:lineRule="auto"/>
        <w:ind w:left="851" w:hanging="284"/>
        <w:rPr>
          <w:rFonts w:eastAsiaTheme="minorEastAsia"/>
          <w:sz w:val="22"/>
          <w:szCs w:val="22"/>
        </w:rPr>
      </w:pPr>
      <w:r w:rsidRPr="00C36E2F">
        <w:rPr>
          <w:rFonts w:eastAsiaTheme="minorEastAsia"/>
          <w:sz w:val="22"/>
          <w:szCs w:val="22"/>
        </w:rPr>
        <w:t>Report generation</w:t>
      </w:r>
    </w:p>
    <w:p w14:paraId="149EBB87" w14:textId="77777777" w:rsidR="00B82B1C" w:rsidRPr="00C36E2F" w:rsidRDefault="00120699" w:rsidP="0039363E">
      <w:pPr>
        <w:numPr>
          <w:ilvl w:val="0"/>
          <w:numId w:val="6"/>
        </w:numPr>
        <w:tabs>
          <w:tab w:val="clear" w:pos="720"/>
          <w:tab w:val="num" w:pos="993"/>
        </w:tabs>
        <w:spacing w:after="160" w:line="360" w:lineRule="auto"/>
        <w:ind w:left="851" w:hanging="284"/>
        <w:rPr>
          <w:rFonts w:eastAsiaTheme="minorEastAsia"/>
          <w:sz w:val="22"/>
          <w:szCs w:val="22"/>
        </w:rPr>
      </w:pPr>
      <w:r w:rsidRPr="00C36E2F">
        <w:rPr>
          <w:rFonts w:eastAsiaTheme="minorEastAsia"/>
          <w:sz w:val="22"/>
          <w:szCs w:val="22"/>
        </w:rPr>
        <w:t>Timely notifications</w:t>
      </w:r>
    </w:p>
    <w:p w14:paraId="288CEF5A" w14:textId="332FE262" w:rsidR="006D43CB" w:rsidRDefault="00120699" w:rsidP="0039363E">
      <w:pPr>
        <w:numPr>
          <w:ilvl w:val="0"/>
          <w:numId w:val="6"/>
        </w:numPr>
        <w:tabs>
          <w:tab w:val="clear" w:pos="720"/>
          <w:tab w:val="num" w:pos="993"/>
        </w:tabs>
        <w:spacing w:after="160" w:line="360" w:lineRule="auto"/>
        <w:ind w:left="851" w:hanging="284"/>
        <w:rPr>
          <w:rFonts w:eastAsiaTheme="minorEastAsia"/>
          <w:sz w:val="22"/>
          <w:szCs w:val="22"/>
        </w:rPr>
      </w:pPr>
      <w:r w:rsidRPr="00C36E2F">
        <w:rPr>
          <w:rFonts w:eastAsiaTheme="minorEastAsia"/>
          <w:sz w:val="22"/>
          <w:szCs w:val="22"/>
        </w:rPr>
        <w:t>Progress Tracking</w:t>
      </w:r>
    </w:p>
    <w:p w14:paraId="4F0C9EB8" w14:textId="77777777" w:rsidR="00F93C9A" w:rsidRPr="00C36E2F" w:rsidRDefault="00F93C9A" w:rsidP="00F93C9A">
      <w:pPr>
        <w:spacing w:after="160" w:line="360" w:lineRule="auto"/>
        <w:ind w:left="567"/>
        <w:rPr>
          <w:rFonts w:eastAsiaTheme="minorEastAsia"/>
          <w:sz w:val="22"/>
          <w:szCs w:val="22"/>
        </w:rPr>
      </w:pPr>
    </w:p>
    <w:p w14:paraId="0F8F0776" w14:textId="472B5729" w:rsidR="006D43CB" w:rsidRDefault="0039363E" w:rsidP="0039363E">
      <w:pPr>
        <w:ind w:left="142" w:right="2744"/>
        <w:jc w:val="both"/>
        <w:rPr>
          <w:sz w:val="28"/>
          <w:szCs w:val="28"/>
        </w:rPr>
      </w:pPr>
      <w:r>
        <w:rPr>
          <w:sz w:val="28"/>
          <w:szCs w:val="28"/>
        </w:rPr>
        <w:lastRenderedPageBreak/>
        <w:t xml:space="preserve">3.5 </w:t>
      </w:r>
      <w:r w:rsidR="006D43CB" w:rsidRPr="0039363E">
        <w:rPr>
          <w:sz w:val="28"/>
          <w:szCs w:val="28"/>
        </w:rPr>
        <w:t>Application</w:t>
      </w:r>
    </w:p>
    <w:p w14:paraId="64BBA126" w14:textId="77777777" w:rsidR="00C36E2F" w:rsidRDefault="00C36E2F" w:rsidP="0039363E">
      <w:pPr>
        <w:ind w:left="142" w:right="2744"/>
        <w:jc w:val="both"/>
        <w:rPr>
          <w:sz w:val="28"/>
          <w:szCs w:val="28"/>
        </w:rPr>
      </w:pPr>
    </w:p>
    <w:p w14:paraId="31A01D96" w14:textId="77777777" w:rsidR="0039363E" w:rsidRPr="0039363E" w:rsidRDefault="0039363E" w:rsidP="0039363E">
      <w:pPr>
        <w:ind w:left="142" w:right="2744"/>
        <w:jc w:val="both"/>
        <w:rPr>
          <w:sz w:val="28"/>
          <w:szCs w:val="28"/>
        </w:rPr>
      </w:pPr>
    </w:p>
    <w:p w14:paraId="7D1DE519" w14:textId="77777777" w:rsidR="00B82B1C" w:rsidRPr="00C36E2F" w:rsidRDefault="00120699" w:rsidP="00C36E2F">
      <w:pPr>
        <w:numPr>
          <w:ilvl w:val="0"/>
          <w:numId w:val="6"/>
        </w:numPr>
        <w:tabs>
          <w:tab w:val="clear" w:pos="720"/>
          <w:tab w:val="num" w:pos="993"/>
        </w:tabs>
        <w:spacing w:after="160" w:line="360" w:lineRule="auto"/>
        <w:ind w:left="851" w:hanging="284"/>
        <w:rPr>
          <w:rFonts w:eastAsiaTheme="minorEastAsia"/>
          <w:sz w:val="22"/>
          <w:szCs w:val="22"/>
        </w:rPr>
      </w:pPr>
      <w:r w:rsidRPr="00C36E2F">
        <w:rPr>
          <w:rFonts w:eastAsiaTheme="minorEastAsia"/>
          <w:sz w:val="22"/>
          <w:szCs w:val="22"/>
        </w:rPr>
        <w:t>The project tracking system can be used in colleges and universities to keep a record of all final year projects.</w:t>
      </w:r>
    </w:p>
    <w:p w14:paraId="7EEAE8DD" w14:textId="77777777" w:rsidR="00B82B1C" w:rsidRPr="00C36E2F" w:rsidRDefault="00120699" w:rsidP="0039363E">
      <w:pPr>
        <w:numPr>
          <w:ilvl w:val="0"/>
          <w:numId w:val="6"/>
        </w:numPr>
        <w:tabs>
          <w:tab w:val="clear" w:pos="720"/>
          <w:tab w:val="num" w:pos="993"/>
        </w:tabs>
        <w:spacing w:after="160" w:line="360" w:lineRule="auto"/>
        <w:ind w:left="851" w:hanging="284"/>
        <w:rPr>
          <w:rFonts w:eastAsiaTheme="minorEastAsia"/>
          <w:sz w:val="22"/>
          <w:szCs w:val="22"/>
        </w:rPr>
      </w:pPr>
      <w:r w:rsidRPr="00C36E2F">
        <w:rPr>
          <w:rFonts w:eastAsiaTheme="minorEastAsia"/>
          <w:sz w:val="22"/>
          <w:szCs w:val="22"/>
        </w:rPr>
        <w:t>It can be used to assign work and track the progress remotely.</w:t>
      </w:r>
    </w:p>
    <w:p w14:paraId="14F45EFF" w14:textId="77777777" w:rsidR="00B82B1C" w:rsidRPr="00C36E2F" w:rsidRDefault="00120699" w:rsidP="0039363E">
      <w:pPr>
        <w:numPr>
          <w:ilvl w:val="0"/>
          <w:numId w:val="6"/>
        </w:numPr>
        <w:tabs>
          <w:tab w:val="clear" w:pos="720"/>
          <w:tab w:val="num" w:pos="993"/>
        </w:tabs>
        <w:spacing w:after="160" w:line="360" w:lineRule="auto"/>
        <w:ind w:left="851" w:hanging="284"/>
        <w:rPr>
          <w:rFonts w:eastAsiaTheme="minorEastAsia"/>
          <w:sz w:val="22"/>
          <w:szCs w:val="22"/>
        </w:rPr>
      </w:pPr>
      <w:r w:rsidRPr="00C36E2F">
        <w:rPr>
          <w:rFonts w:eastAsiaTheme="minorEastAsia"/>
          <w:sz w:val="22"/>
          <w:szCs w:val="22"/>
        </w:rPr>
        <w:t>This portal will allow students and teachers or guides to interact remotely while giving and receiving feedbacks.</w:t>
      </w:r>
    </w:p>
    <w:p w14:paraId="4375584A" w14:textId="77777777" w:rsidR="006D43CB" w:rsidRPr="00F16F3A" w:rsidRDefault="006D43CB" w:rsidP="003A25F5">
      <w:pPr>
        <w:spacing w:line="251" w:lineRule="auto"/>
        <w:ind w:left="378" w:right="356"/>
        <w:jc w:val="both"/>
        <w:rPr>
          <w:color w:val="984806" w:themeColor="accent6" w:themeShade="80"/>
          <w:w w:val="106"/>
          <w:sz w:val="24"/>
          <w:szCs w:val="24"/>
        </w:rPr>
      </w:pPr>
    </w:p>
    <w:p w14:paraId="314102E8" w14:textId="77777777" w:rsidR="003A25F5" w:rsidRDefault="003A25F5">
      <w:pPr>
        <w:rPr>
          <w:w w:val="106"/>
          <w:sz w:val="24"/>
          <w:szCs w:val="24"/>
        </w:rPr>
      </w:pPr>
      <w:r>
        <w:rPr>
          <w:w w:val="106"/>
          <w:sz w:val="24"/>
          <w:szCs w:val="24"/>
        </w:rPr>
        <w:br w:type="page"/>
      </w:r>
    </w:p>
    <w:p w14:paraId="261957AC" w14:textId="77777777" w:rsidR="00C20C6D" w:rsidRPr="007027FD" w:rsidRDefault="00C20C6D" w:rsidP="003A25F5">
      <w:pPr>
        <w:spacing w:line="251" w:lineRule="auto"/>
        <w:ind w:left="378" w:right="356"/>
        <w:jc w:val="center"/>
        <w:rPr>
          <w:b/>
          <w:sz w:val="40"/>
          <w:szCs w:val="40"/>
        </w:rPr>
      </w:pPr>
      <w:r w:rsidRPr="007027FD">
        <w:rPr>
          <w:b/>
          <w:sz w:val="40"/>
          <w:szCs w:val="40"/>
        </w:rPr>
        <w:lastRenderedPageBreak/>
        <w:t xml:space="preserve">Chapter </w:t>
      </w:r>
      <w:r>
        <w:rPr>
          <w:b/>
          <w:sz w:val="40"/>
          <w:szCs w:val="40"/>
        </w:rPr>
        <w:t>n</w:t>
      </w:r>
    </w:p>
    <w:p w14:paraId="35452FB6" w14:textId="77777777" w:rsidR="00C20C6D" w:rsidRPr="00C20C6D" w:rsidRDefault="00C20C6D" w:rsidP="00A10F2B">
      <w:pPr>
        <w:ind w:right="10"/>
        <w:jc w:val="center"/>
        <w:rPr>
          <w:b/>
          <w:color w:val="FF0000"/>
          <w:sz w:val="24"/>
          <w:szCs w:val="40"/>
        </w:rPr>
      </w:pPr>
      <w:r>
        <w:rPr>
          <w:b/>
          <w:noProof/>
          <w:sz w:val="40"/>
          <w:szCs w:val="40"/>
        </w:rPr>
        <mc:AlternateContent>
          <mc:Choice Requires="wps">
            <w:drawing>
              <wp:anchor distT="0" distB="0" distL="114300" distR="114300" simplePos="0" relativeHeight="251665408" behindDoc="0" locked="0" layoutInCell="1" allowOverlap="1" wp14:anchorId="0F4B77CF" wp14:editId="5D400C66">
                <wp:simplePos x="0" y="0"/>
                <wp:positionH relativeFrom="column">
                  <wp:posOffset>-69850</wp:posOffset>
                </wp:positionH>
                <wp:positionV relativeFrom="paragraph">
                  <wp:posOffset>337185</wp:posOffset>
                </wp:positionV>
                <wp:extent cx="6061075" cy="0"/>
                <wp:effectExtent l="9525" t="15875" r="15875" b="1270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10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BDA2C" id="Line 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6.55pt" to="471.7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D5E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" strokeweight="1.5pt"/>
            </w:pict>
          </mc:Fallback>
        </mc:AlternateContent>
      </w:r>
      <w:r>
        <w:rPr>
          <w:b/>
          <w:sz w:val="40"/>
          <w:szCs w:val="40"/>
        </w:rPr>
        <w:t>CONCLUSION</w:t>
      </w:r>
    </w:p>
    <w:p w14:paraId="3A4424DF" w14:textId="77777777" w:rsidR="000F5A26" w:rsidRPr="00924EB9" w:rsidRDefault="000F5A26">
      <w:pPr>
        <w:spacing w:before="8" w:line="220" w:lineRule="exact"/>
        <w:rPr>
          <w:sz w:val="22"/>
          <w:szCs w:val="22"/>
        </w:rPr>
      </w:pPr>
    </w:p>
    <w:p w14:paraId="265D3DBF" w14:textId="77777777" w:rsidR="00085128" w:rsidRDefault="00085128" w:rsidP="003A25F5">
      <w:pPr>
        <w:spacing w:line="251" w:lineRule="auto"/>
        <w:ind w:left="378" w:right="356"/>
        <w:jc w:val="both"/>
      </w:pPr>
    </w:p>
    <w:p w14:paraId="5135BC44" w14:textId="1A05E674" w:rsidR="003A25F5" w:rsidRPr="00C36E2F" w:rsidRDefault="00085128" w:rsidP="00C36E2F">
      <w:pPr>
        <w:numPr>
          <w:ilvl w:val="0"/>
          <w:numId w:val="9"/>
        </w:numPr>
        <w:spacing w:line="360" w:lineRule="auto"/>
        <w:ind w:right="356"/>
        <w:jc w:val="both"/>
        <w:rPr>
          <w:w w:val="107"/>
          <w:sz w:val="22"/>
          <w:szCs w:val="22"/>
        </w:rPr>
      </w:pPr>
      <w:r w:rsidRPr="00C36E2F">
        <w:rPr>
          <w:w w:val="107"/>
          <w:sz w:val="22"/>
          <w:szCs w:val="22"/>
        </w:rPr>
        <w:t xml:space="preserve">This software is crucial tool in project tracking, thus every </w:t>
      </w:r>
      <w:proofErr w:type="gramStart"/>
      <w:r w:rsidRPr="00C36E2F">
        <w:rPr>
          <w:w w:val="107"/>
          <w:sz w:val="22"/>
          <w:szCs w:val="22"/>
        </w:rPr>
        <w:t>colleges</w:t>
      </w:r>
      <w:proofErr w:type="gramEnd"/>
      <w:r w:rsidRPr="00C36E2F">
        <w:rPr>
          <w:w w:val="107"/>
          <w:sz w:val="22"/>
          <w:szCs w:val="22"/>
        </w:rPr>
        <w:t xml:space="preserve"> can use this software for better way to storing the project reports and tracking.</w:t>
      </w:r>
      <w:r w:rsidR="006D43CB" w:rsidRPr="00C36E2F">
        <w:rPr>
          <w:w w:val="107"/>
          <w:sz w:val="22"/>
          <w:szCs w:val="22"/>
        </w:rPr>
        <w:t xml:space="preserve"> </w:t>
      </w:r>
    </w:p>
    <w:p w14:paraId="391BD5BD" w14:textId="77777777" w:rsidR="006D43CB" w:rsidRPr="00C36E2F" w:rsidRDefault="006D43CB" w:rsidP="00C36E2F">
      <w:pPr>
        <w:numPr>
          <w:ilvl w:val="0"/>
          <w:numId w:val="9"/>
        </w:numPr>
        <w:spacing w:line="360" w:lineRule="auto"/>
        <w:ind w:right="356"/>
        <w:jc w:val="both"/>
        <w:rPr>
          <w:w w:val="107"/>
          <w:sz w:val="22"/>
          <w:szCs w:val="22"/>
          <w:lang w:val="en-IN"/>
        </w:rPr>
      </w:pPr>
      <w:r w:rsidRPr="00C36E2F">
        <w:rPr>
          <w:w w:val="107"/>
          <w:sz w:val="22"/>
          <w:szCs w:val="22"/>
        </w:rPr>
        <w:t>In this seminar we learnt about the potential that a project tracking system has, how it would be implemented and used to make the tracking of projects easier.</w:t>
      </w:r>
    </w:p>
    <w:p w14:paraId="7BE37B37" w14:textId="77777777" w:rsidR="006D43CB" w:rsidRPr="00C36E2F" w:rsidRDefault="006D43CB" w:rsidP="00C36E2F">
      <w:pPr>
        <w:numPr>
          <w:ilvl w:val="0"/>
          <w:numId w:val="9"/>
        </w:numPr>
        <w:spacing w:line="360" w:lineRule="auto"/>
        <w:ind w:right="356"/>
        <w:jc w:val="both"/>
        <w:rPr>
          <w:w w:val="107"/>
          <w:sz w:val="22"/>
          <w:szCs w:val="22"/>
          <w:lang w:val="en-IN"/>
        </w:rPr>
      </w:pPr>
      <w:r w:rsidRPr="00C36E2F">
        <w:rPr>
          <w:w w:val="107"/>
          <w:sz w:val="22"/>
          <w:szCs w:val="22"/>
        </w:rPr>
        <w:t>We’ve found that traditional methods of project tracking are not seamless and our project is aimed at making this work hassle free.</w:t>
      </w:r>
    </w:p>
    <w:p w14:paraId="60FAD8BA" w14:textId="77777777" w:rsidR="006D43CB" w:rsidRPr="00C36E2F" w:rsidRDefault="006D43CB" w:rsidP="00C36E2F">
      <w:pPr>
        <w:numPr>
          <w:ilvl w:val="0"/>
          <w:numId w:val="9"/>
        </w:numPr>
        <w:spacing w:line="360" w:lineRule="auto"/>
        <w:ind w:right="356"/>
        <w:jc w:val="both"/>
        <w:rPr>
          <w:w w:val="107"/>
          <w:sz w:val="22"/>
          <w:szCs w:val="22"/>
          <w:lang w:val="en-IN"/>
        </w:rPr>
      </w:pPr>
      <w:r w:rsidRPr="00C36E2F">
        <w:rPr>
          <w:w w:val="107"/>
          <w:sz w:val="22"/>
          <w:szCs w:val="22"/>
        </w:rPr>
        <w:t xml:space="preserve">In our final year </w:t>
      </w:r>
      <w:proofErr w:type="gramStart"/>
      <w:r w:rsidRPr="00C36E2F">
        <w:rPr>
          <w:w w:val="107"/>
          <w:sz w:val="22"/>
          <w:szCs w:val="22"/>
        </w:rPr>
        <w:t>project</w:t>
      </w:r>
      <w:proofErr w:type="gramEnd"/>
      <w:r w:rsidRPr="00C36E2F">
        <w:rPr>
          <w:w w:val="107"/>
          <w:sz w:val="22"/>
          <w:szCs w:val="22"/>
        </w:rPr>
        <w:t xml:space="preserve"> we plan to create a web portal to implement the project tracking system.</w:t>
      </w:r>
    </w:p>
    <w:p w14:paraId="6F66AA22" w14:textId="77777777" w:rsidR="006D43CB" w:rsidRPr="00C36E2F" w:rsidRDefault="006D43CB" w:rsidP="00C36E2F">
      <w:pPr>
        <w:spacing w:line="360" w:lineRule="auto"/>
        <w:ind w:left="378" w:right="356"/>
        <w:jc w:val="both"/>
        <w:rPr>
          <w:w w:val="107"/>
          <w:sz w:val="22"/>
          <w:szCs w:val="22"/>
        </w:rPr>
      </w:pPr>
    </w:p>
    <w:p w14:paraId="15845259" w14:textId="07FA93C6" w:rsidR="003A25F5" w:rsidRDefault="003A25F5">
      <w:pPr>
        <w:rPr>
          <w:w w:val="107"/>
          <w:sz w:val="24"/>
          <w:szCs w:val="24"/>
        </w:rPr>
      </w:pPr>
      <w:r>
        <w:rPr>
          <w:w w:val="107"/>
          <w:sz w:val="24"/>
          <w:szCs w:val="24"/>
        </w:rPr>
        <w:br w:type="page"/>
      </w:r>
      <w:r w:rsidR="006D43CB">
        <w:rPr>
          <w:w w:val="107"/>
          <w:sz w:val="24"/>
          <w:szCs w:val="24"/>
        </w:rPr>
        <w:lastRenderedPageBreak/>
        <w:t xml:space="preserve"> </w:t>
      </w:r>
    </w:p>
    <w:p w14:paraId="1057EB6A" w14:textId="77777777" w:rsidR="000F5A26" w:rsidRDefault="00A10F2B" w:rsidP="003A25F5">
      <w:pPr>
        <w:spacing w:line="251" w:lineRule="auto"/>
        <w:ind w:left="378" w:right="356"/>
        <w:jc w:val="center"/>
        <w:rPr>
          <w:b/>
          <w:sz w:val="40"/>
          <w:szCs w:val="40"/>
        </w:rPr>
      </w:pPr>
      <w:r>
        <w:rPr>
          <w:b/>
          <w:noProof/>
          <w:sz w:val="40"/>
          <w:szCs w:val="40"/>
        </w:rPr>
        <mc:AlternateContent>
          <mc:Choice Requires="wps">
            <w:drawing>
              <wp:anchor distT="0" distB="0" distL="114300" distR="114300" simplePos="0" relativeHeight="251667456" behindDoc="0" locked="0" layoutInCell="1" allowOverlap="1" wp14:anchorId="7D289AD7" wp14:editId="19C918A1">
                <wp:simplePos x="0" y="0"/>
                <wp:positionH relativeFrom="column">
                  <wp:posOffset>-69850</wp:posOffset>
                </wp:positionH>
                <wp:positionV relativeFrom="paragraph">
                  <wp:posOffset>337185</wp:posOffset>
                </wp:positionV>
                <wp:extent cx="6061075" cy="0"/>
                <wp:effectExtent l="9525" t="15875" r="15875" b="1270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10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94251" id="Line 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6.55pt" to="471.7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yOCEg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" strokeweight="1.5pt"/>
            </w:pict>
          </mc:Fallback>
        </mc:AlternateContent>
      </w:r>
      <w:r>
        <w:rPr>
          <w:b/>
          <w:sz w:val="40"/>
          <w:szCs w:val="40"/>
        </w:rPr>
        <w:t>REFERENCES</w:t>
      </w:r>
    </w:p>
    <w:p w14:paraId="17EEF523" w14:textId="77777777" w:rsidR="00A10F2B" w:rsidRDefault="00A10F2B" w:rsidP="00A10F2B">
      <w:pPr>
        <w:ind w:right="10"/>
        <w:jc w:val="center"/>
        <w:rPr>
          <w:b/>
          <w:sz w:val="40"/>
          <w:szCs w:val="40"/>
        </w:rPr>
      </w:pPr>
    </w:p>
    <w:p w14:paraId="453EF8F6" w14:textId="77777777" w:rsidR="00A10F2B" w:rsidRPr="00C36E2F" w:rsidRDefault="00A10F2B" w:rsidP="00C36E2F">
      <w:pPr>
        <w:spacing w:line="360" w:lineRule="auto"/>
        <w:ind w:left="963" w:right="356" w:hanging="299"/>
        <w:jc w:val="both"/>
        <w:rPr>
          <w:w w:val="102"/>
          <w:sz w:val="28"/>
          <w:szCs w:val="28"/>
        </w:rPr>
      </w:pPr>
    </w:p>
    <w:p w14:paraId="576159FD" w14:textId="77777777" w:rsidR="002E618B" w:rsidRPr="00C36E2F" w:rsidRDefault="002E618B" w:rsidP="00C36E2F">
      <w:pPr>
        <w:spacing w:line="360" w:lineRule="auto"/>
        <w:ind w:left="963" w:right="356" w:hanging="299"/>
        <w:jc w:val="both"/>
        <w:rPr>
          <w:sz w:val="22"/>
          <w:szCs w:val="22"/>
        </w:rPr>
      </w:pPr>
      <w:r w:rsidRPr="00C36E2F">
        <w:rPr>
          <w:sz w:val="22"/>
          <w:szCs w:val="22"/>
        </w:rPr>
        <w:t>[1] IEEE Xplore, 2 April 2003: - Improving project planning/tracking for student software engineering projects through SOPPTS by J. Zhang, D. Zage, W. Zage</w:t>
      </w:r>
    </w:p>
    <w:p w14:paraId="6887BA36" w14:textId="77777777" w:rsidR="002E618B" w:rsidRPr="00C36E2F" w:rsidRDefault="002E618B" w:rsidP="00C36E2F">
      <w:pPr>
        <w:spacing w:line="360" w:lineRule="auto"/>
        <w:ind w:left="963" w:right="356" w:hanging="299"/>
        <w:jc w:val="both"/>
        <w:rPr>
          <w:sz w:val="22"/>
          <w:szCs w:val="22"/>
        </w:rPr>
      </w:pPr>
    </w:p>
    <w:p w14:paraId="68ACA89A" w14:textId="1C85189B" w:rsidR="00C66AA5" w:rsidRPr="00C36E2F" w:rsidRDefault="002E618B" w:rsidP="00C36E2F">
      <w:pPr>
        <w:spacing w:line="360" w:lineRule="auto"/>
        <w:ind w:left="963" w:right="356" w:hanging="299"/>
        <w:jc w:val="both"/>
        <w:rPr>
          <w:sz w:val="28"/>
          <w:szCs w:val="28"/>
        </w:rPr>
      </w:pPr>
      <w:r w:rsidRPr="00C36E2F">
        <w:rPr>
          <w:sz w:val="22"/>
          <w:szCs w:val="22"/>
        </w:rPr>
        <w:t>[2] IEEE Xplore, 6 August 2002: -Software Project Planning Associate (SPPA): a knowledge-based approach for dynamic software project planning and tracking</w:t>
      </w:r>
    </w:p>
    <w:sectPr w:rsidR="00C66AA5" w:rsidRPr="00C36E2F" w:rsidSect="00A17E4D">
      <w:headerReference w:type="default" r:id="rId13"/>
      <w:footerReference w:type="default" r:id="rId14"/>
      <w:pgSz w:w="11920" w:h="16840"/>
      <w:pgMar w:top="1560" w:right="1680" w:bottom="280" w:left="16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9A611" w14:textId="77777777" w:rsidR="003F6CBE" w:rsidRDefault="003F6CBE">
      <w:r>
        <w:separator/>
      </w:r>
    </w:p>
  </w:endnote>
  <w:endnote w:type="continuationSeparator" w:id="0">
    <w:p w14:paraId="7785C1AC" w14:textId="77777777" w:rsidR="003F6CBE" w:rsidRDefault="003F6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84AD9" w14:textId="77777777" w:rsidR="00924EB9" w:rsidRDefault="0024515F">
    <w:pPr>
      <w:spacing w:line="200" w:lineRule="exact"/>
    </w:pPr>
    <w:r>
      <w:ptab w:relativeTo="margin" w:alignment="center" w:leader="none"/>
    </w:r>
    <w:r>
      <w:ptab w:relativeTo="margin" w:alignment="right" w:leader="none"/>
    </w:r>
    <w:r w:rsidR="00A17E4D" w:rsidRPr="00A17E4D">
      <w:fldChar w:fldCharType="begin"/>
    </w:r>
    <w:r w:rsidR="00A17E4D" w:rsidRPr="00A17E4D">
      <w:instrText xml:space="preserve"> PAGE   \* MERGEFORMAT </w:instrText>
    </w:r>
    <w:r w:rsidR="00A17E4D" w:rsidRPr="00A17E4D">
      <w:fldChar w:fldCharType="separate"/>
    </w:r>
    <w:r w:rsidR="00F66A1E">
      <w:rPr>
        <w:noProof/>
      </w:rPr>
      <w:t>iii</w:t>
    </w:r>
    <w:r w:rsidR="00A17E4D" w:rsidRPr="00A17E4D">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F1FC6" w14:textId="77777777" w:rsidR="003A25F5" w:rsidRDefault="001A0524">
    <w:pPr>
      <w:pStyle w:val="Footer"/>
    </w:pPr>
    <w:r>
      <w:ptab w:relativeTo="margin" w:alignment="center" w:leader="none"/>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3371B" w14:textId="77777777" w:rsidR="0024515F" w:rsidRDefault="001A0524">
    <w:pPr>
      <w:spacing w:line="200" w:lineRule="exact"/>
    </w:pPr>
    <w:r>
      <w:ptab w:relativeTo="margin" w:alignment="center" w:leader="none"/>
    </w:r>
    <w:r>
      <w:ptab w:relativeTo="margin" w:alignment="right" w:leader="none"/>
    </w:r>
    <w:r>
      <w:fldChar w:fldCharType="begin"/>
    </w:r>
    <w:r>
      <w:instrText xml:space="preserve"> PAGE   \* MERGEFORMAT </w:instrText>
    </w:r>
    <w:r>
      <w:fldChar w:fldCharType="separate"/>
    </w:r>
    <w:r w:rsidR="00F66A1E">
      <w:rPr>
        <w:noProof/>
      </w:rPr>
      <w:t>viii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597CD" w14:textId="77777777" w:rsidR="003A25F5" w:rsidRDefault="00A17E4D">
    <w:pPr>
      <w:spacing w:line="200" w:lineRule="exact"/>
    </w:pPr>
    <w:r w:rsidRPr="00A17E4D">
      <w:ptab w:relativeTo="margin" w:alignment="center" w:leader="none"/>
    </w:r>
    <w:r w:rsidRPr="00A17E4D">
      <w:rPr>
        <w:rFonts w:eastAsia="Trebuchet MS"/>
        <w:spacing w:val="2"/>
      </w:rPr>
      <w:t>D</w:t>
    </w:r>
    <w:r w:rsidRPr="00A17E4D">
      <w:rPr>
        <w:rFonts w:eastAsia="Trebuchet MS"/>
        <w:spacing w:val="-1"/>
      </w:rPr>
      <w:t>e</w:t>
    </w:r>
    <w:r w:rsidRPr="00A17E4D">
      <w:rPr>
        <w:rFonts w:eastAsia="Trebuchet MS"/>
        <w:spacing w:val="1"/>
      </w:rPr>
      <w:t>p</w:t>
    </w:r>
    <w:r w:rsidRPr="00A17E4D">
      <w:rPr>
        <w:rFonts w:eastAsia="Trebuchet MS"/>
        <w:spacing w:val="-1"/>
      </w:rPr>
      <w:t>a</w:t>
    </w:r>
    <w:r w:rsidRPr="00A17E4D">
      <w:rPr>
        <w:rFonts w:eastAsia="Trebuchet MS"/>
        <w:spacing w:val="-2"/>
      </w:rPr>
      <w:t>r</w:t>
    </w:r>
    <w:r w:rsidRPr="00A17E4D">
      <w:rPr>
        <w:rFonts w:eastAsia="Trebuchet MS"/>
        <w:spacing w:val="1"/>
      </w:rPr>
      <w:t>t</w:t>
    </w:r>
    <w:r w:rsidRPr="00A17E4D">
      <w:rPr>
        <w:rFonts w:eastAsia="Trebuchet MS"/>
        <w:spacing w:val="3"/>
      </w:rPr>
      <w:t>m</w:t>
    </w:r>
    <w:r w:rsidRPr="00A17E4D">
      <w:rPr>
        <w:rFonts w:eastAsia="Trebuchet MS"/>
        <w:spacing w:val="-1"/>
      </w:rPr>
      <w:t>en</w:t>
    </w:r>
    <w:r w:rsidRPr="00A17E4D">
      <w:rPr>
        <w:rFonts w:eastAsia="Trebuchet MS"/>
      </w:rPr>
      <w:t>t</w:t>
    </w:r>
    <w:r w:rsidRPr="00A17E4D">
      <w:rPr>
        <w:rFonts w:eastAsia="Trebuchet MS"/>
        <w:spacing w:val="-12"/>
      </w:rPr>
      <w:t xml:space="preserve"> </w:t>
    </w:r>
    <w:r w:rsidRPr="00A17E4D">
      <w:rPr>
        <w:rFonts w:eastAsia="Trebuchet MS"/>
        <w:spacing w:val="1"/>
      </w:rPr>
      <w:t>of Information Technology, SKNCOE, Pune-41</w:t>
    </w:r>
    <w:r>
      <w:ptab w:relativeTo="margin" w:alignment="right" w:leader="none"/>
    </w:r>
    <w:r>
      <w:fldChar w:fldCharType="begin"/>
    </w:r>
    <w:r>
      <w:instrText xml:space="preserve"> PAGE   \* MERGEFORMAT </w:instrText>
    </w:r>
    <w:r>
      <w:fldChar w:fldCharType="separate"/>
    </w:r>
    <w:r w:rsidR="00F66A1E">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6C900" w14:textId="77777777" w:rsidR="003F6CBE" w:rsidRDefault="003F6CBE">
      <w:r>
        <w:separator/>
      </w:r>
    </w:p>
  </w:footnote>
  <w:footnote w:type="continuationSeparator" w:id="0">
    <w:p w14:paraId="2210A552" w14:textId="77777777" w:rsidR="003F6CBE" w:rsidRDefault="003F6C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CB7DB" w14:textId="1BE61F2D" w:rsidR="001A0524" w:rsidRDefault="00A17E4D">
    <w:pPr>
      <w:pStyle w:val="Header"/>
    </w:pPr>
    <w:r>
      <w:ptab w:relativeTo="margin" w:alignment="center" w:leader="none"/>
    </w:r>
    <w:r w:rsidR="00083580">
      <w:t xml:space="preserve">Project Tracking System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F2A"/>
    <w:multiLevelType w:val="hybridMultilevel"/>
    <w:tmpl w:val="FDCE5EFC"/>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 w15:restartNumberingAfterBreak="0">
    <w:nsid w:val="152D20A3"/>
    <w:multiLevelType w:val="hybridMultilevel"/>
    <w:tmpl w:val="A1F26B1A"/>
    <w:lvl w:ilvl="0" w:tplc="2326BC72">
      <w:start w:val="1"/>
      <w:numFmt w:val="bullet"/>
      <w:lvlText w:val="•"/>
      <w:lvlJc w:val="left"/>
      <w:pPr>
        <w:tabs>
          <w:tab w:val="num" w:pos="720"/>
        </w:tabs>
        <w:ind w:left="720" w:hanging="360"/>
      </w:pPr>
      <w:rPr>
        <w:rFonts w:ascii="Arial" w:hAnsi="Arial" w:hint="default"/>
      </w:rPr>
    </w:lvl>
    <w:lvl w:ilvl="1" w:tplc="D6DAFB54" w:tentative="1">
      <w:start w:val="1"/>
      <w:numFmt w:val="bullet"/>
      <w:lvlText w:val="•"/>
      <w:lvlJc w:val="left"/>
      <w:pPr>
        <w:tabs>
          <w:tab w:val="num" w:pos="1440"/>
        </w:tabs>
        <w:ind w:left="1440" w:hanging="360"/>
      </w:pPr>
      <w:rPr>
        <w:rFonts w:ascii="Arial" w:hAnsi="Arial" w:hint="default"/>
      </w:rPr>
    </w:lvl>
    <w:lvl w:ilvl="2" w:tplc="707EEEEE" w:tentative="1">
      <w:start w:val="1"/>
      <w:numFmt w:val="bullet"/>
      <w:lvlText w:val="•"/>
      <w:lvlJc w:val="left"/>
      <w:pPr>
        <w:tabs>
          <w:tab w:val="num" w:pos="2160"/>
        </w:tabs>
        <w:ind w:left="2160" w:hanging="360"/>
      </w:pPr>
      <w:rPr>
        <w:rFonts w:ascii="Arial" w:hAnsi="Arial" w:hint="default"/>
      </w:rPr>
    </w:lvl>
    <w:lvl w:ilvl="3" w:tplc="AA88B75A" w:tentative="1">
      <w:start w:val="1"/>
      <w:numFmt w:val="bullet"/>
      <w:lvlText w:val="•"/>
      <w:lvlJc w:val="left"/>
      <w:pPr>
        <w:tabs>
          <w:tab w:val="num" w:pos="2880"/>
        </w:tabs>
        <w:ind w:left="2880" w:hanging="360"/>
      </w:pPr>
      <w:rPr>
        <w:rFonts w:ascii="Arial" w:hAnsi="Arial" w:hint="default"/>
      </w:rPr>
    </w:lvl>
    <w:lvl w:ilvl="4" w:tplc="713C8902" w:tentative="1">
      <w:start w:val="1"/>
      <w:numFmt w:val="bullet"/>
      <w:lvlText w:val="•"/>
      <w:lvlJc w:val="left"/>
      <w:pPr>
        <w:tabs>
          <w:tab w:val="num" w:pos="3600"/>
        </w:tabs>
        <w:ind w:left="3600" w:hanging="360"/>
      </w:pPr>
      <w:rPr>
        <w:rFonts w:ascii="Arial" w:hAnsi="Arial" w:hint="default"/>
      </w:rPr>
    </w:lvl>
    <w:lvl w:ilvl="5" w:tplc="AD66D60E" w:tentative="1">
      <w:start w:val="1"/>
      <w:numFmt w:val="bullet"/>
      <w:lvlText w:val="•"/>
      <w:lvlJc w:val="left"/>
      <w:pPr>
        <w:tabs>
          <w:tab w:val="num" w:pos="4320"/>
        </w:tabs>
        <w:ind w:left="4320" w:hanging="360"/>
      </w:pPr>
      <w:rPr>
        <w:rFonts w:ascii="Arial" w:hAnsi="Arial" w:hint="default"/>
      </w:rPr>
    </w:lvl>
    <w:lvl w:ilvl="6" w:tplc="592E9550" w:tentative="1">
      <w:start w:val="1"/>
      <w:numFmt w:val="bullet"/>
      <w:lvlText w:val="•"/>
      <w:lvlJc w:val="left"/>
      <w:pPr>
        <w:tabs>
          <w:tab w:val="num" w:pos="5040"/>
        </w:tabs>
        <w:ind w:left="5040" w:hanging="360"/>
      </w:pPr>
      <w:rPr>
        <w:rFonts w:ascii="Arial" w:hAnsi="Arial" w:hint="default"/>
      </w:rPr>
    </w:lvl>
    <w:lvl w:ilvl="7" w:tplc="8522FE18" w:tentative="1">
      <w:start w:val="1"/>
      <w:numFmt w:val="bullet"/>
      <w:lvlText w:val="•"/>
      <w:lvlJc w:val="left"/>
      <w:pPr>
        <w:tabs>
          <w:tab w:val="num" w:pos="5760"/>
        </w:tabs>
        <w:ind w:left="5760" w:hanging="360"/>
      </w:pPr>
      <w:rPr>
        <w:rFonts w:ascii="Arial" w:hAnsi="Arial" w:hint="default"/>
      </w:rPr>
    </w:lvl>
    <w:lvl w:ilvl="8" w:tplc="66EAB98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DF450B"/>
    <w:multiLevelType w:val="hybridMultilevel"/>
    <w:tmpl w:val="0846A2D4"/>
    <w:lvl w:ilvl="0" w:tplc="3F6C7992">
      <w:start w:val="1"/>
      <w:numFmt w:val="bullet"/>
      <w:lvlText w:val="•"/>
      <w:lvlJc w:val="left"/>
      <w:pPr>
        <w:tabs>
          <w:tab w:val="num" w:pos="720"/>
        </w:tabs>
        <w:ind w:left="720" w:hanging="360"/>
      </w:pPr>
      <w:rPr>
        <w:rFonts w:ascii="Arial" w:hAnsi="Arial" w:hint="default"/>
      </w:rPr>
    </w:lvl>
    <w:lvl w:ilvl="1" w:tplc="59C67B9C" w:tentative="1">
      <w:start w:val="1"/>
      <w:numFmt w:val="bullet"/>
      <w:lvlText w:val="•"/>
      <w:lvlJc w:val="left"/>
      <w:pPr>
        <w:tabs>
          <w:tab w:val="num" w:pos="1440"/>
        </w:tabs>
        <w:ind w:left="1440" w:hanging="360"/>
      </w:pPr>
      <w:rPr>
        <w:rFonts w:ascii="Arial" w:hAnsi="Arial" w:hint="default"/>
      </w:rPr>
    </w:lvl>
    <w:lvl w:ilvl="2" w:tplc="7DC09052" w:tentative="1">
      <w:start w:val="1"/>
      <w:numFmt w:val="bullet"/>
      <w:lvlText w:val="•"/>
      <w:lvlJc w:val="left"/>
      <w:pPr>
        <w:tabs>
          <w:tab w:val="num" w:pos="2160"/>
        </w:tabs>
        <w:ind w:left="2160" w:hanging="360"/>
      </w:pPr>
      <w:rPr>
        <w:rFonts w:ascii="Arial" w:hAnsi="Arial" w:hint="default"/>
      </w:rPr>
    </w:lvl>
    <w:lvl w:ilvl="3" w:tplc="433CA43A" w:tentative="1">
      <w:start w:val="1"/>
      <w:numFmt w:val="bullet"/>
      <w:lvlText w:val="•"/>
      <w:lvlJc w:val="left"/>
      <w:pPr>
        <w:tabs>
          <w:tab w:val="num" w:pos="2880"/>
        </w:tabs>
        <w:ind w:left="2880" w:hanging="360"/>
      </w:pPr>
      <w:rPr>
        <w:rFonts w:ascii="Arial" w:hAnsi="Arial" w:hint="default"/>
      </w:rPr>
    </w:lvl>
    <w:lvl w:ilvl="4" w:tplc="BA525FCA" w:tentative="1">
      <w:start w:val="1"/>
      <w:numFmt w:val="bullet"/>
      <w:lvlText w:val="•"/>
      <w:lvlJc w:val="left"/>
      <w:pPr>
        <w:tabs>
          <w:tab w:val="num" w:pos="3600"/>
        </w:tabs>
        <w:ind w:left="3600" w:hanging="360"/>
      </w:pPr>
      <w:rPr>
        <w:rFonts w:ascii="Arial" w:hAnsi="Arial" w:hint="default"/>
      </w:rPr>
    </w:lvl>
    <w:lvl w:ilvl="5" w:tplc="39329A92" w:tentative="1">
      <w:start w:val="1"/>
      <w:numFmt w:val="bullet"/>
      <w:lvlText w:val="•"/>
      <w:lvlJc w:val="left"/>
      <w:pPr>
        <w:tabs>
          <w:tab w:val="num" w:pos="4320"/>
        </w:tabs>
        <w:ind w:left="4320" w:hanging="360"/>
      </w:pPr>
      <w:rPr>
        <w:rFonts w:ascii="Arial" w:hAnsi="Arial" w:hint="default"/>
      </w:rPr>
    </w:lvl>
    <w:lvl w:ilvl="6" w:tplc="7E0AD9D6" w:tentative="1">
      <w:start w:val="1"/>
      <w:numFmt w:val="bullet"/>
      <w:lvlText w:val="•"/>
      <w:lvlJc w:val="left"/>
      <w:pPr>
        <w:tabs>
          <w:tab w:val="num" w:pos="5040"/>
        </w:tabs>
        <w:ind w:left="5040" w:hanging="360"/>
      </w:pPr>
      <w:rPr>
        <w:rFonts w:ascii="Arial" w:hAnsi="Arial" w:hint="default"/>
      </w:rPr>
    </w:lvl>
    <w:lvl w:ilvl="7" w:tplc="6DA010BA" w:tentative="1">
      <w:start w:val="1"/>
      <w:numFmt w:val="bullet"/>
      <w:lvlText w:val="•"/>
      <w:lvlJc w:val="left"/>
      <w:pPr>
        <w:tabs>
          <w:tab w:val="num" w:pos="5760"/>
        </w:tabs>
        <w:ind w:left="5760" w:hanging="360"/>
      </w:pPr>
      <w:rPr>
        <w:rFonts w:ascii="Arial" w:hAnsi="Arial" w:hint="default"/>
      </w:rPr>
    </w:lvl>
    <w:lvl w:ilvl="8" w:tplc="12C45BD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2F76930"/>
    <w:multiLevelType w:val="hybridMultilevel"/>
    <w:tmpl w:val="2848975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 w15:restartNumberingAfterBreak="0">
    <w:nsid w:val="464E7384"/>
    <w:multiLevelType w:val="hybridMultilevel"/>
    <w:tmpl w:val="AAE808D8"/>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15:restartNumberingAfterBreak="0">
    <w:nsid w:val="47EB4EEE"/>
    <w:multiLevelType w:val="hybridMultilevel"/>
    <w:tmpl w:val="F7425A3A"/>
    <w:lvl w:ilvl="0" w:tplc="E8E8A950">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15:restartNumberingAfterBreak="0">
    <w:nsid w:val="4B0A703D"/>
    <w:multiLevelType w:val="hybridMultilevel"/>
    <w:tmpl w:val="266094CA"/>
    <w:lvl w:ilvl="0" w:tplc="A284302A">
      <w:start w:val="1"/>
      <w:numFmt w:val="bullet"/>
      <w:lvlText w:val="•"/>
      <w:lvlJc w:val="left"/>
      <w:pPr>
        <w:tabs>
          <w:tab w:val="num" w:pos="720"/>
        </w:tabs>
        <w:ind w:left="720" w:hanging="360"/>
      </w:pPr>
      <w:rPr>
        <w:rFonts w:ascii="Arial" w:hAnsi="Arial" w:hint="default"/>
      </w:rPr>
    </w:lvl>
    <w:lvl w:ilvl="1" w:tplc="1AB86D5E" w:tentative="1">
      <w:start w:val="1"/>
      <w:numFmt w:val="bullet"/>
      <w:lvlText w:val="•"/>
      <w:lvlJc w:val="left"/>
      <w:pPr>
        <w:tabs>
          <w:tab w:val="num" w:pos="1440"/>
        </w:tabs>
        <w:ind w:left="1440" w:hanging="360"/>
      </w:pPr>
      <w:rPr>
        <w:rFonts w:ascii="Arial" w:hAnsi="Arial" w:hint="default"/>
      </w:rPr>
    </w:lvl>
    <w:lvl w:ilvl="2" w:tplc="069281B4" w:tentative="1">
      <w:start w:val="1"/>
      <w:numFmt w:val="bullet"/>
      <w:lvlText w:val="•"/>
      <w:lvlJc w:val="left"/>
      <w:pPr>
        <w:tabs>
          <w:tab w:val="num" w:pos="2160"/>
        </w:tabs>
        <w:ind w:left="2160" w:hanging="360"/>
      </w:pPr>
      <w:rPr>
        <w:rFonts w:ascii="Arial" w:hAnsi="Arial" w:hint="default"/>
      </w:rPr>
    </w:lvl>
    <w:lvl w:ilvl="3" w:tplc="599E957C" w:tentative="1">
      <w:start w:val="1"/>
      <w:numFmt w:val="bullet"/>
      <w:lvlText w:val="•"/>
      <w:lvlJc w:val="left"/>
      <w:pPr>
        <w:tabs>
          <w:tab w:val="num" w:pos="2880"/>
        </w:tabs>
        <w:ind w:left="2880" w:hanging="360"/>
      </w:pPr>
      <w:rPr>
        <w:rFonts w:ascii="Arial" w:hAnsi="Arial" w:hint="default"/>
      </w:rPr>
    </w:lvl>
    <w:lvl w:ilvl="4" w:tplc="5C2A3412" w:tentative="1">
      <w:start w:val="1"/>
      <w:numFmt w:val="bullet"/>
      <w:lvlText w:val="•"/>
      <w:lvlJc w:val="left"/>
      <w:pPr>
        <w:tabs>
          <w:tab w:val="num" w:pos="3600"/>
        </w:tabs>
        <w:ind w:left="3600" w:hanging="360"/>
      </w:pPr>
      <w:rPr>
        <w:rFonts w:ascii="Arial" w:hAnsi="Arial" w:hint="default"/>
      </w:rPr>
    </w:lvl>
    <w:lvl w:ilvl="5" w:tplc="EF424B16" w:tentative="1">
      <w:start w:val="1"/>
      <w:numFmt w:val="bullet"/>
      <w:lvlText w:val="•"/>
      <w:lvlJc w:val="left"/>
      <w:pPr>
        <w:tabs>
          <w:tab w:val="num" w:pos="4320"/>
        </w:tabs>
        <w:ind w:left="4320" w:hanging="360"/>
      </w:pPr>
      <w:rPr>
        <w:rFonts w:ascii="Arial" w:hAnsi="Arial" w:hint="default"/>
      </w:rPr>
    </w:lvl>
    <w:lvl w:ilvl="6" w:tplc="16762944" w:tentative="1">
      <w:start w:val="1"/>
      <w:numFmt w:val="bullet"/>
      <w:lvlText w:val="•"/>
      <w:lvlJc w:val="left"/>
      <w:pPr>
        <w:tabs>
          <w:tab w:val="num" w:pos="5040"/>
        </w:tabs>
        <w:ind w:left="5040" w:hanging="360"/>
      </w:pPr>
      <w:rPr>
        <w:rFonts w:ascii="Arial" w:hAnsi="Arial" w:hint="default"/>
      </w:rPr>
    </w:lvl>
    <w:lvl w:ilvl="7" w:tplc="9EB4D802" w:tentative="1">
      <w:start w:val="1"/>
      <w:numFmt w:val="bullet"/>
      <w:lvlText w:val="•"/>
      <w:lvlJc w:val="left"/>
      <w:pPr>
        <w:tabs>
          <w:tab w:val="num" w:pos="5760"/>
        </w:tabs>
        <w:ind w:left="5760" w:hanging="360"/>
      </w:pPr>
      <w:rPr>
        <w:rFonts w:ascii="Arial" w:hAnsi="Arial" w:hint="default"/>
      </w:rPr>
    </w:lvl>
    <w:lvl w:ilvl="8" w:tplc="60E0D3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BD65FD0"/>
    <w:multiLevelType w:val="multilevel"/>
    <w:tmpl w:val="FA16D25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9" w15:restartNumberingAfterBreak="0">
    <w:nsid w:val="67CC3B46"/>
    <w:multiLevelType w:val="hybridMultilevel"/>
    <w:tmpl w:val="FEDCF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F17000"/>
    <w:multiLevelType w:val="hybridMultilevel"/>
    <w:tmpl w:val="4532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D31E57"/>
    <w:multiLevelType w:val="hybridMultilevel"/>
    <w:tmpl w:val="3DD0A30E"/>
    <w:lvl w:ilvl="0" w:tplc="D33C49EC">
      <w:start w:val="1"/>
      <w:numFmt w:val="bullet"/>
      <w:lvlText w:val="•"/>
      <w:lvlJc w:val="left"/>
      <w:pPr>
        <w:tabs>
          <w:tab w:val="num" w:pos="720"/>
        </w:tabs>
        <w:ind w:left="720" w:hanging="360"/>
      </w:pPr>
      <w:rPr>
        <w:rFonts w:ascii="Arial" w:hAnsi="Arial" w:hint="default"/>
      </w:rPr>
    </w:lvl>
    <w:lvl w:ilvl="1" w:tplc="46D482B8" w:tentative="1">
      <w:start w:val="1"/>
      <w:numFmt w:val="bullet"/>
      <w:lvlText w:val="•"/>
      <w:lvlJc w:val="left"/>
      <w:pPr>
        <w:tabs>
          <w:tab w:val="num" w:pos="1440"/>
        </w:tabs>
        <w:ind w:left="1440" w:hanging="360"/>
      </w:pPr>
      <w:rPr>
        <w:rFonts w:ascii="Arial" w:hAnsi="Arial" w:hint="default"/>
      </w:rPr>
    </w:lvl>
    <w:lvl w:ilvl="2" w:tplc="5784F8D8" w:tentative="1">
      <w:start w:val="1"/>
      <w:numFmt w:val="bullet"/>
      <w:lvlText w:val="•"/>
      <w:lvlJc w:val="left"/>
      <w:pPr>
        <w:tabs>
          <w:tab w:val="num" w:pos="2160"/>
        </w:tabs>
        <w:ind w:left="2160" w:hanging="360"/>
      </w:pPr>
      <w:rPr>
        <w:rFonts w:ascii="Arial" w:hAnsi="Arial" w:hint="default"/>
      </w:rPr>
    </w:lvl>
    <w:lvl w:ilvl="3" w:tplc="10F84744" w:tentative="1">
      <w:start w:val="1"/>
      <w:numFmt w:val="bullet"/>
      <w:lvlText w:val="•"/>
      <w:lvlJc w:val="left"/>
      <w:pPr>
        <w:tabs>
          <w:tab w:val="num" w:pos="2880"/>
        </w:tabs>
        <w:ind w:left="2880" w:hanging="360"/>
      </w:pPr>
      <w:rPr>
        <w:rFonts w:ascii="Arial" w:hAnsi="Arial" w:hint="default"/>
      </w:rPr>
    </w:lvl>
    <w:lvl w:ilvl="4" w:tplc="7158D846" w:tentative="1">
      <w:start w:val="1"/>
      <w:numFmt w:val="bullet"/>
      <w:lvlText w:val="•"/>
      <w:lvlJc w:val="left"/>
      <w:pPr>
        <w:tabs>
          <w:tab w:val="num" w:pos="3600"/>
        </w:tabs>
        <w:ind w:left="3600" w:hanging="360"/>
      </w:pPr>
      <w:rPr>
        <w:rFonts w:ascii="Arial" w:hAnsi="Arial" w:hint="default"/>
      </w:rPr>
    </w:lvl>
    <w:lvl w:ilvl="5" w:tplc="9A182708" w:tentative="1">
      <w:start w:val="1"/>
      <w:numFmt w:val="bullet"/>
      <w:lvlText w:val="•"/>
      <w:lvlJc w:val="left"/>
      <w:pPr>
        <w:tabs>
          <w:tab w:val="num" w:pos="4320"/>
        </w:tabs>
        <w:ind w:left="4320" w:hanging="360"/>
      </w:pPr>
      <w:rPr>
        <w:rFonts w:ascii="Arial" w:hAnsi="Arial" w:hint="default"/>
      </w:rPr>
    </w:lvl>
    <w:lvl w:ilvl="6" w:tplc="B2E8020E" w:tentative="1">
      <w:start w:val="1"/>
      <w:numFmt w:val="bullet"/>
      <w:lvlText w:val="•"/>
      <w:lvlJc w:val="left"/>
      <w:pPr>
        <w:tabs>
          <w:tab w:val="num" w:pos="5040"/>
        </w:tabs>
        <w:ind w:left="5040" w:hanging="360"/>
      </w:pPr>
      <w:rPr>
        <w:rFonts w:ascii="Arial" w:hAnsi="Arial" w:hint="default"/>
      </w:rPr>
    </w:lvl>
    <w:lvl w:ilvl="7" w:tplc="21AC29C6" w:tentative="1">
      <w:start w:val="1"/>
      <w:numFmt w:val="bullet"/>
      <w:lvlText w:val="•"/>
      <w:lvlJc w:val="left"/>
      <w:pPr>
        <w:tabs>
          <w:tab w:val="num" w:pos="5760"/>
        </w:tabs>
        <w:ind w:left="5760" w:hanging="360"/>
      </w:pPr>
      <w:rPr>
        <w:rFonts w:ascii="Arial" w:hAnsi="Arial" w:hint="default"/>
      </w:rPr>
    </w:lvl>
    <w:lvl w:ilvl="8" w:tplc="1E10BC4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BEB3AC2"/>
    <w:multiLevelType w:val="hybridMultilevel"/>
    <w:tmpl w:val="8D626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0"/>
  </w:num>
  <w:num w:numId="5">
    <w:abstractNumId w:val="7"/>
  </w:num>
  <w:num w:numId="6">
    <w:abstractNumId w:val="2"/>
  </w:num>
  <w:num w:numId="7">
    <w:abstractNumId w:val="11"/>
  </w:num>
  <w:num w:numId="8">
    <w:abstractNumId w:val="6"/>
  </w:num>
  <w:num w:numId="9">
    <w:abstractNumId w:val="1"/>
  </w:num>
  <w:num w:numId="10">
    <w:abstractNumId w:val="0"/>
  </w:num>
  <w:num w:numId="11">
    <w:abstractNumId w:val="5"/>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A26"/>
    <w:rsid w:val="0001282E"/>
    <w:rsid w:val="000501CB"/>
    <w:rsid w:val="00081BF7"/>
    <w:rsid w:val="00083580"/>
    <w:rsid w:val="00085128"/>
    <w:rsid w:val="00086CB9"/>
    <w:rsid w:val="000F5A26"/>
    <w:rsid w:val="00120699"/>
    <w:rsid w:val="001A0524"/>
    <w:rsid w:val="001C7CC8"/>
    <w:rsid w:val="001E4436"/>
    <w:rsid w:val="0024515F"/>
    <w:rsid w:val="002902BE"/>
    <w:rsid w:val="002A4BC7"/>
    <w:rsid w:val="002A4C39"/>
    <w:rsid w:val="002E618B"/>
    <w:rsid w:val="003300DE"/>
    <w:rsid w:val="00344813"/>
    <w:rsid w:val="0039363E"/>
    <w:rsid w:val="003A25F5"/>
    <w:rsid w:val="003A2D1A"/>
    <w:rsid w:val="003F6CBE"/>
    <w:rsid w:val="0041078D"/>
    <w:rsid w:val="00417FCB"/>
    <w:rsid w:val="00425CEA"/>
    <w:rsid w:val="004B10B3"/>
    <w:rsid w:val="004C1E59"/>
    <w:rsid w:val="0050008B"/>
    <w:rsid w:val="0058156E"/>
    <w:rsid w:val="00611AE8"/>
    <w:rsid w:val="00615B3A"/>
    <w:rsid w:val="00662BF4"/>
    <w:rsid w:val="00696630"/>
    <w:rsid w:val="00697F38"/>
    <w:rsid w:val="006B3566"/>
    <w:rsid w:val="006C3B75"/>
    <w:rsid w:val="006D43CB"/>
    <w:rsid w:val="006E73E0"/>
    <w:rsid w:val="007A3696"/>
    <w:rsid w:val="007F31C9"/>
    <w:rsid w:val="00800B73"/>
    <w:rsid w:val="008121AA"/>
    <w:rsid w:val="00847D2D"/>
    <w:rsid w:val="00856A1C"/>
    <w:rsid w:val="0089576F"/>
    <w:rsid w:val="008A19A3"/>
    <w:rsid w:val="008A37DF"/>
    <w:rsid w:val="00924EB9"/>
    <w:rsid w:val="00930A4A"/>
    <w:rsid w:val="009408EB"/>
    <w:rsid w:val="009A6008"/>
    <w:rsid w:val="00A10F2B"/>
    <w:rsid w:val="00A17E4D"/>
    <w:rsid w:val="00A65A12"/>
    <w:rsid w:val="00B045E8"/>
    <w:rsid w:val="00B0504D"/>
    <w:rsid w:val="00B34994"/>
    <w:rsid w:val="00B95473"/>
    <w:rsid w:val="00BA0404"/>
    <w:rsid w:val="00BC2209"/>
    <w:rsid w:val="00BE6E07"/>
    <w:rsid w:val="00C20C6D"/>
    <w:rsid w:val="00C36E2F"/>
    <w:rsid w:val="00C42299"/>
    <w:rsid w:val="00C44870"/>
    <w:rsid w:val="00C66AA5"/>
    <w:rsid w:val="00C7399F"/>
    <w:rsid w:val="00CD7EF8"/>
    <w:rsid w:val="00CE4F47"/>
    <w:rsid w:val="00D70D3F"/>
    <w:rsid w:val="00DA1175"/>
    <w:rsid w:val="00DD59CA"/>
    <w:rsid w:val="00E5756E"/>
    <w:rsid w:val="00E80E24"/>
    <w:rsid w:val="00EC6D57"/>
    <w:rsid w:val="00F16F3A"/>
    <w:rsid w:val="00F328BF"/>
    <w:rsid w:val="00F530EA"/>
    <w:rsid w:val="00F66A1E"/>
    <w:rsid w:val="00F812E6"/>
    <w:rsid w:val="00F93C9A"/>
    <w:rsid w:val="00FC3DF3"/>
    <w:rsid w:val="00FD421D"/>
    <w:rsid w:val="00FE4344"/>
    <w:rsid w:val="00FE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D477E"/>
  <w15:docId w15:val="{DAE22FCB-FF22-4981-8BBA-B53D60AA5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table" w:customStyle="1" w:styleId="TableGrid1">
    <w:name w:val="Table Grid1"/>
    <w:basedOn w:val="TableNormal"/>
    <w:next w:val="TableGrid"/>
    <w:rsid w:val="00CE4F47"/>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CE4F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4F47"/>
    <w:pPr>
      <w:tabs>
        <w:tab w:val="center" w:pos="4680"/>
        <w:tab w:val="right" w:pos="9360"/>
      </w:tabs>
    </w:pPr>
  </w:style>
  <w:style w:type="character" w:customStyle="1" w:styleId="HeaderChar">
    <w:name w:val="Header Char"/>
    <w:basedOn w:val="DefaultParagraphFont"/>
    <w:link w:val="Header"/>
    <w:uiPriority w:val="99"/>
    <w:rsid w:val="00CE4F47"/>
  </w:style>
  <w:style w:type="paragraph" w:styleId="Footer">
    <w:name w:val="footer"/>
    <w:basedOn w:val="Normal"/>
    <w:link w:val="FooterChar"/>
    <w:uiPriority w:val="99"/>
    <w:unhideWhenUsed/>
    <w:rsid w:val="00CE4F47"/>
    <w:pPr>
      <w:tabs>
        <w:tab w:val="center" w:pos="4680"/>
        <w:tab w:val="right" w:pos="9360"/>
      </w:tabs>
    </w:pPr>
  </w:style>
  <w:style w:type="character" w:customStyle="1" w:styleId="FooterChar">
    <w:name w:val="Footer Char"/>
    <w:basedOn w:val="DefaultParagraphFont"/>
    <w:link w:val="Footer"/>
    <w:uiPriority w:val="99"/>
    <w:rsid w:val="00CE4F47"/>
  </w:style>
  <w:style w:type="paragraph" w:styleId="ListParagraph">
    <w:name w:val="List Paragraph"/>
    <w:basedOn w:val="Normal"/>
    <w:uiPriority w:val="34"/>
    <w:qFormat/>
    <w:rsid w:val="00344813"/>
    <w:pPr>
      <w:ind w:left="720"/>
      <w:contextualSpacing/>
    </w:pPr>
  </w:style>
  <w:style w:type="paragraph" w:customStyle="1" w:styleId="Default">
    <w:name w:val="Default"/>
    <w:rsid w:val="001E4436"/>
    <w:pPr>
      <w:autoSpaceDE w:val="0"/>
      <w:autoSpaceDN w:val="0"/>
      <w:adjustRightInd w:val="0"/>
    </w:pPr>
    <w:rPr>
      <w:color w:val="000000"/>
      <w:sz w:val="24"/>
      <w:szCs w:val="24"/>
    </w:rPr>
  </w:style>
  <w:style w:type="paragraph" w:customStyle="1" w:styleId="references">
    <w:name w:val="references"/>
    <w:rsid w:val="00A10F2B"/>
    <w:pPr>
      <w:numPr>
        <w:numId w:val="5"/>
      </w:numPr>
      <w:spacing w:after="50" w:line="180" w:lineRule="exact"/>
      <w:jc w:val="both"/>
    </w:pPr>
    <w:rPr>
      <w:rFonts w:eastAsia="MS Mincho"/>
      <w:noProof/>
      <w:sz w:val="16"/>
      <w:szCs w:val="16"/>
    </w:rPr>
  </w:style>
  <w:style w:type="paragraph" w:customStyle="1" w:styleId="Text">
    <w:name w:val="Text"/>
    <w:basedOn w:val="Normal"/>
    <w:rsid w:val="009408EB"/>
    <w:pPr>
      <w:widowControl w:val="0"/>
      <w:autoSpaceDE w:val="0"/>
      <w:autoSpaceDN w:val="0"/>
      <w:spacing w:line="252" w:lineRule="auto"/>
      <w:ind w:firstLine="202"/>
      <w:jc w:val="both"/>
    </w:pPr>
    <w:rPr>
      <w:rFonts w:eastAsia="PMingLi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441">
      <w:bodyDiv w:val="1"/>
      <w:marLeft w:val="0"/>
      <w:marRight w:val="0"/>
      <w:marTop w:val="0"/>
      <w:marBottom w:val="0"/>
      <w:divBdr>
        <w:top w:val="none" w:sz="0" w:space="0" w:color="auto"/>
        <w:left w:val="none" w:sz="0" w:space="0" w:color="auto"/>
        <w:bottom w:val="none" w:sz="0" w:space="0" w:color="auto"/>
        <w:right w:val="none" w:sz="0" w:space="0" w:color="auto"/>
      </w:divBdr>
      <w:divsChild>
        <w:div w:id="181169969">
          <w:marLeft w:val="619"/>
          <w:marRight w:val="0"/>
          <w:marTop w:val="163"/>
          <w:marBottom w:val="0"/>
          <w:divBdr>
            <w:top w:val="none" w:sz="0" w:space="0" w:color="auto"/>
            <w:left w:val="none" w:sz="0" w:space="0" w:color="auto"/>
            <w:bottom w:val="none" w:sz="0" w:space="0" w:color="auto"/>
            <w:right w:val="none" w:sz="0" w:space="0" w:color="auto"/>
          </w:divBdr>
        </w:div>
        <w:div w:id="2090542539">
          <w:marLeft w:val="619"/>
          <w:marRight w:val="0"/>
          <w:marTop w:val="163"/>
          <w:marBottom w:val="0"/>
          <w:divBdr>
            <w:top w:val="none" w:sz="0" w:space="0" w:color="auto"/>
            <w:left w:val="none" w:sz="0" w:space="0" w:color="auto"/>
            <w:bottom w:val="none" w:sz="0" w:space="0" w:color="auto"/>
            <w:right w:val="none" w:sz="0" w:space="0" w:color="auto"/>
          </w:divBdr>
        </w:div>
        <w:div w:id="1387489104">
          <w:marLeft w:val="619"/>
          <w:marRight w:val="0"/>
          <w:marTop w:val="163"/>
          <w:marBottom w:val="0"/>
          <w:divBdr>
            <w:top w:val="none" w:sz="0" w:space="0" w:color="auto"/>
            <w:left w:val="none" w:sz="0" w:space="0" w:color="auto"/>
            <w:bottom w:val="none" w:sz="0" w:space="0" w:color="auto"/>
            <w:right w:val="none" w:sz="0" w:space="0" w:color="auto"/>
          </w:divBdr>
        </w:div>
      </w:divsChild>
    </w:div>
    <w:div w:id="155995545">
      <w:bodyDiv w:val="1"/>
      <w:marLeft w:val="0"/>
      <w:marRight w:val="0"/>
      <w:marTop w:val="0"/>
      <w:marBottom w:val="0"/>
      <w:divBdr>
        <w:top w:val="none" w:sz="0" w:space="0" w:color="auto"/>
        <w:left w:val="none" w:sz="0" w:space="0" w:color="auto"/>
        <w:bottom w:val="none" w:sz="0" w:space="0" w:color="auto"/>
        <w:right w:val="none" w:sz="0" w:space="0" w:color="auto"/>
      </w:divBdr>
      <w:divsChild>
        <w:div w:id="1337415937">
          <w:marLeft w:val="619"/>
          <w:marRight w:val="0"/>
          <w:marTop w:val="163"/>
          <w:marBottom w:val="0"/>
          <w:divBdr>
            <w:top w:val="none" w:sz="0" w:space="0" w:color="auto"/>
            <w:left w:val="none" w:sz="0" w:space="0" w:color="auto"/>
            <w:bottom w:val="none" w:sz="0" w:space="0" w:color="auto"/>
            <w:right w:val="none" w:sz="0" w:space="0" w:color="auto"/>
          </w:divBdr>
        </w:div>
        <w:div w:id="1428381691">
          <w:marLeft w:val="619"/>
          <w:marRight w:val="0"/>
          <w:marTop w:val="163"/>
          <w:marBottom w:val="0"/>
          <w:divBdr>
            <w:top w:val="none" w:sz="0" w:space="0" w:color="auto"/>
            <w:left w:val="none" w:sz="0" w:space="0" w:color="auto"/>
            <w:bottom w:val="none" w:sz="0" w:space="0" w:color="auto"/>
            <w:right w:val="none" w:sz="0" w:space="0" w:color="auto"/>
          </w:divBdr>
        </w:div>
        <w:div w:id="1138760900">
          <w:marLeft w:val="619"/>
          <w:marRight w:val="0"/>
          <w:marTop w:val="163"/>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16</Pages>
  <Words>2064</Words>
  <Characters>11768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Soham</dc:creator>
  <cp:lastModifiedBy>sejal kushte</cp:lastModifiedBy>
  <cp:revision>44</cp:revision>
  <dcterms:created xsi:type="dcterms:W3CDTF">2021-09-27T10:18:00Z</dcterms:created>
  <dcterms:modified xsi:type="dcterms:W3CDTF">2021-12-07T16:34:00Z</dcterms:modified>
</cp:coreProperties>
</file>